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S3</w:t>
      </w:r>
      <w:r>
        <w:t xml:space="preserve"> </w:t>
      </w:r>
      <w:r>
        <w:t xml:space="preserve">Classes</w:t>
      </w:r>
      <w:r>
        <w:t xml:space="preserve"> </w:t>
      </w:r>
      <w:r>
        <w:t xml:space="preserve">for</w:t>
      </w:r>
      <w:r>
        <w:t xml:space="preserve"> </w:t>
      </w:r>
      <w:r>
        <w:t xml:space="preserve">CCMPP</w:t>
      </w:r>
      <w:r>
        <w:t xml:space="preserve"> </w:t>
      </w:r>
      <w:r>
        <w:t xml:space="preserve">Input</w:t>
      </w:r>
      <w:r>
        <w:t xml:space="preserve"> </w:t>
      </w:r>
      <w:r>
        <w:t xml:space="preserve">Data</w:t>
      </w:r>
      <w:r>
        <w:t xml:space="preserve"> </w:t>
      </w:r>
      <w:r>
        <w:t xml:space="preserve">Structures</w:t>
      </w:r>
    </w:p>
    <w:p>
      <w:pPr>
        <w:pStyle w:val="Heading1"/>
      </w:pPr>
      <w:bookmarkStart w:id="20" w:name="introduction"/>
      <w:r>
        <w:t xml:space="preserve">Introduction</w:t>
      </w:r>
      <w:bookmarkEnd w:id="20"/>
    </w:p>
    <w:p>
      <w:pPr>
        <w:pStyle w:val="FirstParagraph"/>
      </w:pPr>
      <w:r>
        <w:t xml:space="preserve">This document presents a general framework for a set of S3 classes that will be used for objects that are inputs and outputs to CCMPP functions.</w:t>
      </w:r>
    </w:p>
    <w:p>
      <w:pPr>
        <w:pStyle w:val="Heading2"/>
      </w:pPr>
      <w:bookmarkStart w:id="21" w:name="context"/>
      <w:r>
        <w:t xml:space="preserve">Context</w:t>
      </w:r>
      <w:bookmarkEnd w:id="21"/>
    </w:p>
    <w:p>
      <w:pPr>
        <w:pStyle w:val="FirstParagraph"/>
      </w:pPr>
      <w:r>
        <w:t xml:space="preserve">CCMPP requires as input a collection of data by age, sex, and period:</w:t>
      </w:r>
    </w:p>
    <w:p>
      <w:pPr>
        <w:numPr>
          <w:ilvl w:val="0"/>
          <w:numId w:val="1001"/>
        </w:numPr>
        <w:pStyle w:val="Compact"/>
      </w:pPr>
      <w:r>
        <w:t xml:space="preserve">Population counts at the baseline year (or</w:t>
      </w:r>
      <w:r>
        <w:t xml:space="preserve"> </w:t>
      </w:r>
      <w:r>
        <w:t xml:space="preserve">“</w:t>
      </w:r>
      <w:r>
        <w:t xml:space="preserve">jump-off</w:t>
      </w:r>
      <w:r>
        <w:t xml:space="preserve">”</w:t>
      </w:r>
      <w:r>
        <w:t xml:space="preserve"> </w:t>
      </w:r>
      <w:r>
        <w:t xml:space="preserve">population).</w:t>
      </w:r>
    </w:p>
    <w:p>
      <w:pPr>
        <w:numPr>
          <w:ilvl w:val="0"/>
          <w:numId w:val="1001"/>
        </w:numPr>
        <w:pStyle w:val="Compact"/>
      </w:pPr>
      <w:r>
        <w:t xml:space="preserve">Period(?) fertility rates in each period of the projection.</w:t>
      </w:r>
    </w:p>
    <w:p>
      <w:pPr>
        <w:numPr>
          <w:ilvl w:val="0"/>
          <w:numId w:val="1001"/>
        </w:numPr>
        <w:pStyle w:val="Compact"/>
      </w:pPr>
      <w:r>
        <w:t xml:space="preserve">Period(?) sex ratios at birth in each period of the projection.</w:t>
      </w:r>
    </w:p>
    <w:p>
      <w:pPr>
        <w:numPr>
          <w:ilvl w:val="0"/>
          <w:numId w:val="1001"/>
        </w:numPr>
        <w:pStyle w:val="Compact"/>
      </w:pPr>
      <w:r>
        <w:t xml:space="preserve">Cohort(?) survival ratios in each period of the projection.</w:t>
      </w:r>
    </w:p>
    <w:p>
      <w:pPr>
        <w:numPr>
          <w:ilvl w:val="0"/>
          <w:numId w:val="1001"/>
        </w:numPr>
        <w:pStyle w:val="Compact"/>
      </w:pPr>
      <w:r>
        <w:t xml:space="preserve">Period(?) net migration in each period of the projection, preferably as counts.</w:t>
      </w:r>
    </w:p>
    <w:p>
      <w:pPr>
        <w:pStyle w:val="FirstParagraph"/>
      </w:pPr>
      <w:r>
        <w:t xml:space="preserve">There may also be</w:t>
      </w:r>
    </w:p>
    <w:p>
      <w:pPr>
        <w:numPr>
          <w:ilvl w:val="0"/>
          <w:numId w:val="1002"/>
        </w:numPr>
        <w:pStyle w:val="Compact"/>
      </w:pPr>
      <w:r>
        <w:t xml:space="preserve">Population counts at some years in the interval of projection.</w:t>
      </w:r>
    </w:p>
    <w:p>
      <w:pPr>
        <w:pStyle w:val="FirstParagraph"/>
      </w:pPr>
      <w:r>
        <w:t xml:space="preserve">CCMPP produces as output</w:t>
      </w:r>
    </w:p>
    <w:p>
      <w:pPr>
        <w:numPr>
          <w:ilvl w:val="0"/>
          <w:numId w:val="1003"/>
        </w:numPr>
        <w:pStyle w:val="Compact"/>
      </w:pPr>
      <w:r>
        <w:t xml:space="preserve">Projected population counts at each period, according to the step size.</w:t>
      </w:r>
    </w:p>
    <w:p>
      <w:pPr>
        <w:pStyle w:val="FirstParagraph"/>
      </w:pPr>
      <w:r>
        <w:t xml:space="preserve">Other quantities of interest that can be derived from the inputs and outputs include (all possibly age- sex- period-specific):</w:t>
      </w:r>
    </w:p>
    <w:p>
      <w:pPr>
        <w:numPr>
          <w:ilvl w:val="0"/>
          <w:numId w:val="1004"/>
        </w:numPr>
        <w:pStyle w:val="Compact"/>
      </w:pPr>
      <w:r>
        <w:t xml:space="preserve">Birth counts in each period of the projection.</w:t>
      </w:r>
    </w:p>
    <w:p>
      <w:pPr>
        <w:numPr>
          <w:ilvl w:val="0"/>
          <w:numId w:val="1004"/>
        </w:numPr>
        <w:pStyle w:val="Compact"/>
      </w:pPr>
      <w:r>
        <w:t xml:space="preserve">(Period, Cohort ?) Death counts in each period of the projection.</w:t>
      </w:r>
    </w:p>
    <w:p>
      <w:pPr>
        <w:numPr>
          <w:ilvl w:val="0"/>
          <w:numId w:val="1004"/>
        </w:numPr>
        <w:pStyle w:val="Compact"/>
      </w:pPr>
      <w:r>
        <w:t xml:space="preserve">Period(?) mortality rates in each period of the projection.</w:t>
      </w:r>
    </w:p>
    <w:p>
      <w:pPr>
        <w:numPr>
          <w:ilvl w:val="0"/>
          <w:numId w:val="1004"/>
        </w:numPr>
        <w:pStyle w:val="Compact"/>
      </w:pPr>
      <w:r>
        <w:t xml:space="preserve">Other?</w:t>
      </w:r>
    </w:p>
    <w:p>
      <w:pPr>
        <w:pStyle w:val="FirstParagraph"/>
      </w:pPr>
      <w:r>
        <w:t xml:space="preserve">Other systems will be interacting with the</w:t>
      </w:r>
      <w:r>
        <w:t xml:space="preserve"> </w:t>
      </w:r>
      <w:r>
        <w:rPr>
          <w:i/>
        </w:rPr>
        <w:t xml:space="preserve">R</w:t>
      </w:r>
      <w:r>
        <w:t xml:space="preserve"> </w:t>
      </w:r>
      <w:r>
        <w:t xml:space="preserve">code performing CCMPP operations, such as systems that prepare the input and systems that read and process the output.</w:t>
      </w:r>
    </w:p>
    <w:p>
      <w:pPr>
        <w:pStyle w:val="Heading2"/>
      </w:pPr>
      <w:bookmarkStart w:id="22" w:name="approach"/>
      <w:r>
        <w:t xml:space="preserve">Approach</w:t>
      </w:r>
      <w:bookmarkEnd w:id="22"/>
    </w:p>
    <w:p>
      <w:pPr>
        <w:pStyle w:val="FirstParagraph"/>
      </w:pPr>
      <w:r>
        <w:rPr>
          <w:i/>
        </w:rPr>
        <w:t xml:space="preserve">R</w:t>
      </w:r>
      <w:r>
        <w:t xml:space="preserve">’s S3 object oriented programming system is used to formally encode input and output object structures as</w:t>
      </w:r>
      <w:r>
        <w:t xml:space="preserve"> </w:t>
      </w:r>
      <w:r>
        <w:rPr>
          <w:i/>
        </w:rPr>
        <w:t xml:space="preserve">classes</w:t>
      </w:r>
      <w:r>
        <w:t xml:space="preserve">. Functions are defined that validate an object as a member of one (or more) of the classes by checking its structure matches the class definitions. For example, the class for fertility rates specifies that all values be non-negative. Objects passed into the CCMPP functions will be validated once at the top of the function to ensure that the input object matches the specification the function expects. This approach reduces the chance of failures later on in the function and of undetected errors in computations.</w:t>
      </w:r>
    </w:p>
    <w:p>
      <w:pPr>
        <w:pStyle w:val="BodyText"/>
      </w:pPr>
      <w:r>
        <w:t xml:space="preserve">To achieve this:</w:t>
      </w:r>
    </w:p>
    <w:p>
      <w:pPr>
        <w:numPr>
          <w:ilvl w:val="0"/>
          <w:numId w:val="1005"/>
        </w:numPr>
        <w:pStyle w:val="Compact"/>
      </w:pPr>
      <w:r>
        <w:t xml:space="preserve">A complete description of the object class is encoded in a series of</w:t>
      </w:r>
      <w:r>
        <w:t xml:space="preserve"> </w:t>
      </w:r>
      <w:r>
        <w:rPr>
          <w:i/>
        </w:rPr>
        <w:t xml:space="preserve">R</w:t>
      </w:r>
      <w:r>
        <w:t xml:space="preserve"> </w:t>
      </w:r>
      <w:r>
        <w:t xml:space="preserve">functions that</w:t>
      </w:r>
      <w:r>
        <w:t xml:space="preserve"> </w:t>
      </w:r>
      <w:r>
        <w:rPr>
          <w:i/>
        </w:rPr>
        <w:t xml:space="preserve">create</w:t>
      </w:r>
      <w:r>
        <w:t xml:space="preserve"> </w:t>
      </w:r>
      <w:r>
        <w:t xml:space="preserve">and</w:t>
      </w:r>
      <w:r>
        <w:t xml:space="preserve"> </w:t>
      </w:r>
      <w:r>
        <w:rPr>
          <w:i/>
        </w:rPr>
        <w:t xml:space="preserve">validate</w:t>
      </w:r>
      <w:r>
        <w:t xml:space="preserve"> </w:t>
      </w:r>
      <w:r>
        <w:t xml:space="preserve">objects as members of the class.</w:t>
      </w:r>
    </w:p>
    <w:p>
      <w:pPr>
        <w:numPr>
          <w:ilvl w:val="0"/>
          <w:numId w:val="1005"/>
        </w:numPr>
        <w:pStyle w:val="Compact"/>
      </w:pPr>
      <w:r>
        <w:t xml:space="preserve">Special functions that take objects of the class as their primary input are defined as</w:t>
      </w:r>
      <w:r>
        <w:t xml:space="preserve"> </w:t>
      </w:r>
      <w:r>
        <w:rPr>
          <w:i/>
        </w:rPr>
        <w:t xml:space="preserve">generics</w:t>
      </w:r>
      <w:r>
        <w:t xml:space="preserve"> </w:t>
      </w:r>
      <w:r>
        <w:t xml:space="preserve">with</w:t>
      </w:r>
      <w:r>
        <w:t xml:space="preserve"> </w:t>
      </w:r>
      <w:r>
        <w:rPr>
          <w:i/>
        </w:rPr>
        <w:t xml:space="preserve">methods</w:t>
      </w:r>
      <w:r>
        <w:t xml:space="preserve"> </w:t>
      </w:r>
      <w:r>
        <w:t xml:space="preserve">for the class. This provides a</w:t>
      </w:r>
      <w:r>
        <w:t xml:space="preserve"> </w:t>
      </w:r>
      <w:r>
        <w:rPr>
          <w:i/>
        </w:rPr>
        <w:t xml:space="preserve">minimal</w:t>
      </w:r>
      <w:r>
        <w:t xml:space="preserve"> </w:t>
      </w:r>
      <w:r>
        <w:t xml:space="preserve">amount of safety but makes a clear statement to the user that the object expected should conform to expectations.</w:t>
      </w:r>
    </w:p>
    <w:p>
      <w:pPr>
        <w:numPr>
          <w:ilvl w:val="0"/>
          <w:numId w:val="1005"/>
        </w:numPr>
        <w:pStyle w:val="Compact"/>
      </w:pPr>
      <w:r>
        <w:t xml:space="preserve">Functions</w:t>
      </w:r>
      <w:r>
        <w:t xml:space="preserve"> </w:t>
      </w:r>
      <w:r>
        <w:rPr>
          <w:i/>
        </w:rPr>
        <w:t xml:space="preserve">validate</w:t>
      </w:r>
      <w:r>
        <w:t xml:space="preserve"> </w:t>
      </w:r>
      <w:r>
        <w:t xml:space="preserve">the input object before doing any calculations. This should prevent any invalid inputs making their way into the function calculations potentially causing undetected errors.</w:t>
      </w:r>
      <w:r>
        <w:t xml:space="preserve"> </w:t>
      </w:r>
      <w:r>
        <w:rPr>
          <w:i/>
        </w:rPr>
        <w:t xml:space="preserve">Subsequent</w:t>
      </w:r>
      <w:r>
        <w:t xml:space="preserve"> </w:t>
      </w:r>
      <w:r>
        <w:t xml:space="preserve">calculation errors due to the function’s own operations are the responsibility of the function, not the class.</w:t>
      </w:r>
    </w:p>
    <w:p>
      <w:pPr>
        <w:pStyle w:val="FirstParagraph"/>
      </w:pPr>
      <w:r>
        <w:t xml:space="preserve">For further reading on</w:t>
      </w:r>
      <w:r>
        <w:t xml:space="preserve"> </w:t>
      </w:r>
      <w:r>
        <w:rPr>
          <w:i/>
        </w:rPr>
        <w:t xml:space="preserve">R</w:t>
      </w:r>
      <w:r>
        <w:t xml:space="preserve">’s object-oriented programming system, including S3, see (</w:t>
      </w:r>
      <w:r>
        <w:t xml:space="preserve">Wickham (</w:t>
      </w:r>
      <w:hyperlink w:anchor="ref-wickham_advanced_2019">
        <w:r>
          <w:rPr>
            <w:rStyle w:val="Hyperlink"/>
          </w:rPr>
          <w:t xml:space="preserve">2019</w:t>
        </w:r>
      </w:hyperlink>
      <w:r>
        <w:t xml:space="preserve">)</w:t>
      </w:r>
      <w:r>
        <w:t xml:space="preserve">, Part III).</w:t>
      </w:r>
    </w:p>
    <w:p>
      <w:pPr>
        <w:pStyle w:val="Heading2"/>
      </w:pPr>
      <w:bookmarkStart w:id="23" w:name="purpose-and-limitations"/>
      <w:r>
        <w:t xml:space="preserve">Purpose and Limitations</w:t>
      </w:r>
      <w:bookmarkEnd w:id="23"/>
    </w:p>
    <w:p>
      <w:pPr>
        <w:pStyle w:val="FirstParagraph"/>
      </w:pPr>
      <w:r>
        <w:t xml:space="preserve">The purpose of the S3 object classes is to specify the structure a set of inputs to CCMPP functions requires to be valid. They are not intended to be classes for a data bases or any other use-case.</w:t>
      </w:r>
    </w:p>
    <w:p>
      <w:pPr>
        <w:pStyle w:val="Heading2"/>
      </w:pPr>
      <w:bookmarkStart w:id="24" w:name="justification"/>
      <w:r>
        <w:t xml:space="preserve">Justification</w:t>
      </w:r>
      <w:bookmarkEnd w:id="24"/>
    </w:p>
    <w:p>
      <w:pPr>
        <w:pStyle w:val="FirstParagraph"/>
      </w:pPr>
      <w:r>
        <w:t xml:space="preserve">Having specifications for valid data structures makes development and maintenance of R code easier, and makes the code less susceptible to errors and failures. It makes it easier for users to generate inputs since they know exactly what is required, and for them to work with the outputs since they know exactly what the outputs will look like. Complete specification of input and output objects are particularly important for interoperability between systems in a chained operation, where one system may generate inputs to the CCMPP functions and another processes the outputs.</w:t>
      </w:r>
    </w:p>
    <w:p>
      <w:pPr>
        <w:pStyle w:val="BodyText"/>
      </w:pPr>
      <w:r>
        <w:t xml:space="preserve">S3 programming promotes transparency and rigor as the specifications of the objects are defined in</w:t>
      </w:r>
      <w:r>
        <w:t xml:space="preserve"> </w:t>
      </w:r>
      <w:r>
        <w:rPr>
          <w:i/>
        </w:rPr>
        <w:t xml:space="preserve">R</w:t>
      </w:r>
      <w:r>
        <w:t xml:space="preserve"> </w:t>
      </w:r>
      <w:r>
        <w:t xml:space="preserve">code. Each object of a given class will have attached to it meta data describing its characteristics with respect to the class. These meta data are stored in the objects’</w:t>
      </w:r>
      <w:r>
        <w:t xml:space="preserve"> </w:t>
      </w:r>
      <w:r>
        <w:rPr>
          <w:i/>
        </w:rPr>
        <w:t xml:space="preserve">attributes</w:t>
      </w:r>
      <w:r>
        <w:t xml:space="preserve">. Constructor and validator functions for, respectively, creating objects and confirming they have valid structure, encode a series of rules which define the structure of the class.</w:t>
      </w:r>
    </w:p>
    <w:p>
      <w:pPr>
        <w:pStyle w:val="BodyText"/>
      </w:pPr>
      <w:r>
        <w:t xml:space="preserve">Creating object classes abstracts the object type from the details. A user-interface will be developed to perform key operations on objects of a class independently of the class’s implementation. It is not relevant to the user, nor should it affect the visible behaviour of the function, whether the object uses data frames, matrices, or lists to store its data. These underlying details can be changed without affecting the user interface and, thereby, breaking existing user code.</w:t>
      </w:r>
    </w:p>
    <w:p>
      <w:pPr>
        <w:pStyle w:val="BodyText"/>
      </w:pPr>
      <w:r>
        <w:t xml:space="preserve">Functions that operate on objects with classes can be written such that different</w:t>
      </w:r>
      <w:r>
        <w:t xml:space="preserve"> </w:t>
      </w:r>
      <w:r>
        <w:rPr>
          <w:i/>
        </w:rPr>
        <w:t xml:space="preserve">methods</w:t>
      </w:r>
      <w:r>
        <w:t xml:space="preserve"> </w:t>
      </w:r>
      <w:r>
        <w:t xml:space="preserve">are available for different classes of objects. This means that the same function call when applied to objects of different classes can produce different outputs. This is another useful form of abstraction; the user interface is separated from the details of the implementation. In</w:t>
      </w:r>
      <w:r>
        <w:t xml:space="preserve"> </w:t>
      </w:r>
      <w:r>
        <w:rPr>
          <w:i/>
        </w:rPr>
        <w:t xml:space="preserve">R</w:t>
      </w:r>
      <w:r>
        <w:t xml:space="preserve"> </w:t>
      </w:r>
      <w:r>
        <w:t xml:space="preserve">it also allows new behaviours for new classes to be quickly added to existing functions.</w:t>
      </w:r>
    </w:p>
    <w:p>
      <w:pPr>
        <w:pStyle w:val="BodyText"/>
      </w:pPr>
      <w:r>
        <w:t xml:space="preserve">This system provides programming efficiencies, and can be extended over time in a modular fashion, due to</w:t>
      </w:r>
      <w:r>
        <w:t xml:space="preserve"> </w:t>
      </w:r>
      <w:r>
        <w:rPr>
          <w:i/>
        </w:rPr>
        <w:t xml:space="preserve">inheritance</w:t>
      </w:r>
      <w:r>
        <w:t xml:space="preserve">. Where appropriate, class definitions will be nested such that objects inherit the attributes of their</w:t>
      </w:r>
      <w:r>
        <w:t xml:space="preserve"> </w:t>
      </w:r>
      <w:r>
        <w:t xml:space="preserve">‘</w:t>
      </w:r>
      <w:r>
        <w:t xml:space="preserve">parents</w:t>
      </w:r>
      <w:r>
        <w:t xml:space="preserve">’</w:t>
      </w:r>
      <w:r>
        <w:t xml:space="preserve">. This means that specifications of</w:t>
      </w:r>
      <w:r>
        <w:t xml:space="preserve"> </w:t>
      </w:r>
      <w:r>
        <w:t xml:space="preserve">‘</w:t>
      </w:r>
      <w:r>
        <w:t xml:space="preserve">child</w:t>
      </w:r>
      <w:r>
        <w:t xml:space="preserve">’</w:t>
      </w:r>
      <w:r>
        <w:t xml:space="preserve"> </w:t>
      </w:r>
      <w:r>
        <w:t xml:space="preserve">classes need only include the additional attributes not held by their parents. Moreover, functions with a method defined for a parent will automatically apply that method to objects of a child class, unless a specific method for the child class is defined.</w:t>
      </w:r>
    </w:p>
    <w:p>
      <w:pPr>
        <w:pStyle w:val="Heading1"/>
      </w:pPr>
      <w:bookmarkStart w:id="25" w:name="s3-classes-for-ccmpp-input-and-output"/>
      <w:r>
        <w:t xml:space="preserve">S3 Classes for CCMPP Input and Output</w:t>
      </w:r>
      <w:bookmarkEnd w:id="25"/>
    </w:p>
    <w:p>
      <w:pPr>
        <w:pStyle w:val="FirstParagraph"/>
      </w:pPr>
      <w:r>
        <w:t xml:space="preserve">The classes defined and their inheritance relations are shown in Figure @ref(fig:S3-class-hierarchy-diagram). The base class is</w:t>
      </w:r>
      <w:r>
        <w:t xml:space="preserve"> </w:t>
      </w:r>
      <w:r>
        <w:rPr>
          <w:rStyle w:val="VerbatimChar"/>
        </w:rPr>
        <w:t xml:space="preserve">demog_change_component_df</w:t>
      </w:r>
      <w:r>
        <w:t xml:space="preserve"> </w:t>
      </w:r>
      <w:r>
        <w:t xml:space="preserve">(</w:t>
      </w:r>
      <w:r>
        <w:t xml:space="preserve">“</w:t>
      </w:r>
      <w:r>
        <w:rPr>
          <w:rStyle w:val="VerbatimChar"/>
        </w:rPr>
        <w:t xml:space="preserve">df</w:t>
      </w:r>
      <w:r>
        <w:t xml:space="preserve">”</w:t>
      </w:r>
      <w:r>
        <w:t xml:space="preserve"> </w:t>
      </w:r>
      <w:r>
        <w:t xml:space="preserve">for</w:t>
      </w:r>
      <w:r>
        <w:t xml:space="preserve"> </w:t>
      </w:r>
      <w:r>
        <w:t xml:space="preserve">“</w:t>
      </w:r>
      <w:r>
        <w:t xml:space="preserve">data frame</w:t>
      </w:r>
      <w:r>
        <w:t xml:space="preserve">”</w:t>
      </w:r>
      <w:r>
        <w:t xml:space="preserve">). All other classes are</w:t>
      </w:r>
      <w:r>
        <w:t xml:space="preserve"> </w:t>
      </w:r>
      <w:r>
        <w:rPr>
          <w:i/>
        </w:rPr>
        <w:t xml:space="preserve">descendants</w:t>
      </w:r>
      <w:r>
        <w:t xml:space="preserve">. The descendants’ specifications include all those of</w:t>
      </w:r>
      <w:r>
        <w:t xml:space="preserve"> </w:t>
      </w:r>
      <w:r>
        <w:rPr>
          <w:rStyle w:val="VerbatimChar"/>
        </w:rPr>
        <w:t xml:space="preserve">demog_change_component_df</w:t>
      </w:r>
      <w:r>
        <w:t xml:space="preserve"> </w:t>
      </w:r>
      <w:r>
        <w:t xml:space="preserve">plus additions.</w:t>
      </w:r>
    </w:p>
    <w:p>
      <w:pPr>
        <w:pStyle w:val="BodyText"/>
      </w:pPr>
      <w:r>
        <w:t xml:space="preserve">An additional class,</w:t>
      </w:r>
      <w:r>
        <w:t xml:space="preserve"> </w:t>
      </w:r>
      <w:r>
        <w:rPr>
          <w:rStyle w:val="VerbatimChar"/>
        </w:rPr>
        <w:t xml:space="preserve">ccmpp_input_list</w:t>
      </w:r>
      <w:r>
        <w:t xml:space="preserve">, is not shown in Figure @ref(fig:S3-class-hierarchy-diagram). This is a class for a list of all the required data frames for a complete CCMPP run. It is described in Section @ref(sec:ccmpp-inut-list-defn).</w:t>
      </w:r>
    </w:p>
    <w:p>
      <w:pPr>
        <w:pStyle w:val="CaptionedFigure"/>
      </w:pPr>
      <w:r>
        <w:drawing>
          <wp:inline>
            <wp:extent cx="5943600" cy="4103914"/>
            <wp:effectExtent b="0" l="0" r="0" t="0"/>
            <wp:docPr descr="Hierarchy of S3 classes for CCMPP input and output objects" title="" id="1" name="Picture"/>
            <a:graphic>
              <a:graphicData uri="http://schemas.openxmlformats.org/drawingml/2006/picture">
                <pic:pic>
                  <pic:nvPicPr>
                    <pic:cNvPr descr="ccmpp_input_data_structures_S3_classes_files/figure-docx/S3-class-hierarchy-diagram-1.png" id="0" name="Picture"/>
                    <pic:cNvPicPr>
                      <a:picLocks noChangeArrowheads="1" noChangeAspect="1"/>
                    </pic:cNvPicPr>
                  </pic:nvPicPr>
                  <pic:blipFill>
                    <a:blip r:embed="rId26"/>
                    <a:stretch>
                      <a:fillRect/>
                    </a:stretch>
                  </pic:blipFill>
                  <pic:spPr bwMode="auto">
                    <a:xfrm>
                      <a:off x="0" y="0"/>
                      <a:ext cx="5943600" cy="4103914"/>
                    </a:xfrm>
                    <a:prstGeom prst="rect">
                      <a:avLst/>
                    </a:prstGeom>
                    <a:noFill/>
                    <a:ln w="9525">
                      <a:noFill/>
                      <a:headEnd/>
                      <a:tailEnd/>
                    </a:ln>
                  </pic:spPr>
                </pic:pic>
              </a:graphicData>
            </a:graphic>
          </wp:inline>
        </w:drawing>
      </w:r>
    </w:p>
    <w:p>
      <w:pPr>
        <w:pStyle w:val="ImageCaption"/>
      </w:pPr>
      <w:r>
        <w:t xml:space="preserve">Hierarchy of S3 classes for CCMPP input and output objects</w:t>
      </w:r>
    </w:p>
    <w:p>
      <w:pPr>
        <w:pStyle w:val="Heading2"/>
      </w:pPr>
      <w:bookmarkStart w:id="27" w:name="base-class-demog_change_component_df"/>
      <w:r>
        <w:t xml:space="preserve">Base Class:</w:t>
      </w:r>
      <w:r>
        <w:t xml:space="preserve"> </w:t>
      </w:r>
      <w:r>
        <w:rPr>
          <w:rStyle w:val="VerbatimChar"/>
        </w:rPr>
        <w:t xml:space="preserve">demog_change_component_df</w:t>
      </w:r>
      <w:bookmarkEnd w:id="27"/>
    </w:p>
    <w:p>
      <w:pPr>
        <w:pStyle w:val="FirstParagraph"/>
      </w:pPr>
      <w:r>
        <w:t xml:space="preserve">The class was designed with reference to</w:t>
      </w:r>
      <w:r>
        <w:t xml:space="preserve"> </w:t>
      </w:r>
      <w:r>
        <w:rPr>
          <w:rStyle w:val="VerbatimChar"/>
        </w:rPr>
        <w:t xml:space="preserve">data(wpp_input_example)</w:t>
      </w:r>
      <w:r>
        <w:t xml:space="preserve"> </w:t>
      </w:r>
      <w:r>
        <w:t xml:space="preserve">which is a list data frames of components of demographic change down by time, age, and sex. The most general of these data frames is</w:t>
      </w:r>
      <w:r>
        <w:t xml:space="preserve"> </w:t>
      </w:r>
      <w:r>
        <w:rPr>
          <w:rStyle w:val="VerbatimChar"/>
        </w:rPr>
        <w:t xml:space="preserve">wpp_input_example$life_table_age_sex</w:t>
      </w:r>
      <w:r>
        <w:t xml:space="preserve"> </w:t>
      </w:r>
      <w:r>
        <w:t xml:space="preserve">which contains life table parameters by indicator, time, sex, and age group.</w:t>
      </w:r>
    </w:p>
    <w:p>
      <w:pPr>
        <w:pStyle w:val="SourceCode"/>
      </w:pPr>
      <w:r>
        <w:rPr>
          <w:rStyle w:val="KeywordTok"/>
        </w:rPr>
        <w:t xml:space="preserve">head</w:t>
      </w:r>
      <w:r>
        <w:rPr>
          <w:rStyle w:val="NormalTok"/>
        </w:rPr>
        <w:t xml:space="preserve">(wpp_input_example</w:t>
      </w:r>
      <w:r>
        <w:rPr>
          <w:rStyle w:val="OperatorTok"/>
        </w:rPr>
        <w:t xml:space="preserve">$</w:t>
      </w:r>
      <w:r>
        <w:rPr>
          <w:rStyle w:val="NormalTok"/>
        </w:rPr>
        <w:t xml:space="preserve">life_table_age_sex)</w:t>
      </w:r>
      <w:r>
        <w:br/>
      </w:r>
      <w:r>
        <w:rPr>
          <w:rStyle w:val="CommentTok"/>
        </w:rPr>
        <w:t xml:space="preserve">#&gt;   indicator time_start time_span  sex age_start age_span       value</w:t>
      </w:r>
      <w:r>
        <w:br/>
      </w:r>
      <w:r>
        <w:rPr>
          <w:rStyle w:val="CommentTok"/>
        </w:rPr>
        <w:t xml:space="preserve">#&gt; 1    lt_nMx       1950         1 male         0        1 0.046796179</w:t>
      </w:r>
      <w:r>
        <w:br/>
      </w:r>
      <w:r>
        <w:rPr>
          <w:rStyle w:val="CommentTok"/>
        </w:rPr>
        <w:t xml:space="preserve">#&gt; 2    lt_nMx       1950         1 male         1        1 0.002608884</w:t>
      </w:r>
      <w:r>
        <w:br/>
      </w:r>
      <w:r>
        <w:rPr>
          <w:rStyle w:val="CommentTok"/>
        </w:rPr>
        <w:t xml:space="preserve">#&gt; 3    lt_nMx       1950         1 male         2        1 0.002154391</w:t>
      </w:r>
      <w:r>
        <w:br/>
      </w:r>
      <w:r>
        <w:rPr>
          <w:rStyle w:val="CommentTok"/>
        </w:rPr>
        <w:t xml:space="preserve">#&gt; 4    lt_nMx       1950         1 male         3        1 0.001784905</w:t>
      </w:r>
      <w:r>
        <w:br/>
      </w:r>
      <w:r>
        <w:rPr>
          <w:rStyle w:val="CommentTok"/>
        </w:rPr>
        <w:t xml:space="preserve">#&gt; 5    lt_nMx       1950         1 male         4        1 0.001489286</w:t>
      </w:r>
      <w:r>
        <w:br/>
      </w:r>
      <w:r>
        <w:rPr>
          <w:rStyle w:val="CommentTok"/>
        </w:rPr>
        <w:t xml:space="preserve">#&gt; 6    lt_nMx       1950         1 male         5        1 0.001257002</w:t>
      </w:r>
    </w:p>
    <w:p>
      <w:pPr>
        <w:pStyle w:val="FirstParagraph"/>
      </w:pPr>
      <w:r>
        <w:t xml:space="preserve">The class</w:t>
      </w:r>
      <w:r>
        <w:t xml:space="preserve"> </w:t>
      </w:r>
      <w:r>
        <w:rPr>
          <w:rStyle w:val="VerbatimChar"/>
        </w:rPr>
        <w:t xml:space="preserve">demog_change_component_df</w:t>
      </w:r>
      <w:r>
        <w:t xml:space="preserve"> </w:t>
      </w:r>
      <w:r>
        <w:t xml:space="preserve">was designed to accommodate all of the data frames in</w:t>
      </w:r>
      <w:r>
        <w:t xml:space="preserve"> </w:t>
      </w:r>
      <w:r>
        <w:rPr>
          <w:rStyle w:val="VerbatimChar"/>
        </w:rPr>
        <w:t xml:space="preserve">wpp_input_example</w:t>
      </w:r>
      <w:r>
        <w:t xml:space="preserve">. It has two main components:</w:t>
      </w:r>
      <w:r>
        <w:t xml:space="preserve"> </w:t>
      </w:r>
      <w:r>
        <w:rPr>
          <w:b/>
        </w:rPr>
        <w:t xml:space="preserve">attributes</w:t>
      </w:r>
      <w:r>
        <w:t xml:space="preserve"> </w:t>
      </w:r>
      <w:r>
        <w:t xml:space="preserve">(meta-data) and a</w:t>
      </w:r>
      <w:r>
        <w:t xml:space="preserve"> </w:t>
      </w:r>
      <w:r>
        <w:rPr>
          <w:b/>
        </w:rPr>
        <w:t xml:space="preserve">data component</w:t>
      </w:r>
      <w:r>
        <w:t xml:space="preserve">.</w:t>
      </w:r>
    </w:p>
    <w:p>
      <w:pPr>
        <w:pStyle w:val="Heading3"/>
      </w:pPr>
      <w:bookmarkStart w:id="28" w:name="attributes"/>
      <w:r>
        <w:t xml:space="preserve">Attributes</w:t>
      </w:r>
      <w:bookmarkEnd w:id="28"/>
    </w:p>
    <w:p>
      <w:pPr>
        <w:pStyle w:val="FirstParagraph"/>
      </w:pPr>
      <w:r>
        <w:rPr>
          <w:rStyle w:val="VerbatimChar"/>
        </w:rPr>
        <w:t xml:space="preserve">demog_change_component_df</w:t>
      </w:r>
      <w:r>
        <w:t xml:space="preserve"> </w:t>
      </w:r>
      <w:r>
        <w:t xml:space="preserve">inherits from</w:t>
      </w:r>
      <w:r>
        <w:t xml:space="preserve"> </w:t>
      </w:r>
      <w:r>
        <w:rPr>
          <w:i/>
        </w:rPr>
        <w:t xml:space="preserve">R</w:t>
      </w:r>
      <w:r>
        <w:t xml:space="preserve">’s standard</w:t>
      </w:r>
      <w:r>
        <w:t xml:space="preserve"> </w:t>
      </w:r>
      <w:r>
        <w:rPr>
          <w:rStyle w:val="VerbatimChar"/>
        </w:rPr>
        <w:t xml:space="preserve">data.frame</w:t>
      </w:r>
      <w:r>
        <w:t xml:space="preserve"> </w:t>
      </w:r>
      <w:r>
        <w:t xml:space="preserve">class (Figure @ref(fig:S3-class-hierarchy-diagram)). Therefore, it has all the attributes of data frames plus two new attributes,</w:t>
      </w:r>
      <w:r>
        <w:t xml:space="preserve"> </w:t>
      </w:r>
      <w:r>
        <w:rPr>
          <w:rStyle w:val="VerbatimChar"/>
        </w:rPr>
        <w:t xml:space="preserve">dimensions</w:t>
      </w:r>
      <w:r>
        <w:t xml:space="preserve"> </w:t>
      </w:r>
      <w:r>
        <w:t xml:space="preserve">and</w:t>
      </w:r>
      <w:r>
        <w:t xml:space="preserve"> </w:t>
      </w:r>
      <w:r>
        <w:rPr>
          <w:rStyle w:val="VerbatimChar"/>
        </w:rPr>
        <w:t xml:space="preserve">value_type</w:t>
      </w:r>
      <w:r>
        <w:t xml:space="preserve">.</w:t>
      </w:r>
    </w:p>
    <w:p>
      <w:pPr>
        <w:pStyle w:val="DefinitionTerm"/>
      </w:pPr>
      <w:r>
        <w:t xml:space="preserve">“</w:t>
      </w:r>
      <w:r>
        <w:t xml:space="preserve">dimensions</w:t>
      </w:r>
      <w:r>
        <w:t xml:space="preserve">”</w:t>
      </w:r>
    </w:p>
    <w:p>
      <w:pPr>
        <w:pStyle w:val="Definition"/>
      </w:pPr>
      <w:r>
        <w:t xml:space="preserve">This attribute indicates which dimensions are present in the object. Each object must have at least one dimension of the possible four:</w:t>
      </w:r>
    </w:p>
    <w:p>
      <w:pPr>
        <w:numPr>
          <w:ilvl w:val="0"/>
          <w:numId w:val="1006"/>
        </w:numPr>
        <w:pStyle w:val="Compact"/>
      </w:pPr>
      <w:r>
        <w:t xml:space="preserve">indicator</w:t>
      </w:r>
    </w:p>
    <w:p>
      <w:pPr>
        <w:numPr>
          <w:ilvl w:val="0"/>
          <w:numId w:val="1006"/>
        </w:numPr>
        <w:pStyle w:val="Compact"/>
      </w:pPr>
      <w:r>
        <w:t xml:space="preserve">time</w:t>
      </w:r>
    </w:p>
    <w:p>
      <w:pPr>
        <w:numPr>
          <w:ilvl w:val="0"/>
          <w:numId w:val="1006"/>
        </w:numPr>
        <w:pStyle w:val="Compact"/>
      </w:pPr>
      <w:r>
        <w:t xml:space="preserve">sex</w:t>
      </w:r>
    </w:p>
    <w:p>
      <w:pPr>
        <w:numPr>
          <w:ilvl w:val="0"/>
          <w:numId w:val="1006"/>
        </w:numPr>
        <w:pStyle w:val="Compact"/>
      </w:pPr>
      <w:r>
        <w:t xml:space="preserve">age</w:t>
      </w:r>
    </w:p>
    <w:p>
      <w:pPr>
        <w:pStyle w:val="DefinitionTerm"/>
      </w:pPr>
      <w:r>
        <w:t xml:space="preserve">“</w:t>
      </w:r>
      <w:r>
        <w:t xml:space="preserve">value_type</w:t>
      </w:r>
      <w:r>
        <w:t xml:space="preserve">”</w:t>
      </w:r>
    </w:p>
    <w:p>
      <w:pPr>
        <w:pStyle w:val="Definition"/>
      </w:pPr>
      <w:r>
        <w:t xml:space="preserve">This attribute specifies the type of data in the</w:t>
      </w:r>
      <w:r>
        <w:t xml:space="preserve"> </w:t>
      </w:r>
      <w:r>
        <w:rPr>
          <w:rStyle w:val="VerbatimChar"/>
        </w:rPr>
        <w:t xml:space="preserve">value</w:t>
      </w:r>
      <w:r>
        <w:t xml:space="preserve"> </w:t>
      </w:r>
      <w:r>
        <w:t xml:space="preserve">column (see below). There are seven value types:</w:t>
      </w:r>
    </w:p>
    <w:p>
      <w:pPr>
        <w:numPr>
          <w:ilvl w:val="0"/>
          <w:numId w:val="1007"/>
        </w:numPr>
        <w:pStyle w:val="Compact"/>
      </w:pPr>
      <w:r>
        <w:t xml:space="preserve">count</w:t>
      </w:r>
    </w:p>
    <w:p>
      <w:pPr>
        <w:numPr>
          <w:ilvl w:val="0"/>
          <w:numId w:val="1007"/>
        </w:numPr>
        <w:pStyle w:val="Compact"/>
      </w:pPr>
      <w:r>
        <w:t xml:space="preserve">rate</w:t>
      </w:r>
    </w:p>
    <w:p>
      <w:pPr>
        <w:numPr>
          <w:ilvl w:val="0"/>
          <w:numId w:val="1007"/>
        </w:numPr>
        <w:pStyle w:val="Compact"/>
      </w:pPr>
      <w:r>
        <w:t xml:space="preserve">ratio</w:t>
      </w:r>
    </w:p>
    <w:p>
      <w:pPr>
        <w:numPr>
          <w:ilvl w:val="0"/>
          <w:numId w:val="1007"/>
        </w:numPr>
        <w:pStyle w:val="Compact"/>
      </w:pPr>
      <w:r>
        <w:t xml:space="preserve">proportion</w:t>
      </w:r>
    </w:p>
    <w:p>
      <w:pPr>
        <w:numPr>
          <w:ilvl w:val="0"/>
          <w:numId w:val="1007"/>
        </w:numPr>
        <w:pStyle w:val="Compact"/>
      </w:pPr>
      <w:r>
        <w:t xml:space="preserve">percentage</w:t>
      </w:r>
    </w:p>
    <w:p>
      <w:pPr>
        <w:numPr>
          <w:ilvl w:val="0"/>
          <w:numId w:val="1007"/>
        </w:numPr>
        <w:pStyle w:val="Compact"/>
      </w:pPr>
      <w:r>
        <w:t xml:space="preserve">real</w:t>
      </w:r>
    </w:p>
    <w:p>
      <w:pPr>
        <w:numPr>
          <w:ilvl w:val="0"/>
          <w:numId w:val="1007"/>
        </w:numPr>
        <w:pStyle w:val="Compact"/>
      </w:pPr>
      <w:r>
        <w:t xml:space="preserve">categorical</w:t>
      </w:r>
    </w:p>
    <w:p>
      <w:pPr>
        <w:pStyle w:val="FirstParagraph"/>
      </w:pPr>
      <w:r>
        <w:t xml:space="preserve">The data frames in</w:t>
      </w:r>
      <w:r>
        <w:t xml:space="preserve"> </w:t>
      </w:r>
      <w:r>
        <w:rPr>
          <w:rStyle w:val="VerbatimChar"/>
        </w:rPr>
        <w:t xml:space="preserve">wpp_input_example</w:t>
      </w:r>
      <w:r>
        <w:t xml:space="preserve"> </w:t>
      </w:r>
      <w:r>
        <w:t xml:space="preserve">have various subsets of the</w:t>
      </w:r>
      <w:r>
        <w:t xml:space="preserve"> </w:t>
      </w:r>
      <w:r>
        <w:rPr>
          <w:rStyle w:val="VerbatimChar"/>
        </w:rPr>
        <w:t xml:space="preserve">dimension</w:t>
      </w:r>
      <w:r>
        <w:t xml:space="preserve">s. For example,</w:t>
      </w:r>
      <w:r>
        <w:t xml:space="preserve"> </w:t>
      </w:r>
      <w:r>
        <w:rPr>
          <w:rStyle w:val="VerbatimChar"/>
        </w:rPr>
        <w:t xml:space="preserve">wpp_input_example$srb</w:t>
      </w:r>
      <w:r>
        <w:t xml:space="preserve"> </w:t>
      </w:r>
      <w:r>
        <w:t xml:space="preserve">has only the</w:t>
      </w:r>
      <w:r>
        <w:t xml:space="preserve"> </w:t>
      </w:r>
      <w:r>
        <w:t xml:space="preserve">“</w:t>
      </w:r>
      <w:r>
        <w:t xml:space="preserve">time</w:t>
      </w:r>
      <w:r>
        <w:t xml:space="preserve">”</w:t>
      </w:r>
      <w:r>
        <w:t xml:space="preserve"> </w:t>
      </w:r>
      <w:r>
        <w:t xml:space="preserve">dimension, the fertility rate component has only the</w:t>
      </w:r>
      <w:r>
        <w:t xml:space="preserve"> </w:t>
      </w:r>
      <w:r>
        <w:t xml:space="preserve">“</w:t>
      </w:r>
      <w:r>
        <w:t xml:space="preserve">time</w:t>
      </w:r>
      <w:r>
        <w:t xml:space="preserve">”</w:t>
      </w:r>
      <w:r>
        <w:t xml:space="preserve"> </w:t>
      </w:r>
      <w:r>
        <w:t xml:space="preserve">and</w:t>
      </w:r>
      <w:r>
        <w:t xml:space="preserve"> </w:t>
      </w:r>
      <w:r>
        <w:t xml:space="preserve">“</w:t>
      </w:r>
      <w:r>
        <w:t xml:space="preserve">age</w:t>
      </w:r>
      <w:r>
        <w:t xml:space="preserve">”</w:t>
      </w:r>
      <w:r>
        <w:t xml:space="preserve"> </w:t>
      </w:r>
      <w:r>
        <w:t xml:space="preserve">dimensions. Specific subclasses for these data frames are defined to formalize their characteristics. The</w:t>
      </w:r>
      <w:r>
        <w:t xml:space="preserve"> </w:t>
      </w:r>
      <w:r>
        <w:t xml:space="preserve">“</w:t>
      </w:r>
      <w:r>
        <w:t xml:space="preserve">value_type</w:t>
      </w:r>
      <w:r>
        <w:t xml:space="preserve">”</w:t>
      </w:r>
      <w:r>
        <w:t xml:space="preserve"> </w:t>
      </w:r>
      <w:r>
        <w:t xml:space="preserve">“</w:t>
      </w:r>
      <w:r>
        <w:t xml:space="preserve">real</w:t>
      </w:r>
      <w:r>
        <w:t xml:space="preserve">”</w:t>
      </w:r>
      <w:r>
        <w:t xml:space="preserve"> </w:t>
      </w:r>
      <w:r>
        <w:t xml:space="preserve">is a catch-all for numeric values that do not fall under any other type. It is also used when the</w:t>
      </w:r>
      <w:r>
        <w:t xml:space="preserve"> </w:t>
      </w:r>
      <w:r>
        <w:rPr>
          <w:rStyle w:val="VerbatimChar"/>
        </w:rPr>
        <w:t xml:space="preserve">value</w:t>
      </w:r>
      <w:r>
        <w:t xml:space="preserve"> </w:t>
      </w:r>
      <w:r>
        <w:t xml:space="preserve">column contains a mixture of the other types, as is the case for</w:t>
      </w:r>
      <w:r>
        <w:t xml:space="preserve"> </w:t>
      </w:r>
      <w:r>
        <w:rPr>
          <w:rStyle w:val="VerbatimChar"/>
        </w:rPr>
        <w:t xml:space="preserve">wpp_input_example$life_table_age_sex</w:t>
      </w:r>
      <w:r>
        <w:t xml:space="preserve">.</w:t>
      </w:r>
    </w:p>
    <w:p>
      <w:pPr>
        <w:pStyle w:val="Heading3"/>
      </w:pPr>
      <w:bookmarkStart w:id="29" w:name="data-component"/>
      <w:r>
        <w:t xml:space="preserve">Data Component</w:t>
      </w:r>
      <w:bookmarkEnd w:id="29"/>
    </w:p>
    <w:p>
      <w:pPr>
        <w:pStyle w:val="FirstParagraph"/>
      </w:pPr>
      <w:r>
        <w:t xml:space="preserve">The data component of</w:t>
      </w:r>
      <w:r>
        <w:t xml:space="preserve"> </w:t>
      </w:r>
      <w:r>
        <w:rPr>
          <w:rStyle w:val="VerbatimChar"/>
        </w:rPr>
        <w:t xml:space="preserve">demog_change_component_df</w:t>
      </w:r>
      <w:r>
        <w:t xml:space="preserve">s is a standard</w:t>
      </w:r>
      <w:r>
        <w:t xml:space="preserve"> </w:t>
      </w:r>
      <w:r>
        <w:rPr>
          <w:i/>
        </w:rPr>
        <w:t xml:space="preserve">R</w:t>
      </w:r>
      <w:r>
        <w:t xml:space="preserve"> </w:t>
      </w:r>
      <w:r>
        <w:t xml:space="preserve">data frame. Therefore,</w:t>
      </w:r>
      <w:r>
        <w:t xml:space="preserve"> </w:t>
      </w:r>
      <w:r>
        <w:rPr>
          <w:rStyle w:val="VerbatimChar"/>
        </w:rPr>
        <w:t xml:space="preserve">demog_change_component_df</w:t>
      </w:r>
      <w:r>
        <w:t xml:space="preserve"> </w:t>
      </w:r>
      <w:r>
        <w:t xml:space="preserve">inherits from the class</w:t>
      </w:r>
      <w:r>
        <w:t xml:space="preserve"> </w:t>
      </w:r>
      <w:r>
        <w:rPr>
          <w:rStyle w:val="VerbatimChar"/>
        </w:rPr>
        <w:t xml:space="preserve">data.frame</w:t>
      </w:r>
      <w:r>
        <w:t xml:space="preserve"> </w:t>
      </w:r>
      <w:r>
        <w:t xml:space="preserve">and any functions applied to</w:t>
      </w:r>
      <w:r>
        <w:t xml:space="preserve"> </w:t>
      </w:r>
      <w:r>
        <w:rPr>
          <w:rStyle w:val="VerbatimChar"/>
        </w:rPr>
        <w:t xml:space="preserve">demog_change_component_df</w:t>
      </w:r>
      <w:r>
        <w:t xml:space="preserve">s that do not have specifically defined methods (see below) will behave as if they were given a data frame.</w:t>
      </w:r>
    </w:p>
    <w:p>
      <w:pPr>
        <w:pStyle w:val="BodyText"/>
      </w:pPr>
      <w:r>
        <w:t xml:space="preserve">The data frame must contain a column called</w:t>
      </w:r>
      <w:r>
        <w:t xml:space="preserve"> </w:t>
      </w:r>
      <w:r>
        <w:rPr>
          <w:rStyle w:val="VerbatimChar"/>
        </w:rPr>
        <w:t xml:space="preserve">value</w:t>
      </w:r>
      <w:r>
        <w:t xml:space="preserve"> </w:t>
      </w:r>
      <w:r>
        <w:t xml:space="preserve">to hold the parameter values. Additional columns depend on the dimensions of the object, as detailed in Table @ref(tab:data-frame-columns-by-dimension).</w:t>
      </w:r>
    </w:p>
    <w:p>
      <w:pPr>
        <w:pStyle w:val="TableCaption"/>
      </w:pPr>
      <w:r>
        <w:t xml:space="preserve">(#tab:data-frame-columns-by-dimension) Required columns by dimension for</w:t>
      </w:r>
      <w:r>
        <w:t xml:space="preserve"> </w:t>
      </w:r>
      <w:r>
        <w:rPr>
          <w:rStyle w:val="VerbatimChar"/>
        </w:rPr>
        <w:t xml:space="preserve">demog_change_component_df</w:t>
      </w:r>
      <w:r>
        <w:t xml:space="preserve"> </w:t>
      </w:r>
      <w:r>
        <w:t xml:space="preserve">objects.</w:t>
      </w:r>
    </w:p>
    <w:tbl>
      <w:tblPr>
        <w:tblStyle w:val="Table"/>
        <w:tblW w:type="pct" w:w="5000.0"/>
        <w:tblLook w:firstRow="1"/>
        <w:tblCaption w:val="(#tab:data-frame-columns-by-dimension) Required columns by dimension for demog_change_component_df objects."/>
      </w:tblPr>
      <w:tblGrid>
        <w:gridCol w:w="1554"/>
        <w:gridCol w:w="1554"/>
        <w:gridCol w:w="4811"/>
      </w:tblGrid>
      <w:tr>
        <w:trPr>
          <w:cnfStyle w:firstRow="1"/>
        </w:trPr>
        <w:tc>
          <w:tcPr>
            <w:tcBorders>
              <w:bottom w:val="single"/>
            </w:tcBorders>
            <w:vAlign w:val="bottom"/>
          </w:tcPr>
          <w:p>
            <w:pPr>
              <w:pStyle w:val="Compact"/>
              <w:jc w:val="left"/>
            </w:pPr>
            <w:r>
              <w:t xml:space="preserve">Dimension</w:t>
            </w:r>
          </w:p>
        </w:tc>
        <w:tc>
          <w:tcPr>
            <w:tcBorders>
              <w:bottom w:val="single"/>
            </w:tcBorders>
            <w:vAlign w:val="bottom"/>
          </w:tcPr>
          <w:p>
            <w:pPr>
              <w:pStyle w:val="Compact"/>
              <w:jc w:val="left"/>
            </w:pPr>
            <w:r>
              <w:t xml:space="preserve">Columns Required</w:t>
            </w:r>
          </w:p>
        </w:tc>
        <w:tc>
          <w:tcPr>
            <w:tcBorders>
              <w:bottom w:val="single"/>
            </w:tcBorders>
            <w:vAlign w:val="bottom"/>
          </w:tcPr>
          <w:p>
            <w:pPr>
              <w:pStyle w:val="Compact"/>
              <w:jc w:val="left"/>
            </w:pPr>
            <w:r>
              <w:t xml:space="preserve">Description</w:t>
            </w:r>
          </w:p>
        </w:tc>
      </w:tr>
      <w:tr>
        <w:tc>
          <w:p>
            <w:pPr>
              <w:pStyle w:val="Compact"/>
              <w:jc w:val="left"/>
            </w:pPr>
            <w:r>
              <w:t xml:space="preserve">indicator</w:t>
            </w:r>
          </w:p>
        </w:tc>
        <w:tc>
          <w:p>
            <w:pPr>
              <w:numPr>
                <w:ilvl w:val="0"/>
                <w:numId w:val="1008"/>
              </w:numPr>
              <w:pStyle w:val="Compact"/>
              <w:jc w:val="left"/>
            </w:pPr>
            <w:r>
              <w:rPr>
                <w:rStyle w:val="VerbatimChar"/>
              </w:rPr>
              <w:t xml:space="preserve">indicator</w:t>
            </w:r>
          </w:p>
        </w:tc>
        <w:tc>
          <w:p>
            <w:pPr>
              <w:pStyle w:val="Compact"/>
              <w:jc w:val="left"/>
            </w:pPr>
            <w:r>
              <w:t xml:space="preserve">Character values labeling the indicator (no restrictions)</w:t>
            </w:r>
          </w:p>
        </w:tc>
      </w:tr>
      <w:tr>
        <w:tc>
          <w:p>
            <w:pPr>
              <w:pStyle w:val="Compact"/>
              <w:jc w:val="left"/>
            </w:pPr>
            <w:r>
              <w:t xml:space="preserve">time</w:t>
            </w:r>
          </w:p>
        </w:tc>
        <w:tc>
          <w:p>
            <w:pPr>
              <w:numPr>
                <w:ilvl w:val="0"/>
                <w:numId w:val="1009"/>
              </w:numPr>
              <w:pStyle w:val="Compact"/>
              <w:jc w:val="left"/>
            </w:pPr>
            <w:r>
              <w:rPr>
                <w:rStyle w:val="VerbatimChar"/>
              </w:rPr>
              <w:t xml:space="preserve">time_start</w:t>
            </w:r>
          </w:p>
          <w:p>
            <w:pPr>
              <w:numPr>
                <w:ilvl w:val="0"/>
                <w:numId w:val="1009"/>
              </w:numPr>
              <w:pStyle w:val="Compact"/>
              <w:jc w:val="left"/>
            </w:pPr>
            <w:r>
              <w:rPr>
                <w:rStyle w:val="VerbatimChar"/>
              </w:rPr>
              <w:t xml:space="preserve">time_span</w:t>
            </w:r>
          </w:p>
        </w:tc>
        <w:tc>
          <w:p>
            <w:pPr>
              <w:pStyle w:val="Compact"/>
              <w:jc w:val="left"/>
            </w:pPr>
            <w:r>
              <w:t xml:space="preserve">Numeric values indicating the start and span of the time period</w:t>
            </w:r>
          </w:p>
        </w:tc>
      </w:tr>
      <w:tr>
        <w:tc>
          <w:p>
            <w:pPr>
              <w:pStyle w:val="Compact"/>
              <w:jc w:val="left"/>
            </w:pPr>
            <w:r>
              <w:t xml:space="preserve">sex</w:t>
            </w:r>
          </w:p>
        </w:tc>
        <w:tc>
          <w:p>
            <w:pPr>
              <w:numPr>
                <w:ilvl w:val="0"/>
                <w:numId w:val="1010"/>
              </w:numPr>
              <w:pStyle w:val="Compact"/>
              <w:jc w:val="left"/>
            </w:pPr>
            <w:r>
              <w:t xml:space="preserve">sex</w:t>
            </w:r>
          </w:p>
        </w:tc>
        <w:tc>
          <w:p>
            <w:pPr>
              <w:pStyle w:val="Compact"/>
              <w:jc w:val="left"/>
            </w:pPr>
            <w:r>
              <w:t xml:space="preserve">Character values in</w:t>
            </w:r>
            <w:r>
              <w:t xml:space="preserve"> </w:t>
            </w:r>
            <w:r>
              <w:rPr>
                <w:rStyle w:val="VerbatimChar"/>
              </w:rPr>
              <w:t xml:space="preserve">c("female", "male", "both")</w:t>
            </w:r>
          </w:p>
        </w:tc>
      </w:tr>
      <w:tr>
        <w:tc>
          <w:p>
            <w:pPr>
              <w:pStyle w:val="Compact"/>
              <w:jc w:val="left"/>
            </w:pPr>
            <w:r>
              <w:t xml:space="preserve">age</w:t>
            </w:r>
          </w:p>
        </w:tc>
        <w:tc>
          <w:p>
            <w:pPr>
              <w:numPr>
                <w:ilvl w:val="0"/>
                <w:numId w:val="1011"/>
              </w:numPr>
              <w:pStyle w:val="Compact"/>
              <w:jc w:val="left"/>
            </w:pPr>
            <w:r>
              <w:rPr>
                <w:rStyle w:val="VerbatimChar"/>
              </w:rPr>
              <w:t xml:space="preserve">age_start</w:t>
            </w:r>
          </w:p>
          <w:p>
            <w:pPr>
              <w:numPr>
                <w:ilvl w:val="0"/>
                <w:numId w:val="1011"/>
              </w:numPr>
              <w:pStyle w:val="Compact"/>
              <w:jc w:val="left"/>
            </w:pPr>
            <w:r>
              <w:rPr>
                <w:rStyle w:val="VerbatimChar"/>
              </w:rPr>
              <w:t xml:space="preserve">age_span</w:t>
            </w:r>
          </w:p>
        </w:tc>
        <w:tc>
          <w:p>
            <w:pPr>
              <w:pStyle w:val="Compact"/>
              <w:jc w:val="left"/>
            </w:pPr>
            <w:r>
              <w:t xml:space="preserve">Numeric values indicating the start and span of the age period</w:t>
            </w:r>
          </w:p>
        </w:tc>
      </w:tr>
    </w:tbl>
    <w:p>
      <w:pPr>
        <w:pStyle w:val="BodyText"/>
      </w:pPr>
      <w:r>
        <w:rPr>
          <w:b/>
        </w:rPr>
        <w:t xml:space="preserve">NOTE</w:t>
      </w:r>
      <w:r>
        <w:t xml:space="preserve"> </w:t>
      </w:r>
      <w:r>
        <w:t xml:space="preserve">We could add</w:t>
      </w:r>
      <w:r>
        <w:t xml:space="preserve"> </w:t>
      </w:r>
      <w:r>
        <w:rPr>
          <w:rStyle w:val="VerbatimChar"/>
        </w:rPr>
        <w:t xml:space="preserve">age_open_ended</w:t>
      </w:r>
      <w:r>
        <w:t xml:space="preserve"> </w:t>
      </w:r>
      <w:r>
        <w:t xml:space="preserve">to indicate which row is the open-ended age group.</w:t>
      </w:r>
    </w:p>
    <w:p>
      <w:pPr>
        <w:pStyle w:val="Heading3"/>
      </w:pPr>
      <w:bookmarkStart w:id="30" w:name="constraints"/>
      <w:r>
        <w:t xml:space="preserve">Constraints</w:t>
      </w:r>
      <w:bookmarkEnd w:id="30"/>
    </w:p>
    <w:p>
      <w:pPr>
        <w:pStyle w:val="FirstParagraph"/>
      </w:pPr>
      <w:r>
        <w:t xml:space="preserve">The following constraints must be satisfied for an object to be a valid member of the class:</w:t>
      </w:r>
    </w:p>
    <w:p>
      <w:pPr>
        <w:numPr>
          <w:ilvl w:val="0"/>
          <w:numId w:val="1012"/>
        </w:numPr>
        <w:pStyle w:val="Compact"/>
      </w:pPr>
      <w:r>
        <w:t xml:space="preserve">Exactly the columns required for the</w:t>
      </w:r>
      <w:r>
        <w:t xml:space="preserve"> </w:t>
      </w:r>
      <w:r>
        <w:t xml:space="preserve">“</w:t>
      </w:r>
      <w:r>
        <w:t xml:space="preserve">dimensions</w:t>
      </w:r>
      <w:r>
        <w:t xml:space="preserve">”</w:t>
      </w:r>
      <w:r>
        <w:t xml:space="preserve"> </w:t>
      </w:r>
      <w:r>
        <w:t xml:space="preserve">must all be present; none can be absent and no additional columns can be present.</w:t>
      </w:r>
    </w:p>
    <w:p>
      <w:pPr>
        <w:numPr>
          <w:ilvl w:val="0"/>
          <w:numId w:val="1012"/>
        </w:numPr>
        <w:pStyle w:val="Compact"/>
      </w:pPr>
      <w:r>
        <w:t xml:space="preserve">The</w:t>
      </w:r>
      <w:r>
        <w:t xml:space="preserve"> </w:t>
      </w:r>
      <w:r>
        <w:rPr>
          <w:rStyle w:val="VerbatimChar"/>
        </w:rPr>
        <w:t xml:space="preserve">value</w:t>
      </w:r>
      <w:r>
        <w:t xml:space="preserve"> </w:t>
      </w:r>
      <w:r>
        <w:t xml:space="preserve">column must conform to the</w:t>
      </w:r>
      <w:r>
        <w:t xml:space="preserve"> </w:t>
      </w:r>
      <w:r>
        <w:t xml:space="preserve">“</w:t>
      </w:r>
      <w:r>
        <w:t xml:space="preserve">value_type</w:t>
      </w:r>
      <w:r>
        <w:t xml:space="preserve">”</w:t>
      </w:r>
      <w:r>
        <w:t xml:space="preserve"> </w:t>
      </w:r>
      <w:r>
        <w:t xml:space="preserve">attribute.</w:t>
      </w:r>
    </w:p>
    <w:p>
      <w:pPr>
        <w:numPr>
          <w:ilvl w:val="0"/>
          <w:numId w:val="1012"/>
        </w:numPr>
        <w:pStyle w:val="Compact"/>
      </w:pPr>
      <w:r>
        <w:t xml:space="preserve">The data frame has exactly one finite and non-missing value per</w:t>
      </w:r>
      <w:r>
        <w:t xml:space="preserve"> </w:t>
      </w:r>
      <w:r>
        <w:rPr>
          <w:rStyle w:val="VerbatimChar"/>
        </w:rPr>
        <w:t xml:space="preserve">indicator</w:t>
      </w:r>
      <w:r>
        <w:t xml:space="preserve"> </w:t>
      </w:r>
      <m:oMath>
        <m:r>
          <m:t>×</m:t>
        </m:r>
      </m:oMath>
      <w:r>
        <w:t xml:space="preserve"> </w:t>
      </w:r>
      <w:r>
        <w:rPr>
          <w:rStyle w:val="VerbatimChar"/>
        </w:rPr>
        <w:t xml:space="preserve">age_start</w:t>
      </w:r>
      <w:r>
        <w:t xml:space="preserve"> </w:t>
      </w:r>
      <m:oMath>
        <m:r>
          <m:t>×</m:t>
        </m:r>
      </m:oMath>
      <w:r>
        <w:t xml:space="preserve"> </w:t>
      </w:r>
      <w:r>
        <w:rPr>
          <w:rStyle w:val="VerbatimChar"/>
        </w:rPr>
        <w:t xml:space="preserve">sex</w:t>
      </w:r>
      <w:r>
        <w:t xml:space="preserve"> </w:t>
      </w:r>
      <m:oMath>
        <m:r>
          <m:t>×</m:t>
        </m:r>
      </m:oMath>
      <w:r>
        <w:rPr>
          <w:rStyle w:val="VerbatimChar"/>
        </w:rPr>
        <w:t xml:space="preserve">time_start</w:t>
      </w:r>
      <w:r>
        <w:t xml:space="preserve"> </w:t>
      </w:r>
      <w:r>
        <w:t xml:space="preserve">combination .</w:t>
      </w:r>
    </w:p>
    <w:p>
      <w:pPr>
        <w:numPr>
          <w:ilvl w:val="0"/>
          <w:numId w:val="1012"/>
        </w:numPr>
        <w:pStyle w:val="Compact"/>
      </w:pPr>
      <w:r>
        <w:t xml:space="preserve">The only values allowed in the</w:t>
      </w:r>
      <w:r>
        <w:t xml:space="preserve"> </w:t>
      </w:r>
      <w:r>
        <w:rPr>
          <w:rStyle w:val="VerbatimChar"/>
        </w:rPr>
        <w:t xml:space="preserve">sex</w:t>
      </w:r>
      <w:r>
        <w:t xml:space="preserve"> </w:t>
      </w:r>
      <w:r>
        <w:t xml:space="preserve">column are</w:t>
      </w:r>
      <w:r>
        <w:t xml:space="preserve"> </w:t>
      </w:r>
      <w:r>
        <w:t xml:space="preserve">“</w:t>
      </w:r>
      <w:r>
        <w:t xml:space="preserve">both</w:t>
      </w:r>
      <w:r>
        <w:t xml:space="preserve">”</w:t>
      </w:r>
      <w:r>
        <w:t xml:space="preserve">,</w:t>
      </w:r>
      <w:r>
        <w:t xml:space="preserve"> </w:t>
      </w:r>
      <w:r>
        <w:t xml:space="preserve">“</w:t>
      </w:r>
      <w:r>
        <w:t xml:space="preserve">female</w:t>
      </w:r>
      <w:r>
        <w:t xml:space="preserve">”</w:t>
      </w:r>
      <w:r>
        <w:t xml:space="preserve">, and</w:t>
      </w:r>
      <w:r>
        <w:t xml:space="preserve"> </w:t>
      </w:r>
      <w:r>
        <w:t xml:space="preserve">“</w:t>
      </w:r>
      <w:r>
        <w:t xml:space="preserve">male</w:t>
      </w:r>
      <w:r>
        <w:t xml:space="preserve">”</w:t>
      </w:r>
      <w:r>
        <w:t xml:space="preserve">.</w:t>
      </w:r>
    </w:p>
    <w:p>
      <w:pPr>
        <w:pStyle w:val="Heading2"/>
      </w:pPr>
      <w:bookmarkStart w:id="31" w:name="class-ccmpp_input_df"/>
      <w:r>
        <w:t xml:space="preserve">Class</w:t>
      </w:r>
      <w:r>
        <w:t xml:space="preserve"> </w:t>
      </w:r>
      <w:r>
        <w:rPr>
          <w:rStyle w:val="VerbatimChar"/>
        </w:rPr>
        <w:t xml:space="preserve">ccmpp_input_df</w:t>
      </w:r>
      <w:bookmarkEnd w:id="31"/>
    </w:p>
    <w:p>
      <w:pPr>
        <w:pStyle w:val="FirstParagraph"/>
      </w:pPr>
      <w:r>
        <w:t xml:space="preserve">The class</w:t>
      </w:r>
      <w:r>
        <w:t xml:space="preserve"> </w:t>
      </w:r>
      <w:r>
        <w:rPr>
          <w:rStyle w:val="VerbatimChar"/>
        </w:rPr>
        <w:t xml:space="preserve">ccmpp_input_df</w:t>
      </w:r>
      <w:r>
        <w:t xml:space="preserve"> </w:t>
      </w:r>
      <w:r>
        <w:t xml:space="preserve">is a subclass of</w:t>
      </w:r>
      <w:r>
        <w:t xml:space="preserve"> </w:t>
      </w:r>
      <w:r>
        <w:rPr>
          <w:rStyle w:val="VerbatimChar"/>
        </w:rPr>
        <w:t xml:space="preserve">demog_change_component_df</w:t>
      </w:r>
      <w:r>
        <w:t xml:space="preserve">. It has all the features of its parent plus the following.</w:t>
      </w:r>
    </w:p>
    <w:p>
      <w:pPr>
        <w:pStyle w:val="Heading3"/>
      </w:pPr>
      <w:bookmarkStart w:id="32" w:name="attributes-1"/>
      <w:r>
        <w:t xml:space="preserve">Attributes</w:t>
      </w:r>
      <w:bookmarkEnd w:id="32"/>
    </w:p>
    <w:p>
      <w:pPr>
        <w:pStyle w:val="FirstParagraph"/>
      </w:pPr>
      <w:r>
        <w:t xml:space="preserve">As well as the</w:t>
      </w:r>
      <w:r>
        <w:t xml:space="preserve"> </w:t>
      </w:r>
      <w:r>
        <w:t xml:space="preserve">“</w:t>
      </w:r>
      <w:r>
        <w:t xml:space="preserve">dimensions</w:t>
      </w:r>
      <w:r>
        <w:t xml:space="preserve">”</w:t>
      </w:r>
      <w:r>
        <w:t xml:space="preserve"> </w:t>
      </w:r>
      <w:r>
        <w:t xml:space="preserve">and</w:t>
      </w:r>
      <w:r>
        <w:t xml:space="preserve"> </w:t>
      </w:r>
      <w:r>
        <w:t xml:space="preserve">“</w:t>
      </w:r>
      <w:r>
        <w:t xml:space="preserve">value_type</w:t>
      </w:r>
      <w:r>
        <w:t xml:space="preserve">”</w:t>
      </w:r>
      <w:r>
        <w:t xml:space="preserve"> </w:t>
      </w:r>
      <w:r>
        <w:t xml:space="preserve">attributes from its parent, the</w:t>
      </w:r>
      <w:r>
        <w:t xml:space="preserve"> </w:t>
      </w:r>
      <w:r>
        <w:rPr>
          <w:rStyle w:val="VerbatimChar"/>
        </w:rPr>
        <w:t xml:space="preserve">ccmpp_input_df</w:t>
      </w:r>
      <w:r>
        <w:t xml:space="preserve"> </w:t>
      </w:r>
      <w:r>
        <w:t xml:space="preserve">class has attributes</w:t>
      </w:r>
    </w:p>
    <w:p>
      <w:pPr>
        <w:pStyle w:val="DefinitionTerm"/>
      </w:pPr>
      <w:r>
        <w:t xml:space="preserve">“</w:t>
      </w:r>
      <w:r>
        <w:t xml:space="preserve">age_span</w:t>
      </w:r>
      <w:r>
        <w:t xml:space="preserve">”</w:t>
      </w:r>
    </w:p>
    <w:p>
      <w:pPr>
        <w:pStyle w:val="Definition"/>
      </w:pPr>
      <w:r>
        <w:t xml:space="preserve">The common</w:t>
      </w:r>
      <w:r>
        <w:t xml:space="preserve"> </w:t>
      </w:r>
      <w:r>
        <w:rPr>
          <w:rStyle w:val="VerbatimChar"/>
        </w:rPr>
        <w:t xml:space="preserve">age_span</w:t>
      </w:r>
      <w:r>
        <w:t xml:space="preserve"> </w:t>
      </w:r>
      <w:r>
        <w:t xml:space="preserve">value. If</w:t>
      </w:r>
      <w:r>
        <w:t xml:space="preserve"> </w:t>
      </w:r>
      <w:r>
        <w:t xml:space="preserve">“</w:t>
      </w:r>
      <w:r>
        <w:t xml:space="preserve">age</w:t>
      </w:r>
      <w:r>
        <w:t xml:space="preserve">”</w:t>
      </w:r>
      <w:r>
        <w:t xml:space="preserve"> </w:t>
      </w:r>
      <w:r>
        <w:t xml:space="preserve">is a dimension it must be a finite, non-missing scalar. Otherwise it is equal to the zero-length</w:t>
      </w:r>
      <w:r>
        <w:t xml:space="preserve"> </w:t>
      </w:r>
      <w:r>
        <w:rPr>
          <w:rStyle w:val="VerbatimChar"/>
        </w:rPr>
        <w:t xml:space="preserve">double()</w:t>
      </w:r>
      <w:r>
        <w:t xml:space="preserve">.</w:t>
      </w:r>
    </w:p>
    <w:p>
      <w:pPr>
        <w:pStyle w:val="DefinitionTerm"/>
      </w:pPr>
      <w:r>
        <w:t xml:space="preserve">“</w:t>
      </w:r>
      <w:r>
        <w:t xml:space="preserve">time_span</w:t>
      </w:r>
      <w:r>
        <w:t xml:space="preserve">”</w:t>
      </w:r>
    </w:p>
    <w:p>
      <w:pPr>
        <w:pStyle w:val="Definition"/>
      </w:pPr>
      <w:r>
        <w:t xml:space="preserve">The common</w:t>
      </w:r>
      <w:r>
        <w:t xml:space="preserve"> </w:t>
      </w:r>
      <w:r>
        <w:rPr>
          <w:rStyle w:val="VerbatimChar"/>
        </w:rPr>
        <w:t xml:space="preserve">time_span</w:t>
      </w:r>
      <w:r>
        <w:t xml:space="preserve"> </w:t>
      </w:r>
      <w:r>
        <w:t xml:space="preserve">value. If</w:t>
      </w:r>
      <w:r>
        <w:t xml:space="preserve"> </w:t>
      </w:r>
      <w:r>
        <w:t xml:space="preserve">“</w:t>
      </w:r>
      <w:r>
        <w:t xml:space="preserve">time</w:t>
      </w:r>
      <w:r>
        <w:t xml:space="preserve">”</w:t>
      </w:r>
      <w:r>
        <w:t xml:space="preserve"> </w:t>
      </w:r>
      <w:r>
        <w:t xml:space="preserve">is a dimension it must be a finite, non-missing scalar. Otherwise it is equal to the zero-length</w:t>
      </w:r>
      <w:r>
        <w:t xml:space="preserve"> </w:t>
      </w:r>
      <w:r>
        <w:rPr>
          <w:rStyle w:val="VerbatimChar"/>
        </w:rPr>
        <w:t xml:space="preserve">double()</w:t>
      </w:r>
      <w:r>
        <w:t xml:space="preserve">.</w:t>
      </w:r>
    </w:p>
    <w:p>
      <w:pPr>
        <w:pStyle w:val="FirstParagraph"/>
      </w:pPr>
      <w:r>
        <w:t xml:space="preserve">The</w:t>
      </w:r>
      <w:r>
        <w:t xml:space="preserve"> </w:t>
      </w:r>
      <w:r>
        <w:rPr>
          <w:rStyle w:val="VerbatimChar"/>
        </w:rPr>
        <w:t xml:space="preserve">age_span</w:t>
      </w:r>
      <w:r>
        <w:t xml:space="preserve">s and</w:t>
      </w:r>
      <w:r>
        <w:t xml:space="preserve"> </w:t>
      </w:r>
      <w:r>
        <w:rPr>
          <w:rStyle w:val="VerbatimChar"/>
        </w:rPr>
        <w:t xml:space="preserve">time_span</w:t>
      </w:r>
      <w:r>
        <w:t xml:space="preserve">s must all be equal to a single common value for the CCMPP to work, therefore they are conceptually better represented as attributes.</w:t>
      </w:r>
    </w:p>
    <w:p>
      <w:pPr>
        <w:pStyle w:val="Heading3"/>
      </w:pPr>
      <w:bookmarkStart w:id="33" w:name="data-component-1"/>
      <w:r>
        <w:t xml:space="preserve">Data Component</w:t>
      </w:r>
      <w:bookmarkEnd w:id="33"/>
    </w:p>
    <w:p>
      <w:pPr>
        <w:pStyle w:val="FirstParagraph"/>
      </w:pPr>
      <w:r>
        <w:t xml:space="preserve">No structural differences. Although</w:t>
      </w:r>
      <w:r>
        <w:t xml:space="preserve"> </w:t>
      </w:r>
      <w:r>
        <w:rPr>
          <w:rStyle w:val="VerbatimChar"/>
        </w:rPr>
        <w:t xml:space="preserve">age_span</w:t>
      </w:r>
      <w:r>
        <w:t xml:space="preserve"> </w:t>
      </w:r>
      <w:r>
        <w:t xml:space="preserve">and</w:t>
      </w:r>
      <w:r>
        <w:t xml:space="preserve"> </w:t>
      </w:r>
      <w:r>
        <w:rPr>
          <w:rStyle w:val="VerbatimChar"/>
        </w:rPr>
        <w:t xml:space="preserve">time_span</w:t>
      </w:r>
      <w:r>
        <w:t xml:space="preserve"> </w:t>
      </w:r>
      <w:r>
        <w:t xml:space="preserve">are attributes the columns are retained in the data frame.</w:t>
      </w:r>
    </w:p>
    <w:p>
      <w:pPr>
        <w:pStyle w:val="Heading3"/>
      </w:pPr>
      <w:bookmarkStart w:id="34" w:name="constraints-1"/>
      <w:r>
        <w:t xml:space="preserve">Constraints</w:t>
      </w:r>
      <w:bookmarkEnd w:id="34"/>
    </w:p>
    <w:p>
      <w:pPr>
        <w:pStyle w:val="FirstParagraph"/>
      </w:pPr>
      <w:r>
        <w:t xml:space="preserve">The</w:t>
      </w:r>
      <w:r>
        <w:t xml:space="preserve"> </w:t>
      </w:r>
      <w:r>
        <w:rPr>
          <w:rStyle w:val="VerbatimChar"/>
        </w:rPr>
        <w:t xml:space="preserve">ccmpp_input_df</w:t>
      </w:r>
      <w:r>
        <w:t xml:space="preserve"> </w:t>
      </w:r>
      <w:r>
        <w:t xml:space="preserve">has some additional constraints to ensure the objects are valid CCMPP inputs.</w:t>
      </w:r>
    </w:p>
    <w:p>
      <w:pPr>
        <w:numPr>
          <w:ilvl w:val="0"/>
          <w:numId w:val="1013"/>
        </w:numPr>
        <w:pStyle w:val="Compact"/>
      </w:pPr>
      <w:r>
        <w:rPr>
          <w:rStyle w:val="VerbatimChar"/>
        </w:rPr>
        <w:t xml:space="preserve">age_span</w:t>
      </w:r>
      <w:r>
        <w:t xml:space="preserve"> </w:t>
      </w:r>
      <w:r>
        <w:t xml:space="preserve">and</w:t>
      </w:r>
      <w:r>
        <w:t xml:space="preserve"> </w:t>
      </w:r>
      <w:r>
        <w:rPr>
          <w:rStyle w:val="VerbatimChar"/>
        </w:rPr>
        <w:t xml:space="preserve">time_span</w:t>
      </w:r>
      <w:r>
        <w:t xml:space="preserve"> </w:t>
      </w:r>
      <w:r>
        <w:t xml:space="preserve">are equal to each other and apply to all ages and times.</w:t>
      </w:r>
    </w:p>
    <w:p>
      <w:pPr>
        <w:numPr>
          <w:ilvl w:val="0"/>
          <w:numId w:val="1013"/>
        </w:numPr>
        <w:pStyle w:val="Compact"/>
      </w:pPr>
      <w:r>
        <w:t xml:space="preserve">For every unique</w:t>
      </w:r>
      <w:r>
        <w:t xml:space="preserve"> </w:t>
      </w:r>
      <w:r>
        <w:rPr>
          <w:rStyle w:val="VerbatimChar"/>
        </w:rPr>
        <w:t xml:space="preserve">indicator</w:t>
      </w:r>
      <w:r>
        <w:t xml:space="preserve"> </w:t>
      </w:r>
      <m:oMath>
        <m:r>
          <m:t>×</m:t>
        </m:r>
      </m:oMath>
      <w:r>
        <w:t xml:space="preserve"> </w:t>
      </w:r>
      <w:r>
        <w:rPr>
          <w:rStyle w:val="VerbatimChar"/>
        </w:rPr>
        <w:t xml:space="preserve">time_start</w:t>
      </w:r>
      <w:r>
        <w:t xml:space="preserve"> </w:t>
      </w:r>
      <m:oMath>
        <m:r>
          <m:t>×</m:t>
        </m:r>
      </m:oMath>
      <w:r>
        <w:t xml:space="preserve"> </w:t>
      </w:r>
      <w:r>
        <w:rPr>
          <w:rStyle w:val="VerbatimChar"/>
        </w:rPr>
        <w:t xml:space="preserve">sex</w:t>
      </w:r>
      <w:r>
        <w:t xml:space="preserve"> </w:t>
      </w:r>
      <w:r>
        <w:t xml:space="preserve">combination there is an</w:t>
      </w:r>
      <w:r>
        <w:t xml:space="preserve"> </w:t>
      </w:r>
      <w:r>
        <w:rPr>
          <w:rStyle w:val="VerbatimChar"/>
        </w:rPr>
        <w:t xml:space="preserve">age_start</w:t>
      </w:r>
      <w:r>
        <w:t xml:space="preserve"> </w:t>
      </w:r>
      <w:r>
        <w:t xml:space="preserve">that equals 0; i.e., the age breakdown must start at age 0.</w:t>
      </w:r>
    </w:p>
    <w:p>
      <w:pPr>
        <w:numPr>
          <w:ilvl w:val="0"/>
          <w:numId w:val="1013"/>
        </w:numPr>
        <w:pStyle w:val="Compact"/>
      </w:pPr>
      <w:r>
        <w:t xml:space="preserve">The rows must be sorted by</w:t>
      </w:r>
      <w:r>
        <w:t xml:space="preserve"> </w:t>
      </w:r>
      <w:r>
        <w:rPr>
          <w:rStyle w:val="VerbatimChar"/>
        </w:rPr>
        <w:t xml:space="preserve">indicator</w:t>
      </w:r>
      <w:r>
        <w:t xml:space="preserve">,</w:t>
      </w:r>
      <w:r>
        <w:t xml:space="preserve"> </w:t>
      </w:r>
      <w:r>
        <w:rPr>
          <w:rStyle w:val="VerbatimChar"/>
        </w:rPr>
        <w:t xml:space="preserve">time</w:t>
      </w:r>
      <w:r>
        <w:t xml:space="preserve">,</w:t>
      </w:r>
      <w:r>
        <w:t xml:space="preserve"> </w:t>
      </w:r>
      <w:r>
        <w:rPr>
          <w:rStyle w:val="VerbatimChar"/>
        </w:rPr>
        <w:t xml:space="preserve">sex</w:t>
      </w:r>
      <w:r>
        <w:t xml:space="preserve">,</w:t>
      </w:r>
      <w:r>
        <w:t xml:space="preserve"> </w:t>
      </w:r>
      <w:r>
        <w:rPr>
          <w:rStyle w:val="VerbatimChar"/>
        </w:rPr>
        <w:t xml:space="preserve">age</w:t>
      </w:r>
      <w:r>
        <w:t xml:space="preserve">, varying slowest to fastest in that order.</w:t>
      </w:r>
    </w:p>
    <w:p>
      <w:pPr>
        <w:pStyle w:val="Heading2"/>
      </w:pPr>
      <w:bookmarkStart w:id="35" w:name="subclasses-of-ccmpp_input_df"/>
      <w:r>
        <w:t xml:space="preserve">Subclasses of</w:t>
      </w:r>
      <w:r>
        <w:t xml:space="preserve"> </w:t>
      </w:r>
      <w:r>
        <w:rPr>
          <w:rStyle w:val="VerbatimChar"/>
        </w:rPr>
        <w:t xml:space="preserve">ccmpp_input_df</w:t>
      </w:r>
      <w:bookmarkEnd w:id="35"/>
    </w:p>
    <w:p>
      <w:pPr>
        <w:pStyle w:val="FirstParagraph"/>
      </w:pPr>
      <w:r>
        <w:t xml:space="preserve">Classes for the individual data frame components of the CCMPP lists are all subclasses of</w:t>
      </w:r>
      <w:r>
        <w:t xml:space="preserve"> </w:t>
      </w:r>
      <w:r>
        <w:rPr>
          <w:rStyle w:val="VerbatimChar"/>
        </w:rPr>
        <w:t xml:space="preserve">ccmpp_input_df</w:t>
      </w:r>
      <w:r>
        <w:t xml:space="preserve">. Apart from</w:t>
      </w:r>
      <w:r>
        <w:t xml:space="preserve"> </w:t>
      </w:r>
      <w:r>
        <w:rPr>
          <w:rStyle w:val="VerbatimChar"/>
        </w:rPr>
        <w:t xml:space="preserve">fert_rate_age_f</w:t>
      </w:r>
      <w:r>
        <w:t xml:space="preserve"> </w:t>
      </w:r>
      <w:r>
        <w:t xml:space="preserve">they have no additional attributes; none have additional data columns. All have pre-specified dimensions and</w:t>
      </w:r>
      <w:r>
        <w:t xml:space="preserve"> </w:t>
      </w:r>
      <w:r>
        <w:rPr>
          <w:rStyle w:val="VerbatimChar"/>
        </w:rPr>
        <w:t xml:space="preserve">value_type</w:t>
      </w:r>
      <w:r>
        <w:t xml:space="preserve">s as described in Table @ref(tab:ccmpp-input-subclass-restrictions).</w:t>
      </w:r>
    </w:p>
    <w:p>
      <w:pPr>
        <w:pStyle w:val="BodyText"/>
      </w:pPr>
      <w:r>
        <w:t xml:space="preserve">The class</w:t>
      </w:r>
      <w:r>
        <w:t xml:space="preserve"> </w:t>
      </w:r>
      <w:r>
        <w:rPr>
          <w:rStyle w:val="VerbatimChar"/>
        </w:rPr>
        <w:t xml:space="preserve">fert_rate_age_f</w:t>
      </w:r>
      <w:r>
        <w:t xml:space="preserve"> </w:t>
      </w:r>
      <w:r>
        <w:t xml:space="preserve">gets the additional attribute:</w:t>
      </w:r>
    </w:p>
    <w:p>
      <w:pPr>
        <w:pStyle w:val="DefinitionTerm"/>
      </w:pPr>
      <w:r>
        <w:t xml:space="preserve">“</w:t>
      </w:r>
      <w:r>
        <w:t xml:space="preserve">non_zero_fert_ages</w:t>
      </w:r>
      <w:r>
        <w:t xml:space="preserve">”</w:t>
      </w:r>
    </w:p>
    <w:p>
      <w:pPr>
        <w:pStyle w:val="Definition"/>
      </w:pPr>
      <w:r>
        <w:t xml:space="preserve">A list of the values of</w:t>
      </w:r>
      <w:r>
        <w:t xml:space="preserve"> </w:t>
      </w:r>
      <w:r>
        <w:rPr>
          <w:rStyle w:val="VerbatimChar"/>
        </w:rPr>
        <w:t xml:space="preserve">age_start</w:t>
      </w:r>
      <w:r>
        <w:t xml:space="preserve"> </w:t>
      </w:r>
      <w:r>
        <w:t xml:space="preserve">marking the reproductive age groups. Functions can take advantage of this attribute to set fertility to zero in all other age groups regardless of the actual values in the</w:t>
      </w:r>
      <w:r>
        <w:t xml:space="preserve"> </w:t>
      </w:r>
      <w:r>
        <w:rPr>
          <w:rStyle w:val="VerbatimChar"/>
        </w:rPr>
        <w:t xml:space="preserve">value</w:t>
      </w:r>
      <w:r>
        <w:t xml:space="preserve"> </w:t>
      </w:r>
      <w:r>
        <w:t xml:space="preserve">column.</w:t>
      </w:r>
    </w:p>
    <w:p>
      <w:pPr>
        <w:pStyle w:val="TableCaption"/>
      </w:pPr>
      <w:r>
        <w:t xml:space="preserve">(#tab:ccmpp-input-subclass-restrictions) Additional attributes and pre-specified dimensions and values types of subclasses of</w:t>
      </w:r>
      <w:r>
        <w:t xml:space="preserve"> </w:t>
      </w:r>
      <w:r>
        <w:rPr>
          <w:rStyle w:val="VerbatimChar"/>
        </w:rPr>
        <w:t xml:space="preserve">ccmpp_input_df</w:t>
      </w:r>
      <w:r>
        <w:t xml:space="preserve">.</w:t>
      </w:r>
    </w:p>
    <w:tbl>
      <w:tblPr>
        <w:tblStyle w:val="Table"/>
        <w:tblW w:type="pct" w:w="4999.999999999999"/>
        <w:tblLook w:firstRow="1"/>
        <w:tblCaption w:val="(#tab:ccmpp-input-subclass-restrictions) Additional attributes and pre-specified dimensions and values types of subclasses of ccmpp_input_df."/>
      </w:tblPr>
      <w:tblGrid>
        <w:gridCol w:w="2399"/>
        <w:gridCol w:w="1759"/>
        <w:gridCol w:w="2560"/>
        <w:gridCol w:w="1199"/>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Additional</w:t>
            </w:r>
            <w:r>
              <w:t xml:space="preserve"> </w:t>
            </w:r>
            <w:r>
              <w:t xml:space="preserve">Attributes</w:t>
            </w:r>
          </w:p>
        </w:tc>
        <w:tc>
          <w:tcPr>
            <w:tcBorders>
              <w:bottom w:val="single"/>
            </w:tcBorders>
            <w:vAlign w:val="bottom"/>
          </w:tcPr>
          <w:p>
            <w:pPr>
              <w:pStyle w:val="Compact"/>
              <w:jc w:val="left"/>
            </w:pPr>
            <w:r>
              <w:t xml:space="preserve">Dimensions</w:t>
            </w:r>
          </w:p>
        </w:tc>
        <w:tc>
          <w:tcPr>
            <w:tcBorders>
              <w:bottom w:val="single"/>
            </w:tcBorders>
            <w:vAlign w:val="bottom"/>
          </w:tcPr>
          <w:p>
            <w:pPr>
              <w:pStyle w:val="Compact"/>
              <w:jc w:val="left"/>
            </w:pPr>
            <w:r>
              <w:t xml:space="preserve">Value type</w:t>
            </w:r>
          </w:p>
        </w:tc>
      </w:tr>
      <w:tr>
        <w:tc>
          <w:p>
            <w:pPr>
              <w:pStyle w:val="Compact"/>
              <w:jc w:val="left"/>
            </w:pPr>
            <w:r>
              <w:rPr>
                <w:rStyle w:val="VerbatimChar"/>
              </w:rPr>
              <w:t xml:space="preserve">fert_rate_age_f</w:t>
            </w:r>
          </w:p>
        </w:tc>
        <w:tc>
          <w:p>
            <w:pPr>
              <w:pStyle w:val="Compact"/>
              <w:jc w:val="left"/>
            </w:pPr>
            <w:r>
              <w:t xml:space="preserve">“</w:t>
            </w:r>
            <w:r>
              <w:t xml:space="preserve">non_zero_fert_ages</w:t>
            </w:r>
            <w:r>
              <w:t xml:space="preserve">”</w:t>
            </w:r>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rate</w:t>
            </w:r>
            <w:r>
              <w:t xml:space="preserve">”</w:t>
            </w:r>
          </w:p>
        </w:tc>
      </w:tr>
      <w:tr>
        <w:tc>
          <w:p>
            <w:pPr>
              <w:pStyle w:val="Compact"/>
              <w:jc w:val="left"/>
            </w:pPr>
            <w:r>
              <w:rPr>
                <w:rStyle w:val="VerbatimChar"/>
              </w:rPr>
              <w:t xml:space="preserve">srb</w:t>
            </w:r>
          </w:p>
        </w:tc>
        <w:tc>
          <w:p/>
        </w:tc>
        <w:tc>
          <w:p>
            <w:pPr>
              <w:pStyle w:val="Compact"/>
              <w:jc w:val="left"/>
            </w:pPr>
            <w:r>
              <w:t xml:space="preserve">c(</w:t>
            </w:r>
            <w:r>
              <w:t xml:space="preserve">“</w:t>
            </w:r>
            <w:r>
              <w:t xml:space="preserve">time</w:t>
            </w:r>
            <w:r>
              <w:t xml:space="preserve">”</w:t>
            </w:r>
            <w:r>
              <w:t xml:space="preserve">)</w:t>
            </w:r>
          </w:p>
        </w:tc>
        <w:tc>
          <w:p>
            <w:pPr>
              <w:pStyle w:val="Compact"/>
              <w:jc w:val="left"/>
            </w:pPr>
            <w:r>
              <w:t xml:space="preserve">“</w:t>
            </w:r>
            <w:r>
              <w:t xml:space="preserve">ratio</w:t>
            </w:r>
            <w:r>
              <w:t xml:space="preserve">”</w:t>
            </w:r>
          </w:p>
        </w:tc>
      </w:tr>
      <w:tr>
        <w:tc>
          <w:p>
            <w:pPr>
              <w:pStyle w:val="Compact"/>
              <w:jc w:val="left"/>
            </w:pPr>
            <w:r>
              <w:rPr>
                <w:rStyle w:val="VerbatimChar"/>
              </w:rPr>
              <w:t xml:space="preserve">survival_ratio_input_df</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proportion</w:t>
            </w:r>
            <w:r>
              <w:t xml:space="preserve">”</w:t>
            </w:r>
          </w:p>
        </w:tc>
      </w:tr>
      <w:tr>
        <w:tc>
          <w:p>
            <w:pPr>
              <w:pStyle w:val="Compact"/>
              <w:jc w:val="left"/>
            </w:pPr>
            <w:r>
              <w:rPr>
                <w:rStyle w:val="VerbatimChar"/>
              </w:rPr>
              <w:t xml:space="preserve">mig_net_rate_age_sex</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rate</w:t>
            </w:r>
            <w:r>
              <w:t xml:space="preserve">”</w:t>
            </w:r>
          </w:p>
        </w:tc>
      </w:tr>
      <w:tr>
        <w:tc>
          <w:p>
            <w:pPr>
              <w:pStyle w:val="Compact"/>
              <w:jc w:val="left"/>
            </w:pPr>
            <w:r>
              <w:rPr>
                <w:rStyle w:val="VerbatimChar"/>
              </w:rPr>
              <w:t xml:space="preserve">mig_net_count_age_sex</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count</w:t>
            </w:r>
            <w:r>
              <w:t xml:space="preserve">”</w:t>
            </w:r>
          </w:p>
        </w:tc>
      </w:tr>
      <w:tr>
        <w:tc>
          <w:p>
            <w:pPr>
              <w:pStyle w:val="Compact"/>
              <w:jc w:val="left"/>
            </w:pPr>
            <w:r>
              <w:rPr>
                <w:rStyle w:val="VerbatimChar"/>
              </w:rPr>
              <w:t xml:space="preserve">mig_net_count_tot_b</w:t>
            </w:r>
          </w:p>
        </w:tc>
        <w:tc>
          <w:p/>
        </w:tc>
        <w:tc>
          <w:p>
            <w:pPr>
              <w:pStyle w:val="Compact"/>
              <w:jc w:val="left"/>
            </w:pPr>
            <w:r>
              <w:t xml:space="preserve">c(</w:t>
            </w:r>
            <w:r>
              <w:t xml:space="preserve">“</w:t>
            </w:r>
            <w:r>
              <w:t xml:space="preserve">time</w:t>
            </w:r>
            <w:r>
              <w:t xml:space="preserve">”</w:t>
            </w:r>
            <w:r>
              <w:t xml:space="preserve">)</w:t>
            </w:r>
          </w:p>
        </w:tc>
        <w:tc>
          <w:p>
            <w:pPr>
              <w:pStyle w:val="Compact"/>
              <w:jc w:val="left"/>
            </w:pPr>
            <w:r>
              <w:t xml:space="preserve">“</w:t>
            </w:r>
            <w:r>
              <w:t xml:space="preserve">count</w:t>
            </w:r>
            <w:r>
              <w:t xml:space="preserve">”</w:t>
            </w:r>
          </w:p>
        </w:tc>
      </w:tr>
      <w:tr>
        <w:tc>
          <w:p>
            <w:pPr>
              <w:pStyle w:val="Compact"/>
              <w:jc w:val="left"/>
            </w:pPr>
            <w:r>
              <w:rPr>
                <w:rStyle w:val="VerbatimChar"/>
              </w:rPr>
              <w:t xml:space="preserve">mig_parameter</w:t>
            </w:r>
          </w:p>
        </w:tc>
        <w:tc>
          <w:p/>
        </w:tc>
        <w:tc>
          <w:p>
            <w:pPr>
              <w:pStyle w:val="Compact"/>
              <w:jc w:val="left"/>
            </w:pPr>
            <w:r>
              <w:t xml:space="preserve">c(</w:t>
            </w:r>
            <w:r>
              <w:t xml:space="preserve">“</w:t>
            </w:r>
            <w:r>
              <w:t xml:space="preserve">time</w:t>
            </w:r>
            <w:r>
              <w:t xml:space="preserve">”</w:t>
            </w:r>
            <w:r>
              <w:t xml:space="preserve">)</w:t>
            </w:r>
          </w:p>
        </w:tc>
        <w:tc>
          <w:p>
            <w:pPr>
              <w:pStyle w:val="Compact"/>
              <w:jc w:val="left"/>
            </w:pPr>
            <w:r>
              <w:t xml:space="preserve">“</w:t>
            </w:r>
            <w:r>
              <w:t xml:space="preserve">categorical</w:t>
            </w:r>
            <w:r>
              <w:t xml:space="preserve">”</w:t>
            </w:r>
          </w:p>
        </w:tc>
      </w:tr>
      <w:tr>
        <w:tc>
          <w:p>
            <w:pPr>
              <w:pStyle w:val="Compact"/>
              <w:jc w:val="left"/>
            </w:pPr>
            <w:r>
              <w:rPr>
                <w:rStyle w:val="VerbatimChar"/>
              </w:rPr>
              <w:t xml:space="preserve">pop_count_age_sex_base</w:t>
            </w:r>
          </w:p>
        </w:tc>
        <w:tc>
          <w:p/>
        </w:tc>
        <w:tc>
          <w:p>
            <w:pPr>
              <w:pStyle w:val="Compact"/>
              <w:jc w:val="left"/>
            </w:pPr>
            <w:r>
              <w:t xml:space="preserve">c(</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count</w:t>
            </w:r>
            <w:r>
              <w:t xml:space="preserve">”</w:t>
            </w:r>
          </w:p>
        </w:tc>
      </w:tr>
      <w:tr>
        <w:tc>
          <w:p>
            <w:pPr>
              <w:pStyle w:val="Compact"/>
              <w:jc w:val="left"/>
            </w:pPr>
            <w:r>
              <w:rPr>
                <w:rStyle w:val="VerbatimChar"/>
              </w:rPr>
              <w:t xml:space="preserve">life_table_age_sex</w:t>
            </w:r>
          </w:p>
        </w:tc>
        <w:tc>
          <w:p/>
        </w:tc>
        <w:tc>
          <w:p>
            <w:pPr>
              <w:pStyle w:val="Compact"/>
              <w:jc w:val="left"/>
            </w:pPr>
            <w:r>
              <w:t xml:space="preserve">c(</w:t>
            </w:r>
            <w:r>
              <w:t xml:space="preserve">“</w:t>
            </w:r>
            <w:r>
              <w:t xml:space="preserve">indicator</w:t>
            </w:r>
            <w:r>
              <w:t xml:space="preserve">”</w:t>
            </w:r>
            <w:r>
              <w:t xml:space="preserve">,</w:t>
            </w:r>
            <w:r>
              <w:t xml:space="preserve"> </w:t>
            </w:r>
            <w:r>
              <w:t xml:space="preserve">“</w:t>
            </w:r>
            <w:r>
              <w:t xml:space="preserve">time</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age</w:t>
            </w:r>
            <w:r>
              <w:t xml:space="preserve">”</w:t>
            </w:r>
            <w:r>
              <w:t xml:space="preserve">)</w:t>
            </w:r>
          </w:p>
        </w:tc>
        <w:tc>
          <w:p>
            <w:pPr>
              <w:pStyle w:val="Compact"/>
              <w:jc w:val="left"/>
            </w:pPr>
            <w:r>
              <w:t xml:space="preserve">“</w:t>
            </w:r>
            <w:r>
              <w:t xml:space="preserve">real</w:t>
            </w:r>
            <w:r>
              <w:t xml:space="preserve">”</w:t>
            </w:r>
          </w:p>
        </w:tc>
      </w:tr>
    </w:tbl>
    <w:p>
      <w:pPr>
        <w:pStyle w:val="Heading1"/>
      </w:pPr>
      <w:bookmarkStart w:id="36" w:name="role-in-ccmpp-workflow"/>
      <w:r>
        <w:t xml:space="preserve">Role in CCMPP Workflow</w:t>
      </w:r>
      <w:bookmarkEnd w:id="36"/>
    </w:p>
    <w:p>
      <w:pPr>
        <w:pStyle w:val="Heading2"/>
      </w:pPr>
      <w:bookmarkStart w:id="37" w:name="sec:ccmpp-inut-list-defn"/>
      <w:r>
        <w:rPr>
          <w:rStyle w:val="VerbatimChar"/>
        </w:rPr>
        <w:t xml:space="preserve">ccmpp_input_list</w:t>
      </w:r>
      <w:bookmarkEnd w:id="37"/>
    </w:p>
    <w:p>
      <w:pPr>
        <w:pStyle w:val="FirstParagraph"/>
      </w:pPr>
      <w:r>
        <w:rPr>
          <w:rStyle w:val="VerbatimChar"/>
        </w:rPr>
        <w:t xml:space="preserve">ccmppWPP_workflow_one_country_variant</w:t>
      </w:r>
      <w:r>
        <w:t xml:space="preserve"> </w:t>
      </w:r>
      <w:r>
        <w:t xml:space="preserve">is the workhorse function for performing the CCMPP on a single country. It takes a single argument, a list of data frame, each containing data for a component of demographic change (population at baseline, fertility, etc.). The class</w:t>
      </w:r>
      <w:r>
        <w:t xml:space="preserve"> </w:t>
      </w:r>
      <w:r>
        <w:rPr>
          <w:rStyle w:val="VerbatimChar"/>
        </w:rPr>
        <w:t xml:space="preserve">ccmpp_input_list</w:t>
      </w:r>
      <w:r>
        <w:t xml:space="preserve"> </w:t>
      </w:r>
      <w:r>
        <w:t xml:space="preserve">is a list of objects with the classes listed in Table @ref(tab:ccmpp-input-subclass-restrictions). It specifies exactly the inputs needed for a complete run of the CCMPP. It acquires all the attributes of its constituents:</w:t>
      </w:r>
    </w:p>
    <w:p>
      <w:pPr>
        <w:numPr>
          <w:ilvl w:val="0"/>
          <w:numId w:val="1014"/>
        </w:numPr>
        <w:pStyle w:val="Compact"/>
      </w:pPr>
      <w:r>
        <w:t xml:space="preserve">“</w:t>
      </w:r>
      <w:r>
        <w:t xml:space="preserve">age_span</w:t>
      </w:r>
      <w:r>
        <w:t xml:space="preserve">”</w:t>
      </w:r>
    </w:p>
    <w:p>
      <w:pPr>
        <w:numPr>
          <w:ilvl w:val="0"/>
          <w:numId w:val="1014"/>
        </w:numPr>
        <w:pStyle w:val="Compact"/>
      </w:pPr>
      <w:r>
        <w:t xml:space="preserve">“</w:t>
      </w:r>
      <w:r>
        <w:t xml:space="preserve">time_span</w:t>
      </w:r>
      <w:r>
        <w:t xml:space="preserve">”</w:t>
      </w:r>
    </w:p>
    <w:p>
      <w:pPr>
        <w:numPr>
          <w:ilvl w:val="0"/>
          <w:numId w:val="1014"/>
        </w:numPr>
        <w:pStyle w:val="Compact"/>
      </w:pPr>
      <w:r>
        <w:t xml:space="preserve">“</w:t>
      </w:r>
      <w:r>
        <w:t xml:space="preserve">non_zero_fert_ages</w:t>
      </w:r>
      <w:r>
        <w:t xml:space="preserve">”</w:t>
      </w:r>
    </w:p>
    <w:p>
      <w:pPr>
        <w:pStyle w:val="Heading2"/>
      </w:pPr>
      <w:bookmarkStart w:id="38" w:name="validating-input"/>
      <w:r>
        <w:t xml:space="preserve">Validating Input</w:t>
      </w:r>
      <w:bookmarkEnd w:id="38"/>
    </w:p>
    <w:p>
      <w:pPr>
        <w:pStyle w:val="FirstParagraph"/>
      </w:pPr>
      <w:r>
        <w:t xml:space="preserve">A single line is added to</w:t>
      </w:r>
      <w:r>
        <w:t xml:space="preserve"> </w:t>
      </w:r>
      <w:r>
        <w:rPr>
          <w:rStyle w:val="VerbatimChar"/>
        </w:rPr>
        <w:t xml:space="preserve">ccmppWPP_workflow_one_country_variant</w:t>
      </w:r>
      <w:r>
        <w:t xml:space="preserve"> </w:t>
      </w:r>
      <w:r>
        <w:t xml:space="preserve">to enact the validation:</w:t>
      </w:r>
    </w:p>
    <w:p>
      <w:pPr>
        <w:pStyle w:val="SourceCode"/>
      </w:pPr>
      <w:r>
        <w:rPr>
          <w:rStyle w:val="NormalTok"/>
        </w:rPr>
        <w:t xml:space="preserve">ccmppWPP_workflow_one_country_variant &lt;-</w:t>
      </w:r>
      <w:r>
        <w:rPr>
          <w:rStyle w:val="StringTok"/>
        </w:rPr>
        <w:t xml:space="preserve"> </w:t>
      </w:r>
      <w:r>
        <w:rPr>
          <w:rStyle w:val="ControlFlowTok"/>
        </w:rPr>
        <w:t xml:space="preserve">function</w:t>
      </w:r>
      <w:r>
        <w:rPr>
          <w:rStyle w:val="NormalTok"/>
        </w:rPr>
        <w:t xml:space="preserve">(wpp_input) {</w:t>
      </w:r>
      <w:r>
        <w:br/>
      </w:r>
      <w:r>
        <w:br/>
      </w:r>
      <w:r>
        <w:rPr>
          <w:rStyle w:val="NormalTok"/>
        </w:rPr>
        <w:t xml:space="preserve">    wpp_input &lt;-</w:t>
      </w:r>
      <w:r>
        <w:rPr>
          <w:rStyle w:val="StringTok"/>
        </w:rPr>
        <w:t xml:space="preserve"> </w:t>
      </w:r>
      <w:r>
        <w:rPr>
          <w:rStyle w:val="KeywordTok"/>
        </w:rPr>
        <w:t xml:space="preserve">as_ccmpp_input_list</w:t>
      </w:r>
      <w:r>
        <w:rPr>
          <w:rStyle w:val="NormalTok"/>
        </w:rPr>
        <w:t xml:space="preserve">(wpp_input) </w:t>
      </w:r>
      <w:r>
        <w:rPr>
          <w:rStyle w:val="CommentTok"/>
        </w:rPr>
        <w:t xml:space="preserve">#&lt;&lt;&lt;&lt;&lt;&lt;&lt;&lt; ADDED: VALIDATE INPUTS</w:t>
      </w:r>
      <w:r>
        <w:br/>
      </w:r>
      <w:r>
        <w:br/>
      </w:r>
      <w:r>
        <w:rPr>
          <w:rStyle w:val="NormalTok"/>
        </w:rPr>
        <w:t xml:space="preserve">    </w:t>
      </w:r>
      <w:r>
        <w:rPr>
          <w:rStyle w:val="CommentTok"/>
        </w:rPr>
        <w:t xml:space="preserve"># extract objects needed for ccmpp</w:t>
      </w:r>
      <w:r>
        <w:br/>
      </w:r>
      <w:r>
        <w:rPr>
          <w:rStyle w:val="NormalTok"/>
        </w:rPr>
        <w:t xml:space="preserve">    ccmpp_input &lt;-</w:t>
      </w:r>
      <w:r>
        <w:rPr>
          <w:rStyle w:val="StringTok"/>
        </w:rPr>
        <w:t xml:space="preserve"> </w:t>
      </w:r>
      <w:r>
        <w:rPr>
          <w:rStyle w:val="KeywordTok"/>
        </w:rPr>
        <w:t xml:space="preserve">data_parse_ccmpp_input</w:t>
      </w:r>
      <w:r>
        <w:rPr>
          <w:rStyle w:val="NormalTok"/>
        </w:rPr>
        <w:t xml:space="preserve">(</w:t>
      </w:r>
      <w:r>
        <w:rPr>
          <w:rStyle w:val="DataTypeTok"/>
        </w:rPr>
        <w:t xml:space="preserve">indata =</w:t>
      </w:r>
      <w:r>
        <w:rPr>
          <w:rStyle w:val="NormalTok"/>
        </w:rPr>
        <w:t xml:space="preserve"> wpp_input)</w:t>
      </w:r>
      <w:r>
        <w:br/>
      </w:r>
      <w:r>
        <w:br/>
      </w:r>
      <w:r>
        <w:rPr>
          <w:rStyle w:val="NormalTok"/>
        </w:rPr>
        <w:t xml:space="preserve">    ... etc.</w:t>
      </w:r>
    </w:p>
    <w:p>
      <w:pPr>
        <w:pStyle w:val="Heading1"/>
      </w:pPr>
      <w:bookmarkStart w:id="39" w:name="construction-and-validation"/>
      <w:r>
        <w:t xml:space="preserve">Construction and Validation</w:t>
      </w:r>
      <w:bookmarkEnd w:id="39"/>
    </w:p>
    <w:p>
      <w:pPr>
        <w:pStyle w:val="FirstParagraph"/>
      </w:pPr>
      <w:r>
        <w:t xml:space="preserve">Functions to construct objects of the various classes, and validate existing objects of unconfirmed class, are provided.</w:t>
      </w:r>
    </w:p>
    <w:p>
      <w:pPr>
        <w:pStyle w:val="Heading2"/>
      </w:pPr>
      <w:bookmarkStart w:id="40" w:name="main-constructor-functions"/>
      <w:r>
        <w:t xml:space="preserve">Main Constructor Functions</w:t>
      </w:r>
      <w:bookmarkEnd w:id="40"/>
    </w:p>
    <w:p>
      <w:pPr>
        <w:pStyle w:val="FirstParagraph"/>
      </w:pPr>
      <w:r>
        <w:t xml:space="preserve">A user-level constructor is provided for each class which takes as input the base data frame object plus arguments specifying the dimensions and value types. The names of these functions are the class names.</w:t>
      </w:r>
    </w:p>
    <w:p>
      <w:pPr>
        <w:pStyle w:val="SourceCode"/>
      </w:pPr>
      <w:r>
        <w:rPr>
          <w:rStyle w:val="NormalTok"/>
        </w:rPr>
        <w:t xml:space="preserve">demog_change_example_df &lt;-</w:t>
      </w:r>
      <w:r>
        <w:br/>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NormalTok"/>
        </w:rPr>
        <w:t xml:space="preserve">                              </w:t>
      </w:r>
      <w:r>
        <w:rPr>
          <w:rStyle w:val="DataTypeTok"/>
        </w:rPr>
        <w:t xml:space="preserve">dimensions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value_type =</w:t>
      </w:r>
      <w:r>
        <w:rPr>
          <w:rStyle w:val="NormalTok"/>
        </w:rPr>
        <w:t xml:space="preserve"> </w:t>
      </w:r>
      <w:r>
        <w:rPr>
          <w:rStyle w:val="StringTok"/>
        </w:rPr>
        <w:t xml:space="preserve">"count"</w:t>
      </w:r>
      <w:r>
        <w:rPr>
          <w:rStyle w:val="NormalTok"/>
        </w:rPr>
        <w:t xml:space="preserve">)</w:t>
      </w:r>
    </w:p>
    <w:p>
      <w:pPr>
        <w:pStyle w:val="FirstParagraph"/>
      </w:pPr>
      <w:r>
        <w:t xml:space="preserve">The class of the object is contained in the</w:t>
      </w:r>
      <w:r>
        <w:t xml:space="preserve"> </w:t>
      </w:r>
      <w:r>
        <w:t xml:space="preserve">“</w:t>
      </w:r>
      <w:r>
        <w:t xml:space="preserve">class</w:t>
      </w:r>
      <w:r>
        <w:t xml:space="preserve">”</w:t>
      </w:r>
      <w:r>
        <w:t xml:space="preserve"> </w:t>
      </w:r>
      <w:r>
        <w:t xml:space="preserve">attribute accessed with base</w:t>
      </w:r>
      <w:r>
        <w:t xml:space="preserve"> </w:t>
      </w:r>
      <w:r>
        <w:rPr>
          <w:i/>
        </w:rPr>
        <w:t xml:space="preserve">R</w:t>
      </w:r>
      <w:r>
        <w:t xml:space="preserve"> </w:t>
      </w:r>
      <w:r>
        <w:t xml:space="preserve">function</w:t>
      </w:r>
      <w:r>
        <w:t xml:space="preserve"> </w:t>
      </w:r>
      <w:r>
        <w:rPr>
          <w:rStyle w:val="VerbatimChar"/>
        </w:rPr>
        <w:t xml:space="preserve">class()</w:t>
      </w:r>
    </w:p>
    <w:p>
      <w:pPr>
        <w:pStyle w:val="SourceCode"/>
      </w:pPr>
      <w:r>
        <w:rPr>
          <w:rStyle w:val="KeywordTok"/>
        </w:rPr>
        <w:t xml:space="preserve">class</w:t>
      </w:r>
      <w:r>
        <w:rPr>
          <w:rStyle w:val="NormalTok"/>
        </w:rPr>
        <w:t xml:space="preserve">(demog_change_example_df)</w:t>
      </w:r>
      <w:r>
        <w:br/>
      </w:r>
      <w:r>
        <w:rPr>
          <w:rStyle w:val="CommentTok"/>
        </w:rPr>
        <w:t xml:space="preserve">#&gt; [1] "demog_change_component_df" "data.frame"</w:t>
      </w:r>
    </w:p>
    <w:p>
      <w:pPr>
        <w:pStyle w:val="FirstParagraph"/>
      </w:pPr>
      <w:r>
        <w:t xml:space="preserve">Note that the</w:t>
      </w:r>
      <w:r>
        <w:t xml:space="preserve"> </w:t>
      </w:r>
      <w:r>
        <w:rPr>
          <w:rStyle w:val="VerbatimChar"/>
        </w:rPr>
        <w:t xml:space="preserve">data.frame</w:t>
      </w:r>
      <w:r>
        <w:t xml:space="preserve"> </w:t>
      </w:r>
      <w:r>
        <w:t xml:space="preserve">is the second element of the class, indicating that objects of class</w:t>
      </w:r>
      <w:r>
        <w:t xml:space="preserve"> </w:t>
      </w:r>
      <w:r>
        <w:rPr>
          <w:rStyle w:val="VerbatimChar"/>
        </w:rPr>
        <w:t xml:space="preserve">demog_change_component_df</w:t>
      </w:r>
      <w:r>
        <w:t xml:space="preserve"> </w:t>
      </w:r>
      <w:r>
        <w:t xml:space="preserve">explicitly inherit from the base class</w:t>
      </w:r>
      <w:r>
        <w:t xml:space="preserve"> </w:t>
      </w:r>
      <w:r>
        <w:rPr>
          <w:rStyle w:val="VerbatimChar"/>
        </w:rPr>
        <w:t xml:space="preserve">data.frame</w:t>
      </w:r>
      <w:r>
        <w:t xml:space="preserve">.</w:t>
      </w:r>
    </w:p>
    <w:p>
      <w:pPr>
        <w:pStyle w:val="BodyText"/>
      </w:pPr>
      <w:r>
        <w:t xml:space="preserve">Constructing objects of the other classes is done in the same way, e.g.:</w:t>
      </w:r>
    </w:p>
    <w:p>
      <w:pPr>
        <w:pStyle w:val="SourceCode"/>
      </w:pPr>
      <w:r>
        <w:rPr>
          <w:rStyle w:val="NormalTok"/>
        </w:rPr>
        <w:t xml:space="preserve">ccmpp_input_example_df &lt;-</w:t>
      </w:r>
      <w:r>
        <w:br/>
      </w:r>
      <w:r>
        <w:rPr>
          <w:rStyle w:val="StringTok"/>
        </w:rPr>
        <w:t xml:space="preserve">    </w:t>
      </w:r>
      <w:r>
        <w:rPr>
          <w:rStyle w:val="KeywordTok"/>
        </w:rPr>
        <w:t xml:space="preserve">ccmpp_input_df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NormalTok"/>
        </w:rPr>
        <w:t xml:space="preserve">                   </w:t>
      </w:r>
      <w:r>
        <w:rPr>
          <w:rStyle w:val="DataTypeTok"/>
        </w:rPr>
        <w:t xml:space="preserve">dimensions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value_type =</w:t>
      </w:r>
      <w:r>
        <w:rPr>
          <w:rStyle w:val="NormalTok"/>
        </w:rPr>
        <w:t xml:space="preserve"> </w:t>
      </w:r>
      <w:r>
        <w:rPr>
          <w:rStyle w:val="StringTok"/>
        </w:rPr>
        <w:t xml:space="preserve">"count"</w:t>
      </w:r>
      <w:r>
        <w:rPr>
          <w:rStyle w:val="NormalTok"/>
        </w:rPr>
        <w:t xml:space="preserve">)</w:t>
      </w:r>
      <w:r>
        <w:br/>
      </w:r>
      <w:r>
        <w:br/>
      </w:r>
      <w:r>
        <w:rPr>
          <w:rStyle w:val="NormalTok"/>
        </w:rPr>
        <w:t xml:space="preserve">fert_rate_input_example_df &lt;-</w:t>
      </w:r>
      <w:r>
        <w:br/>
      </w:r>
      <w:r>
        <w:rPr>
          <w:rStyle w:val="StringTok"/>
        </w:rPr>
        <w:t xml:space="preserve">    </w:t>
      </w:r>
      <w:r>
        <w:rPr>
          <w:rStyle w:val="KeywordTok"/>
        </w:rPr>
        <w:t xml:space="preserve">fert_rate_age_f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fert_rate_age_f,</w:t>
      </w:r>
      <w:r>
        <w:br/>
      </w:r>
      <w:r>
        <w:rPr>
          <w:rStyle w:val="NormalTok"/>
        </w:rPr>
        <w:t xml:space="preserve">                       </w:t>
      </w:r>
      <w:r>
        <w:rPr>
          <w:rStyle w:val="DataTypeTok"/>
        </w:rPr>
        <w:t xml:space="preserve">non_zero_fert_ages =</w:t>
      </w:r>
      <w:r>
        <w:rPr>
          <w:rStyle w:val="NormalTok"/>
        </w:rPr>
        <w:t xml:space="preserve"> </w:t>
      </w:r>
      <w:r>
        <w:rPr>
          <w:rStyle w:val="DecValTok"/>
        </w:rPr>
        <w:t xml:space="preserve">15</w:t>
      </w:r>
      <w:r>
        <w:rPr>
          <w:rStyle w:val="OperatorTok"/>
        </w:rPr>
        <w:t xml:space="preserve">:</w:t>
      </w:r>
      <w:r>
        <w:rPr>
          <w:rStyle w:val="DecValTok"/>
        </w:rPr>
        <w:t xml:space="preserve">45</w:t>
      </w:r>
      <w:r>
        <w:rPr>
          <w:rStyle w:val="NormalTok"/>
        </w:rPr>
        <w:t xml:space="preserve">)</w:t>
      </w:r>
      <w:r>
        <w:br/>
      </w:r>
      <w:r>
        <w:rPr>
          <w:rStyle w:val="CommentTok"/>
        </w:rPr>
        <w:t xml:space="preserve">#&gt; 'non_zero_fert_ages' set to '15, 16, 17,  ... , 43, 44, 45</w:t>
      </w:r>
    </w:p>
    <w:p>
      <w:pPr>
        <w:pStyle w:val="FirstParagraph"/>
      </w:pPr>
      <w:r>
        <w:t xml:space="preserve">To make a</w:t>
      </w:r>
      <w:r>
        <w:t xml:space="preserve"> </w:t>
      </w:r>
      <w:r>
        <w:rPr>
          <w:rStyle w:val="VerbatimChar"/>
        </w:rPr>
        <w:t xml:space="preserve">ccmpp_input_list</w:t>
      </w:r>
      <w:r>
        <w:t xml:space="preserve"> </w:t>
      </w:r>
      <w:r>
        <w:t xml:space="preserve">that binds together all the inputs needed for a projection, pass all the constituent parts as arguments to the constructor:</w:t>
      </w:r>
    </w:p>
    <w:p>
      <w:pPr>
        <w:pStyle w:val="SourceCode"/>
      </w:pPr>
      <w:r>
        <w:rPr>
          <w:rStyle w:val="NormalTok"/>
        </w:rPr>
        <w:t xml:space="preserve">ccmpp_input_list_example &lt;-</w:t>
      </w:r>
      <w:r>
        <w:br/>
      </w:r>
      <w:r>
        <w:rPr>
          <w:rStyle w:val="StringTok"/>
        </w:rPr>
        <w:t xml:space="preserve">    </w:t>
      </w:r>
      <w:r>
        <w:rPr>
          <w:rStyle w:val="KeywordTok"/>
        </w:rPr>
        <w:t xml:space="preserve">ccmpp_input_list</w:t>
      </w:r>
      <w:r>
        <w:rPr>
          <w:rStyle w:val="NormalTok"/>
        </w:rPr>
        <w:t xml:space="preserve">(</w:t>
      </w:r>
      <w:r>
        <w:rPr>
          <w:rStyle w:val="DataTypeTok"/>
        </w:rPr>
        <w:t xml:space="preserve">pop_count_age_sex_base =</w:t>
      </w:r>
      <w:r>
        <w:rPr>
          <w:rStyle w:val="NormalTok"/>
        </w:rPr>
        <w:t xml:space="preserve"> wpp_input_example</w:t>
      </w:r>
      <w:r>
        <w:rPr>
          <w:rStyle w:val="OperatorTok"/>
        </w:rPr>
        <w:t xml:space="preserve">$</w:t>
      </w:r>
      <w:r>
        <w:rPr>
          <w:rStyle w:val="NormalTok"/>
        </w:rPr>
        <w:t xml:space="preserve">pop_count_age_sex_base,</w:t>
      </w:r>
      <w:r>
        <w:br/>
      </w:r>
      <w:r>
        <w:rPr>
          <w:rStyle w:val="NormalTok"/>
        </w:rPr>
        <w:t xml:space="preserve">                     </w:t>
      </w:r>
      <w:r>
        <w:rPr>
          <w:rStyle w:val="DataTypeTok"/>
        </w:rPr>
        <w:t xml:space="preserve">life_table_age_sex =</w:t>
      </w:r>
      <w:r>
        <w:rPr>
          <w:rStyle w:val="NormalTok"/>
        </w:rPr>
        <w:t xml:space="preserve"> wpp_input_example</w:t>
      </w:r>
      <w:r>
        <w:rPr>
          <w:rStyle w:val="OperatorTok"/>
        </w:rPr>
        <w:t xml:space="preserve">$</w:t>
      </w:r>
      <w:r>
        <w:rPr>
          <w:rStyle w:val="NormalTok"/>
        </w:rPr>
        <w:t xml:space="preserve">life_table_age_sex,</w:t>
      </w:r>
      <w:r>
        <w:br/>
      </w:r>
      <w:r>
        <w:rPr>
          <w:rStyle w:val="NormalTok"/>
        </w:rPr>
        <w:t xml:space="preserve">                     </w:t>
      </w:r>
      <w:r>
        <w:rPr>
          <w:rStyle w:val="DataTypeTok"/>
        </w:rPr>
        <w:t xml:space="preserve">fert_rate_age_f =</w:t>
      </w:r>
      <w:r>
        <w:rPr>
          <w:rStyle w:val="NormalTok"/>
        </w:rPr>
        <w:t xml:space="preserve"> wpp_input_example</w:t>
      </w:r>
      <w:r>
        <w:rPr>
          <w:rStyle w:val="OperatorTok"/>
        </w:rPr>
        <w:t xml:space="preserve">$</w:t>
      </w:r>
      <w:r>
        <w:rPr>
          <w:rStyle w:val="NormalTok"/>
        </w:rPr>
        <w:t xml:space="preserve">fert_rate_age_f,</w:t>
      </w:r>
      <w:r>
        <w:br/>
      </w:r>
      <w:r>
        <w:rPr>
          <w:rStyle w:val="NormalTok"/>
        </w:rPr>
        <w:t xml:space="preserve">                     </w:t>
      </w:r>
      <w:r>
        <w:rPr>
          <w:rStyle w:val="DataTypeTok"/>
        </w:rPr>
        <w:t xml:space="preserve">srb =</w:t>
      </w:r>
      <w:r>
        <w:rPr>
          <w:rStyle w:val="NormalTok"/>
        </w:rPr>
        <w:t xml:space="preserve"> wpp_input_example</w:t>
      </w:r>
      <w:r>
        <w:rPr>
          <w:rStyle w:val="OperatorTok"/>
        </w:rPr>
        <w:t xml:space="preserve">$</w:t>
      </w:r>
      <w:r>
        <w:rPr>
          <w:rStyle w:val="NormalTok"/>
        </w:rPr>
        <w:t xml:space="preserve">srb,</w:t>
      </w:r>
      <w:r>
        <w:br/>
      </w:r>
      <w:r>
        <w:rPr>
          <w:rStyle w:val="NormalTok"/>
        </w:rPr>
        <w:t xml:space="preserve">                     </w:t>
      </w:r>
      <w:r>
        <w:rPr>
          <w:rStyle w:val="DataTypeTok"/>
        </w:rPr>
        <w:t xml:space="preserve">mig_net_count_age_sex =</w:t>
      </w:r>
      <w:r>
        <w:rPr>
          <w:rStyle w:val="NormalTok"/>
        </w:rPr>
        <w:t xml:space="preserve"> wpp_input_example</w:t>
      </w:r>
      <w:r>
        <w:rPr>
          <w:rStyle w:val="OperatorTok"/>
        </w:rPr>
        <w:t xml:space="preserve">$</w:t>
      </w:r>
      <w:r>
        <w:rPr>
          <w:rStyle w:val="NormalTok"/>
        </w:rPr>
        <w:t xml:space="preserve">mig_net_count_age_sex,</w:t>
      </w:r>
      <w:r>
        <w:br/>
      </w:r>
      <w:r>
        <w:rPr>
          <w:rStyle w:val="NormalTok"/>
        </w:rPr>
        <w:t xml:space="preserve">                     </w:t>
      </w:r>
      <w:r>
        <w:rPr>
          <w:rStyle w:val="DataTypeTok"/>
        </w:rPr>
        <w:t xml:space="preserve">mig_net_rate_age_sex =</w:t>
      </w:r>
      <w:r>
        <w:rPr>
          <w:rStyle w:val="NormalTok"/>
        </w:rPr>
        <w:t xml:space="preserve"> wpp_input_example</w:t>
      </w:r>
      <w:r>
        <w:rPr>
          <w:rStyle w:val="OperatorTok"/>
        </w:rPr>
        <w:t xml:space="preserve">$</w:t>
      </w:r>
      <w:r>
        <w:rPr>
          <w:rStyle w:val="NormalTok"/>
        </w:rPr>
        <w:t xml:space="preserve">mig_net_rate_age_sex,</w:t>
      </w:r>
      <w:r>
        <w:br/>
      </w:r>
      <w:r>
        <w:rPr>
          <w:rStyle w:val="NormalTok"/>
        </w:rPr>
        <w:t xml:space="preserve">                     </w:t>
      </w:r>
      <w:r>
        <w:rPr>
          <w:rStyle w:val="DataTypeTok"/>
        </w:rPr>
        <w:t xml:space="preserve">mig_net_count_tot_b =</w:t>
      </w:r>
      <w:r>
        <w:rPr>
          <w:rStyle w:val="NormalTok"/>
        </w:rPr>
        <w:t xml:space="preserve"> wpp_input_example</w:t>
      </w:r>
      <w:r>
        <w:rPr>
          <w:rStyle w:val="OperatorTok"/>
        </w:rPr>
        <w:t xml:space="preserve">$</w:t>
      </w:r>
      <w:r>
        <w:rPr>
          <w:rStyle w:val="NormalTok"/>
        </w:rPr>
        <w:t xml:space="preserve">mig_net_count_tot_b,</w:t>
      </w:r>
      <w:r>
        <w:br/>
      </w:r>
      <w:r>
        <w:rPr>
          <w:rStyle w:val="NormalTok"/>
        </w:rPr>
        <w:t xml:space="preserve">                     </w:t>
      </w:r>
      <w:r>
        <w:rPr>
          <w:rStyle w:val="DataTypeTok"/>
        </w:rPr>
        <w:t xml:space="preserve">mig_parameter =</w:t>
      </w:r>
      <w:r>
        <w:rPr>
          <w:rStyle w:val="NormalTok"/>
        </w:rPr>
        <w:t xml:space="preserve"> wpp_input_example</w:t>
      </w:r>
      <w:r>
        <w:rPr>
          <w:rStyle w:val="OperatorTok"/>
        </w:rPr>
        <w:t xml:space="preserve">$</w:t>
      </w:r>
      <w:r>
        <w:rPr>
          <w:rStyle w:val="NormalTok"/>
        </w:rPr>
        <w:t xml:space="preserve">mig_parameter)</w:t>
      </w:r>
      <w:r>
        <w:br/>
      </w:r>
      <w:r>
        <w:rPr>
          <w:rStyle w:val="CommentTok"/>
        </w:rPr>
        <w:t xml:space="preserve">#&gt; 'non_zero_fert_ages' set to '12, 13, 14,  ... , 51, 52, 53</w:t>
      </w:r>
    </w:p>
    <w:p>
      <w:pPr>
        <w:pStyle w:val="Heading3"/>
      </w:pPr>
      <w:bookmarkStart w:id="41" w:name="construction-conveniences"/>
      <w:r>
        <w:t xml:space="preserve">Construction Conveniences</w:t>
      </w:r>
      <w:bookmarkEnd w:id="41"/>
    </w:p>
    <w:p>
      <w:pPr>
        <w:pStyle w:val="FirstParagraph"/>
      </w:pPr>
      <w:r>
        <w:t xml:space="preserve">The constructor functions check that the data frame being supplied is valid as an input for the class being created. The following operations are also done as conveniences. Note that these are hierarchical; everything that is listed under a function applies to all those beneath it.</w:t>
      </w:r>
    </w:p>
    <w:p>
      <w:pPr>
        <w:pStyle w:val="DefinitionTerm"/>
      </w:pPr>
      <w:r>
        <w:rPr>
          <w:rStyle w:val="VerbatimChar"/>
        </w:rPr>
        <w:t xml:space="preserve">demog_change_component_df</w:t>
      </w:r>
    </w:p>
    <w:p>
      <w:pPr>
        <w:numPr>
          <w:ilvl w:val="0"/>
          <w:numId w:val="1015"/>
        </w:numPr>
        <w:pStyle w:val="Compact"/>
      </w:pPr>
      <w:r>
        <w:t xml:space="preserve">Superfluous columns will be discarded; only the columns needed for the specified</w:t>
      </w:r>
      <w:r>
        <w:t xml:space="preserve"> </w:t>
      </w:r>
      <w:r>
        <w:t xml:space="preserve">“</w:t>
      </w:r>
      <w:r>
        <w:t xml:space="preserve">dimensions</w:t>
      </w:r>
      <w:r>
        <w:t xml:space="preserve">”</w:t>
      </w:r>
      <w:r>
        <w:t xml:space="preserve"> </w:t>
      </w:r>
      <w:r>
        <w:t xml:space="preserve">and the</w:t>
      </w:r>
      <w:r>
        <w:t xml:space="preserve"> </w:t>
      </w:r>
      <w:r>
        <w:rPr>
          <w:rStyle w:val="VerbatimChar"/>
        </w:rPr>
        <w:t xml:space="preserve">value</w:t>
      </w:r>
      <w:r>
        <w:t xml:space="preserve"> </w:t>
      </w:r>
      <w:r>
        <w:t xml:space="preserve">column are retained.</w:t>
      </w:r>
    </w:p>
    <w:p>
      <w:pPr>
        <w:numPr>
          <w:ilvl w:val="0"/>
          <w:numId w:val="1015"/>
        </w:numPr>
        <w:pStyle w:val="Compact"/>
      </w:pPr>
      <w:r>
        <w:t xml:space="preserve">If the</w:t>
      </w:r>
      <w:r>
        <w:t xml:space="preserve"> </w:t>
      </w:r>
      <w:r>
        <w:rPr>
          <w:rStyle w:val="VerbatimChar"/>
        </w:rPr>
        <w:t xml:space="preserve">dimensions</w:t>
      </w:r>
      <w:r>
        <w:t xml:space="preserve"> </w:t>
      </w:r>
      <w:r>
        <w:t xml:space="preserve">argument is omitted the constructor functions will attempt to guess the</w:t>
      </w:r>
      <w:r>
        <w:t xml:space="preserve"> </w:t>
      </w:r>
      <w:r>
        <w:t xml:space="preserve">“</w:t>
      </w:r>
      <w:r>
        <w:t xml:space="preserve">dimensions</w:t>
      </w:r>
      <w:r>
        <w:t xml:space="preserve">”</w:t>
      </w:r>
      <w:r>
        <w:t xml:space="preserve"> </w:t>
      </w:r>
      <w:r>
        <w:t xml:space="preserve">attribute from the columns in the data frame.</w:t>
      </w:r>
    </w:p>
    <w:p>
      <w:pPr>
        <w:pStyle w:val="SourceCode"/>
      </w:pPr>
      <w:r>
        <w:rPr>
          <w:rStyle w:val="CommentTok"/>
        </w:rPr>
        <w:t xml:space="preserve">## Dimensions can be guessed from the columns in the data frame</w:t>
      </w:r>
      <w:r>
        <w:br/>
      </w:r>
      <w:r>
        <w:rPr>
          <w:rStyle w:val="NormalTok"/>
        </w:rPr>
        <w:t xml:space="preserve">demog_change_example_df &lt;-</w:t>
      </w:r>
      <w:r>
        <w:br/>
      </w:r>
      <w:r>
        <w:rPr>
          <w:rStyle w:val="StringTok"/>
        </w:rPr>
        <w:t xml:space="preserve">    </w:t>
      </w:r>
      <w:r>
        <w:rPr>
          <w:rStyle w:val="KeywordTok"/>
        </w:rPr>
        <w:t xml:space="preserve">demog_change_component_df</w:t>
      </w:r>
      <w:r>
        <w:rPr>
          <w:rStyle w:val="NormalTok"/>
        </w:rPr>
        <w:t xml:space="preserve">(</w:t>
      </w:r>
      <w:r>
        <w:rPr>
          <w:rStyle w:val="DataTypeTok"/>
        </w:rPr>
        <w:t xml:space="preserve">x =</w:t>
      </w:r>
      <w:r>
        <w:rPr>
          <w:rStyle w:val="NormalTok"/>
        </w:rPr>
        <w:t xml:space="preserve"> wpp_input_example</w:t>
      </w:r>
      <w:r>
        <w:rPr>
          <w:rStyle w:val="OperatorTok"/>
        </w:rPr>
        <w:t xml:space="preserve">$</w:t>
      </w:r>
      <w:r>
        <w:rPr>
          <w:rStyle w:val="NormalTok"/>
        </w:rPr>
        <w:t xml:space="preserve">mig_net_count_age_sex)</w:t>
      </w:r>
      <w:r>
        <w:br/>
      </w:r>
      <w:r>
        <w:rPr>
          <w:rStyle w:val="CommentTok"/>
        </w:rPr>
        <w:t xml:space="preserve">#&gt; Argument 'dimensions' is 'NULL'; setting 'dimensions' to 'time, sex, age' based on column names of 'x'.</w:t>
      </w:r>
      <w:r>
        <w:br/>
      </w:r>
      <w:r>
        <w:rPr>
          <w:rStyle w:val="CommentTok"/>
        </w:rPr>
        <w:t xml:space="preserve">#&gt; Argument 'value_type' is 'NULL'; setting 'value_type' to 'real'.</w:t>
      </w:r>
    </w:p>
    <w:p>
      <w:pPr>
        <w:pStyle w:val="DefinitionTerm"/>
      </w:pPr>
      <w:r>
        <w:rPr>
          <w:rStyle w:val="VerbatimChar"/>
        </w:rPr>
        <w:t xml:space="preserve">ccmpp_input_df</w:t>
      </w:r>
    </w:p>
    <w:p>
      <w:pPr>
        <w:numPr>
          <w:ilvl w:val="0"/>
          <w:numId w:val="1016"/>
        </w:numPr>
        <w:pStyle w:val="Compact"/>
      </w:pPr>
      <w:r>
        <w:t xml:space="preserve">Pre-sorting is not required; the data frame will be sorted appropriately.</w:t>
      </w:r>
    </w:p>
    <w:p>
      <w:pPr>
        <w:numPr>
          <w:ilvl w:val="0"/>
          <w:numId w:val="1016"/>
        </w:numPr>
        <w:pStyle w:val="Compact"/>
      </w:pPr>
      <w:r>
        <w:t xml:space="preserve">The</w:t>
      </w:r>
      <w:r>
        <w:t xml:space="preserve"> </w:t>
      </w:r>
      <w:r>
        <w:t xml:space="preserve">“</w:t>
      </w:r>
      <w:r>
        <w:t xml:space="preserve">time_span</w:t>
      </w:r>
      <w:r>
        <w:t xml:space="preserve">”</w:t>
      </w:r>
      <w:r>
        <w:t xml:space="preserve"> </w:t>
      </w:r>
      <w:r>
        <w:t xml:space="preserve">and</w:t>
      </w:r>
      <w:r>
        <w:t xml:space="preserve"> </w:t>
      </w:r>
      <w:r>
        <w:t xml:space="preserve">“</w:t>
      </w:r>
      <w:r>
        <w:t xml:space="preserve">age_span</w:t>
      </w:r>
      <w:r>
        <w:t xml:space="preserve">”</w:t>
      </w:r>
      <w:r>
        <w:t xml:space="preserve"> </w:t>
      </w:r>
      <w:r>
        <w:t xml:space="preserve">attributes will be set using the corresponding columns in the data frame, which will be checked for validity.</w:t>
      </w:r>
    </w:p>
    <w:p>
      <w:pPr>
        <w:pStyle w:val="DefinitionTerm"/>
      </w:pPr>
      <w:r>
        <w:rPr>
          <w:rStyle w:val="VerbatimChar"/>
        </w:rPr>
        <w:t xml:space="preserve">fert_rate_age_f</w:t>
      </w:r>
    </w:p>
    <w:p>
      <w:pPr>
        <w:numPr>
          <w:ilvl w:val="0"/>
          <w:numId w:val="1017"/>
        </w:numPr>
        <w:pStyle w:val="Compact"/>
      </w:pPr>
      <w:r>
        <w:t xml:space="preserve">An attempt will be made to guess the attribute</w:t>
      </w:r>
      <w:r>
        <w:t xml:space="preserve"> </w:t>
      </w:r>
      <w:r>
        <w:t xml:space="preserve">“</w:t>
      </w:r>
      <w:r>
        <w:t xml:space="preserve">non_zero_fert_ages</w:t>
      </w:r>
      <w:r>
        <w:t xml:space="preserve">”</w:t>
      </w:r>
      <w:r>
        <w:t xml:space="preserve"> </w:t>
      </w:r>
      <w:r>
        <w:t xml:space="preserve">if it is not supplied as an argument.</w:t>
      </w:r>
    </w:p>
    <w:p>
      <w:pPr>
        <w:pStyle w:val="Heading3"/>
      </w:pPr>
      <w:bookmarkStart w:id="42" w:name="user-responsibilities"/>
      <w:r>
        <w:t xml:space="preserve">User Responsibilities</w:t>
      </w:r>
      <w:bookmarkEnd w:id="42"/>
    </w:p>
    <w:p>
      <w:pPr>
        <w:pStyle w:val="FirstParagraph"/>
      </w:pPr>
      <w:r>
        <w:t xml:space="preserve">The following are the responsibility of the user and will</w:t>
      </w:r>
      <w:r>
        <w:t xml:space="preserve"> </w:t>
      </w:r>
      <w:r>
        <w:rPr>
          <w:i/>
        </w:rPr>
        <w:t xml:space="preserve">not</w:t>
      </w:r>
      <w:r>
        <w:t xml:space="preserve"> </w:t>
      </w:r>
      <w:r>
        <w:t xml:space="preserve">be done automatically . Note that these are hierarchical; everything that is listed under a function applies to all those beneath it.</w:t>
      </w:r>
    </w:p>
    <w:p>
      <w:pPr>
        <w:pStyle w:val="DefinitionTerm"/>
      </w:pPr>
      <w:r>
        <w:rPr>
          <w:rStyle w:val="VerbatimChar"/>
        </w:rPr>
        <w:t xml:space="preserve">demog_change_component_df</w:t>
      </w:r>
    </w:p>
    <w:p>
      <w:pPr>
        <w:numPr>
          <w:ilvl w:val="0"/>
          <w:numId w:val="1018"/>
        </w:numPr>
        <w:pStyle w:val="Compact"/>
      </w:pPr>
      <w:r>
        <w:t xml:space="preserve">There must be only one row per unique</w:t>
      </w:r>
      <w:r>
        <w:t xml:space="preserve"> </w:t>
      </w:r>
      <w:r>
        <w:rPr>
          <w:rStyle w:val="VerbatimChar"/>
        </w:rPr>
        <w:t xml:space="preserve">indicator</w:t>
      </w:r>
      <w:r>
        <w:t xml:space="preserve"> </w:t>
      </w:r>
      <m:oMath>
        <m:r>
          <m:t>×</m:t>
        </m:r>
      </m:oMath>
      <w:r>
        <w:t xml:space="preserve"> </w:t>
      </w:r>
      <w:r>
        <w:rPr>
          <w:rStyle w:val="VerbatimChar"/>
        </w:rPr>
        <w:t xml:space="preserve">time_start</w:t>
      </w:r>
      <w:r>
        <w:t xml:space="preserve"> </w:t>
      </w:r>
      <m:oMath>
        <m:r>
          <m:t>×</m:t>
        </m:r>
      </m:oMath>
      <w:r>
        <w:t xml:space="preserve"> </w:t>
      </w:r>
      <w:r>
        <w:rPr>
          <w:rStyle w:val="VerbatimChar"/>
        </w:rPr>
        <w:t xml:space="preserve">sex</w:t>
      </w:r>
      <w:r>
        <w:t xml:space="preserve"> </w:t>
      </w:r>
      <w:r>
        <w:t xml:space="preserve">combination. Use</w:t>
      </w:r>
      <w:r>
        <w:t xml:space="preserve"> </w:t>
      </w:r>
      <w:r>
        <w:rPr>
          <w:rStyle w:val="VerbatimChar"/>
        </w:rPr>
        <w:t xml:space="preserve">dplyr</w:t>
      </w:r>
      <w:r>
        <w:t xml:space="preserve"> </w:t>
      </w:r>
      <w:r>
        <w:t xml:space="preserve">or similar before passing to</w:t>
      </w:r>
      <w:r>
        <w:t xml:space="preserve"> </w:t>
      </w:r>
      <w:r>
        <w:rPr>
          <w:rStyle w:val="VerbatimChar"/>
        </w:rPr>
        <w:t xml:space="preserve">demog_change_component_df()</w:t>
      </w:r>
      <w:r>
        <w:t xml:space="preserve">.</w:t>
      </w:r>
    </w:p>
    <w:p>
      <w:pPr>
        <w:numPr>
          <w:ilvl w:val="0"/>
          <w:numId w:val="1018"/>
        </w:numPr>
        <w:pStyle w:val="Compact"/>
      </w:pPr>
      <w:r>
        <w:t xml:space="preserve">There cannot be any missing values; CCMPP won’t work with them.</w:t>
      </w:r>
    </w:p>
    <w:p>
      <w:pPr>
        <w:numPr>
          <w:ilvl w:val="0"/>
          <w:numId w:val="1018"/>
        </w:numPr>
        <w:pStyle w:val="Compact"/>
      </w:pPr>
      <w:r>
        <w:t xml:space="preserve">The</w:t>
      </w:r>
      <w:r>
        <w:t xml:space="preserve"> </w:t>
      </w:r>
      <w:r>
        <w:rPr>
          <w:rStyle w:val="VerbatimChar"/>
        </w:rPr>
        <w:t xml:space="preserve">sex</w:t>
      </w:r>
      <w:r>
        <w:t xml:space="preserve"> </w:t>
      </w:r>
      <w:r>
        <w:t xml:space="preserve">column (if present) can only have values</w:t>
      </w:r>
      <w:r>
        <w:t xml:space="preserve"> </w:t>
      </w:r>
      <w:r>
        <w:t xml:space="preserve">“</w:t>
      </w:r>
      <w:r>
        <w:t xml:space="preserve">both</w:t>
      </w:r>
      <w:r>
        <w:t xml:space="preserve">”</w:t>
      </w:r>
      <w:r>
        <w:t xml:space="preserve">,</w:t>
      </w:r>
      <w:r>
        <w:t xml:space="preserve"> </w:t>
      </w:r>
      <w:r>
        <w:t xml:space="preserve">“</w:t>
      </w:r>
      <w:r>
        <w:t xml:space="preserve">female</w:t>
      </w:r>
      <w:r>
        <w:t xml:space="preserve">”</w:t>
      </w:r>
      <w:r>
        <w:t xml:space="preserve">, or</w:t>
      </w:r>
      <w:r>
        <w:t xml:space="preserve"> </w:t>
      </w:r>
      <w:r>
        <w:t xml:space="preserve">“</w:t>
      </w:r>
      <w:r>
        <w:t xml:space="preserve">male</w:t>
      </w:r>
      <w:r>
        <w:t xml:space="preserve">”</w:t>
      </w:r>
      <w:r>
        <w:t xml:space="preserve">. Variations such as</w:t>
      </w:r>
      <w:r>
        <w:t xml:space="preserve"> </w:t>
      </w:r>
      <w:r>
        <w:t xml:space="preserve">“</w:t>
      </w:r>
      <w:r>
        <w:t xml:space="preserve">Both</w:t>
      </w:r>
      <w:r>
        <w:t xml:space="preserve">”</w:t>
      </w:r>
      <w:r>
        <w:t xml:space="preserve">,</w:t>
      </w:r>
      <w:r>
        <w:t xml:space="preserve"> </w:t>
      </w:r>
      <w:r>
        <w:t xml:space="preserve">“</w:t>
      </w:r>
      <w:r>
        <w:t xml:space="preserve">MALE</w:t>
      </w:r>
      <w:r>
        <w:t xml:space="preserve">”</w:t>
      </w:r>
      <w:r>
        <w:t xml:space="preserve">, etc. are not valid.</w:t>
      </w:r>
    </w:p>
    <w:p>
      <w:pPr>
        <w:pStyle w:val="DefinitionTerm"/>
      </w:pPr>
      <w:r>
        <w:rPr>
          <w:rStyle w:val="VerbatimChar"/>
        </w:rPr>
        <w:t xml:space="preserve">ccmpp_input_df</w:t>
      </w:r>
    </w:p>
    <w:p>
      <w:pPr>
        <w:numPr>
          <w:ilvl w:val="0"/>
          <w:numId w:val="1019"/>
        </w:numPr>
        <w:pStyle w:val="Compact"/>
      </w:pPr>
      <w:r>
        <w:t xml:space="preserve">Ensuring that the age breakdown starts at age 0 for every unique</w:t>
      </w:r>
      <w:r>
        <w:t xml:space="preserve"> </w:t>
      </w:r>
      <w:r>
        <w:rPr>
          <w:rStyle w:val="VerbatimChar"/>
        </w:rPr>
        <w:t xml:space="preserve">indicator</w:t>
      </w:r>
      <w:r>
        <w:t xml:space="preserve"> </w:t>
      </w:r>
      <m:oMath>
        <m:r>
          <m:t>×</m:t>
        </m:r>
      </m:oMath>
      <w:r>
        <w:t xml:space="preserve"> </w:t>
      </w:r>
      <w:r>
        <w:rPr>
          <w:rStyle w:val="VerbatimChar"/>
        </w:rPr>
        <w:t xml:space="preserve">time_start</w:t>
      </w:r>
      <w:r>
        <w:t xml:space="preserve"> </w:t>
      </w:r>
      <m:oMath>
        <m:r>
          <m:t>×</m:t>
        </m:r>
      </m:oMath>
      <w:r>
        <w:t xml:space="preserve"> </w:t>
      </w:r>
      <w:r>
        <w:rPr>
          <w:rStyle w:val="VerbatimChar"/>
        </w:rPr>
        <w:t xml:space="preserve">sex</w:t>
      </w:r>
      <w:r>
        <w:t xml:space="preserve"> </w:t>
      </w:r>
      <w:r>
        <w:t xml:space="preserve">combination.</w:t>
      </w:r>
    </w:p>
    <w:p>
      <w:pPr>
        <w:pStyle w:val="Heading2"/>
      </w:pPr>
      <w:bookmarkStart w:id="43" w:name="validation"/>
      <w:r>
        <w:t xml:space="preserve">Validation</w:t>
      </w:r>
      <w:bookmarkEnd w:id="43"/>
    </w:p>
    <w:p>
      <w:pPr>
        <w:pStyle w:val="FirstParagraph"/>
      </w:pPr>
      <w:r>
        <w:t xml:space="preserve">The function</w:t>
      </w:r>
      <w:r>
        <w:t xml:space="preserve"> </w:t>
      </w:r>
      <w:r>
        <w:rPr>
          <w:rStyle w:val="VerbatimChar"/>
        </w:rPr>
        <w:t xml:space="preserve">validate_ccmpp_object()</w:t>
      </w:r>
      <w:r>
        <w:t xml:space="preserve"> </w:t>
      </w:r>
      <w:r>
        <w:t xml:space="preserve">is available to validate any object as a member of the class. As per convention, if the object is valid it is returned; if not, an error is signalled:</w:t>
      </w:r>
    </w:p>
    <w:p>
      <w:pPr>
        <w:pStyle w:val="SourceCode"/>
      </w:pPr>
      <w:r>
        <w:rPr>
          <w:rStyle w:val="NormalTok"/>
        </w:rPr>
        <w:t xml:space="preserve">x &lt;-</w:t>
      </w:r>
      <w:r>
        <w:rPr>
          <w:rStyle w:val="StringTok"/>
        </w:rPr>
        <w:t xml:space="preserve"> </w:t>
      </w:r>
      <w:r>
        <w:rPr>
          <w:rStyle w:val="KeywordTok"/>
        </w:rPr>
        <w:t xml:space="preserve">validate_ccmpp_object</w:t>
      </w:r>
      <w:r>
        <w:rPr>
          <w:rStyle w:val="NormalTok"/>
        </w:rPr>
        <w:t xml:space="preserve">(</w:t>
      </w:r>
      <w:r>
        <w:rPr>
          <w:rStyle w:val="DataTypeTok"/>
        </w:rPr>
        <w:t xml:space="preserve">x =</w:t>
      </w:r>
      <w:r>
        <w:rPr>
          <w:rStyle w:val="NormalTok"/>
        </w:rPr>
        <w:t xml:space="preserve"> demog_change_example_df)</w:t>
      </w:r>
      <w:r>
        <w:br/>
      </w:r>
      <w:r>
        <w:rPr>
          <w:rStyle w:val="KeywordTok"/>
        </w:rPr>
        <w:t xml:space="preserve">class</w:t>
      </w:r>
      <w:r>
        <w:rPr>
          <w:rStyle w:val="NormalTok"/>
        </w:rPr>
        <w:t xml:space="preserve">(x)</w:t>
      </w:r>
      <w:r>
        <w:br/>
      </w:r>
      <w:r>
        <w:rPr>
          <w:rStyle w:val="CommentTok"/>
        </w:rPr>
        <w:t xml:space="preserve">#&gt; [1] "demog_change_component_df" "data.frame"</w:t>
      </w:r>
      <w:r>
        <w:br/>
      </w:r>
      <w:r>
        <w:rPr>
          <w:rStyle w:val="NormalTok"/>
        </w:rPr>
        <w:t xml:space="preserve"> </w:t>
      </w:r>
      <w:r>
        <w:br/>
      </w:r>
      <w:r>
        <w:rPr>
          <w:rStyle w:val="CommentTok"/>
        </w:rPr>
        <w:t xml:space="preserve">## Not run:</w:t>
      </w:r>
      <w:r>
        <w:br/>
      </w:r>
      <w:r>
        <w:rPr>
          <w:rStyle w:val="CommentTok"/>
        </w:rPr>
        <w:t xml:space="preserve">## y &lt;- validate_ccmpp_object(x = wpp_input_example$mig_net_count_age_sex)</w:t>
      </w:r>
      <w:r>
        <w:br/>
      </w:r>
      <w:r>
        <w:rPr>
          <w:rStyle w:val="CommentTok"/>
        </w:rPr>
        <w:t xml:space="preserve">## &gt; Error in validate_ccmpp_object.default(x = wpp_input_example$mig_net_count_age_sex) :</w:t>
      </w:r>
      <w:r>
        <w:br/>
      </w:r>
      <w:r>
        <w:rPr>
          <w:rStyle w:val="CommentTok"/>
        </w:rPr>
        <w:t xml:space="preserve">## 'x' is not an object with a valid CCMPP object class ...</w:t>
      </w:r>
    </w:p>
    <w:p>
      <w:pPr>
        <w:pStyle w:val="FirstParagraph"/>
      </w:pPr>
      <w:r>
        <w:rPr>
          <w:rStyle w:val="VerbatimChar"/>
        </w:rPr>
        <w:t xml:space="preserve">validate_ccmpp_object()</w:t>
      </w:r>
      <w:r>
        <w:t xml:space="preserve"> </w:t>
      </w:r>
      <w:r>
        <w:t xml:space="preserve">is an S3 generic function; it has methods for all the classes and subclasses associated with the</w:t>
      </w:r>
      <w:r>
        <w:t xml:space="preserve"> </w:t>
      </w:r>
      <w:r>
        <w:rPr>
          <w:rStyle w:val="VerbatimChar"/>
        </w:rPr>
        <w:t xml:space="preserve">demog_change_component_df</w:t>
      </w:r>
      <w:r>
        <w:t xml:space="preserve"> </w:t>
      </w:r>
      <w:r>
        <w:t xml:space="preserve">base class.</w:t>
      </w:r>
    </w:p>
    <w:p>
      <w:pPr>
        <w:pStyle w:val="BodyText"/>
      </w:pPr>
      <w:r>
        <w:t xml:space="preserve">You can always check if an existing object inherits from a particular class using the appropriate</w:t>
      </w:r>
      <w:r>
        <w:t xml:space="preserve"> </w:t>
      </w:r>
      <w:r>
        <w:rPr>
          <w:rStyle w:val="VerbatimChar"/>
        </w:rPr>
        <w:t xml:space="preserve">is_</w:t>
      </w:r>
      <w:r>
        <w:t xml:space="preserve"> </w:t>
      </w:r>
      <w:r>
        <w:t xml:space="preserve">function. These functions only check the</w:t>
      </w:r>
      <w:r>
        <w:t xml:space="preserve"> </w:t>
      </w:r>
      <w:r>
        <w:t xml:space="preserve">“</w:t>
      </w:r>
      <w:r>
        <w:t xml:space="preserve">class</w:t>
      </w:r>
      <w:r>
        <w:t xml:space="preserve">”</w:t>
      </w:r>
      <w:r>
        <w:t xml:space="preserve"> </w:t>
      </w:r>
      <w:r>
        <w:t xml:space="preserve">attribute; they do not check that the underlying data components are valid.</w:t>
      </w:r>
    </w:p>
    <w:p>
      <w:pPr>
        <w:pStyle w:val="SourceCode"/>
      </w:pPr>
      <w:r>
        <w:rPr>
          <w:rStyle w:val="KeywordTok"/>
        </w:rPr>
        <w:t xml:space="preserve">is_demog_change_component_df</w:t>
      </w:r>
      <w:r>
        <w:rPr>
          <w:rStyle w:val="NormalTok"/>
        </w:rPr>
        <w:t xml:space="preserve">(demog_change_example_df)</w:t>
      </w:r>
      <w:r>
        <w:br/>
      </w:r>
      <w:r>
        <w:rPr>
          <w:rStyle w:val="CommentTok"/>
        </w:rPr>
        <w:t xml:space="preserve">#&gt; [1] TRUE</w:t>
      </w:r>
      <w:r>
        <w:br/>
      </w:r>
      <w:r>
        <w:rPr>
          <w:rStyle w:val="KeywordTok"/>
        </w:rPr>
        <w:t xml:space="preserve">is_demog_change_component_df</w:t>
      </w:r>
      <w:r>
        <w:rPr>
          <w:rStyle w:val="NormalTok"/>
        </w:rPr>
        <w:t xml:space="preserve">(ccmpp_input_example_df) </w:t>
      </w:r>
      <w:r>
        <w:rPr>
          <w:rStyle w:val="CommentTok"/>
        </w:rPr>
        <w:t xml:space="preserve">#inheritance</w:t>
      </w:r>
      <w:r>
        <w:br/>
      </w:r>
      <w:r>
        <w:rPr>
          <w:rStyle w:val="CommentTok"/>
        </w:rPr>
        <w:t xml:space="preserve">#&gt; [1] TRUE</w:t>
      </w:r>
      <w:r>
        <w:br/>
      </w:r>
      <w:r>
        <w:br/>
      </w:r>
      <w:r>
        <w:rPr>
          <w:rStyle w:val="KeywordTok"/>
        </w:rPr>
        <w:t xml:space="preserve">is_ccmpp_input_df</w:t>
      </w:r>
      <w:r>
        <w:rPr>
          <w:rStyle w:val="NormalTok"/>
        </w:rPr>
        <w:t xml:space="preserve">(demog_change_example_df) </w:t>
      </w:r>
      <w:r>
        <w:rPr>
          <w:rStyle w:val="CommentTok"/>
        </w:rPr>
        <w:t xml:space="preserve">#inheritance does not go backwards</w:t>
      </w:r>
      <w:r>
        <w:br/>
      </w:r>
      <w:r>
        <w:rPr>
          <w:rStyle w:val="CommentTok"/>
        </w:rPr>
        <w:t xml:space="preserve">#&gt; [1] FALSE</w:t>
      </w:r>
      <w:r>
        <w:br/>
      </w:r>
      <w:r>
        <w:rPr>
          <w:rStyle w:val="KeywordTok"/>
        </w:rPr>
        <w:t xml:space="preserve">is_ccmpp_input_df</w:t>
      </w:r>
      <w:r>
        <w:rPr>
          <w:rStyle w:val="NormalTok"/>
        </w:rPr>
        <w:t xml:space="preserve">(ccmpp_input_example_df) </w:t>
      </w:r>
      <w:r>
        <w:br/>
      </w:r>
      <w:r>
        <w:rPr>
          <w:rStyle w:val="CommentTok"/>
        </w:rPr>
        <w:t xml:space="preserve">#&gt; [1] TRUE</w:t>
      </w:r>
    </w:p>
    <w:p>
      <w:pPr>
        <w:pStyle w:val="Heading2"/>
      </w:pPr>
      <w:bookmarkStart w:id="44" w:name="object-visualization"/>
      <w:r>
        <w:t xml:space="preserve">Object Visualization</w:t>
      </w:r>
      <w:bookmarkEnd w:id="44"/>
    </w:p>
    <w:p>
      <w:pPr>
        <w:pStyle w:val="Heading3"/>
      </w:pPr>
      <w:bookmarkStart w:id="45" w:name="print"/>
      <w:r>
        <w:rPr>
          <w:rStyle w:val="VerbatimChar"/>
        </w:rPr>
        <w:t xml:space="preserve">print</w:t>
      </w:r>
      <w:bookmarkEnd w:id="45"/>
    </w:p>
    <w:p>
      <w:pPr>
        <w:pStyle w:val="FirstParagraph"/>
      </w:pPr>
      <w:r>
        <w:rPr>
          <w:rStyle w:val="VerbatimChar"/>
        </w:rPr>
        <w:t xml:space="preserve">print</w:t>
      </w:r>
      <w:r>
        <w:t xml:space="preserve"> </w:t>
      </w:r>
      <w:r>
        <w:t xml:space="preserve">and</w:t>
      </w:r>
      <w:r>
        <w:t xml:space="preserve"> </w:t>
      </w:r>
      <w:r>
        <w:rPr>
          <w:rStyle w:val="VerbatimChar"/>
        </w:rPr>
        <w:t xml:space="preserve">summary</w:t>
      </w:r>
      <w:r>
        <w:t xml:space="preserve"> </w:t>
      </w:r>
      <w:r>
        <w:t xml:space="preserve">are two common functions for examining objects. Special methods have been written to make these useful for the</w:t>
      </w:r>
      <w:r>
        <w:t xml:space="preserve"> </w:t>
      </w:r>
      <w:r>
        <w:rPr>
          <w:rStyle w:val="VerbatimChar"/>
        </w:rPr>
        <w:t xml:space="preserve">demog_change_component_df</w:t>
      </w:r>
      <w:r>
        <w:t xml:space="preserve"> </w:t>
      </w:r>
      <w:r>
        <w:t xml:space="preserve">class. The</w:t>
      </w:r>
      <w:r>
        <w:t xml:space="preserve"> </w:t>
      </w:r>
      <w:r>
        <w:rPr>
          <w:rStyle w:val="VerbatimChar"/>
        </w:rPr>
        <w:t xml:space="preserve">print</w:t>
      </w:r>
      <w:r>
        <w:t xml:space="preserve"> </w:t>
      </w:r>
      <w:r>
        <w:t xml:space="preserve">method takes inspiration from the method for</w:t>
      </w:r>
      <w:r>
        <w:t xml:space="preserve"> </w:t>
      </w:r>
      <w:r>
        <w:rPr>
          <w:rStyle w:val="VerbatimChar"/>
        </w:rPr>
        <w:t xml:space="preserve">tibble</w:t>
      </w:r>
      <w:r>
        <w:t xml:space="preserve">s. It prints a short summary of the object and then the first few rows of the data. By default, the first six rows are printed:</w:t>
      </w:r>
    </w:p>
    <w:p>
      <w:pPr>
        <w:pStyle w:val="SourceCode"/>
      </w:pPr>
      <w:r>
        <w:rPr>
          <w:rStyle w:val="NormalTok"/>
        </w:rPr>
        <w:t xml:space="preserve">demog_change_example_df</w:t>
      </w:r>
      <w:r>
        <w:br/>
      </w:r>
      <w:r>
        <w:rPr>
          <w:rStyle w:val="CommentTok"/>
        </w:rPr>
        <w:t xml:space="preserve">#&gt; # A 'demog_change_component_df' with 14,140 rows.</w:t>
      </w:r>
      <w:r>
        <w:br/>
      </w:r>
      <w:r>
        <w:rPr>
          <w:rStyle w:val="CommentTok"/>
        </w:rPr>
        <w:t xml:space="preserve">#&gt; # dimensions = 'time, sex, age'.</w:t>
      </w:r>
      <w:r>
        <w:br/>
      </w:r>
      <w:r>
        <w:rPr>
          <w:rStyle w:val="CommentTok"/>
        </w:rPr>
        <w:t xml:space="preserve">#&gt; # value_type = 'real'.</w:t>
      </w:r>
      <w:r>
        <w:br/>
      </w:r>
      <w:r>
        <w:rPr>
          <w:rStyle w:val="CommentTok"/>
        </w:rPr>
        <w:t xml:space="preserve">#&gt; # 'sex' has levels: female, male.</w:t>
      </w:r>
      <w:r>
        <w:br/>
      </w:r>
      <w:r>
        <w:rPr>
          <w:rStyle w:val="CommentTok"/>
        </w:rPr>
        <w:t xml:space="preserve">#&gt;  time_start  sex age_start time_span age_span      value</w:t>
      </w:r>
      <w:r>
        <w:br/>
      </w:r>
      <w:r>
        <w:rPr>
          <w:rStyle w:val="CommentTok"/>
        </w:rPr>
        <w:t xml:space="preserve">#&gt;        1950 male         0         1        1 -1906.5913</w:t>
      </w:r>
      <w:r>
        <w:br/>
      </w:r>
      <w:r>
        <w:rPr>
          <w:rStyle w:val="CommentTok"/>
        </w:rPr>
        <w:t xml:space="preserve">#&gt;        1950 male         1         1        1  -772.8935</w:t>
      </w:r>
      <w:r>
        <w:br/>
      </w:r>
      <w:r>
        <w:rPr>
          <w:rStyle w:val="CommentTok"/>
        </w:rPr>
        <w:t xml:space="preserve">#&gt;        1950 male         2         1        1    52.2876</w:t>
      </w:r>
      <w:r>
        <w:br/>
      </w:r>
      <w:r>
        <w:rPr>
          <w:rStyle w:val="CommentTok"/>
        </w:rPr>
        <w:t xml:space="preserve">#&gt;        1950 male         3         1        1   765.6268</w:t>
      </w:r>
      <w:r>
        <w:br/>
      </w:r>
      <w:r>
        <w:rPr>
          <w:rStyle w:val="CommentTok"/>
        </w:rPr>
        <w:t xml:space="preserve">#&gt;        1950 male         4         1        1  1291.9252</w:t>
      </w:r>
      <w:r>
        <w:br/>
      </w:r>
      <w:r>
        <w:rPr>
          <w:rStyle w:val="CommentTok"/>
        </w:rPr>
        <w:t xml:space="preserve">#&gt;        1950 male         5         1        1  1651.7646</w:t>
      </w:r>
      <w:r>
        <w:br/>
      </w:r>
      <w:r>
        <w:rPr>
          <w:rStyle w:val="CommentTok"/>
        </w:rPr>
        <w:t xml:space="preserve">#&gt; # ... etc.</w:t>
      </w:r>
    </w:p>
    <w:p>
      <w:pPr>
        <w:pStyle w:val="FirstParagraph"/>
      </w:pPr>
      <w:r>
        <w:t xml:space="preserve">To show more rows, call</w:t>
      </w:r>
      <w:r>
        <w:t xml:space="preserve"> </w:t>
      </w:r>
      <w:r>
        <w:rPr>
          <w:rStyle w:val="VerbatimChar"/>
        </w:rPr>
        <w:t xml:space="preserve">print</w:t>
      </w:r>
      <w:r>
        <w:t xml:space="preserve"> </w:t>
      </w:r>
      <w:r>
        <w:t xml:space="preserve">explicitly and use the argument</w:t>
      </w:r>
      <w:r>
        <w:t xml:space="preserve"> </w:t>
      </w:r>
      <w:r>
        <w:rPr>
          <w:rStyle w:val="VerbatimChar"/>
        </w:rPr>
        <w:t xml:space="preserve">n</w:t>
      </w:r>
      <w:r>
        <w:t xml:space="preserve">:</w:t>
      </w:r>
    </w:p>
    <w:p>
      <w:pPr>
        <w:pStyle w:val="SourceCode"/>
      </w:pPr>
      <w:r>
        <w:rPr>
          <w:rStyle w:val="KeywordTok"/>
        </w:rPr>
        <w:t xml:space="preserve">print</w:t>
      </w:r>
      <w:r>
        <w:rPr>
          <w:rStyle w:val="NormalTok"/>
        </w:rPr>
        <w:t xml:space="preserve">(demog_change_example_df, </w:t>
      </w:r>
      <w:r>
        <w:rPr>
          <w:rStyle w:val="DataTypeTok"/>
        </w:rPr>
        <w:t xml:space="preserve">n =</w:t>
      </w:r>
      <w:r>
        <w:rPr>
          <w:rStyle w:val="NormalTok"/>
        </w:rPr>
        <w:t xml:space="preserve"> </w:t>
      </w:r>
      <w:r>
        <w:rPr>
          <w:rStyle w:val="DecValTok"/>
        </w:rPr>
        <w:t xml:space="preserve">10</w:t>
      </w:r>
      <w:r>
        <w:rPr>
          <w:rStyle w:val="NormalTok"/>
        </w:rPr>
        <w:t xml:space="preserve">)</w:t>
      </w:r>
      <w:r>
        <w:br/>
      </w:r>
      <w:r>
        <w:rPr>
          <w:rStyle w:val="CommentTok"/>
        </w:rPr>
        <w:t xml:space="preserve">#&gt; # A 'demog_change_component_df' with 14,140 rows.</w:t>
      </w:r>
      <w:r>
        <w:br/>
      </w:r>
      <w:r>
        <w:rPr>
          <w:rStyle w:val="CommentTok"/>
        </w:rPr>
        <w:t xml:space="preserve">#&gt; # dimensions = 'time, sex, age'.</w:t>
      </w:r>
      <w:r>
        <w:br/>
      </w:r>
      <w:r>
        <w:rPr>
          <w:rStyle w:val="CommentTok"/>
        </w:rPr>
        <w:t xml:space="preserve">#&gt; # value_type = 'real'.</w:t>
      </w:r>
      <w:r>
        <w:br/>
      </w:r>
      <w:r>
        <w:rPr>
          <w:rStyle w:val="CommentTok"/>
        </w:rPr>
        <w:t xml:space="preserve">#&gt; # 'sex' has levels: female, male.</w:t>
      </w:r>
      <w:r>
        <w:br/>
      </w:r>
      <w:r>
        <w:rPr>
          <w:rStyle w:val="CommentTok"/>
        </w:rPr>
        <w:t xml:space="preserve">#&gt;  time_start  sex age_start time_span age_span      value</w:t>
      </w:r>
      <w:r>
        <w:br/>
      </w:r>
      <w:r>
        <w:rPr>
          <w:rStyle w:val="CommentTok"/>
        </w:rPr>
        <w:t xml:space="preserve">#&gt;        1950 male         0         1        1 -1906.5913</w:t>
      </w:r>
      <w:r>
        <w:br/>
      </w:r>
      <w:r>
        <w:rPr>
          <w:rStyle w:val="CommentTok"/>
        </w:rPr>
        <w:t xml:space="preserve">#&gt;        1950 male         1         1        1  -772.8935</w:t>
      </w:r>
      <w:r>
        <w:br/>
      </w:r>
      <w:r>
        <w:rPr>
          <w:rStyle w:val="CommentTok"/>
        </w:rPr>
        <w:t xml:space="preserve">#&gt;        1950 male         2         1        1    52.2876</w:t>
      </w:r>
      <w:r>
        <w:br/>
      </w:r>
      <w:r>
        <w:rPr>
          <w:rStyle w:val="CommentTok"/>
        </w:rPr>
        <w:t xml:space="preserve">#&gt;        1950 male         3         1        1   765.6268</w:t>
      </w:r>
      <w:r>
        <w:br/>
      </w:r>
      <w:r>
        <w:rPr>
          <w:rStyle w:val="CommentTok"/>
        </w:rPr>
        <w:t xml:space="preserve">#&gt;        1950 male         4         1        1  1291.9252</w:t>
      </w:r>
      <w:r>
        <w:br/>
      </w:r>
      <w:r>
        <w:rPr>
          <w:rStyle w:val="CommentTok"/>
        </w:rPr>
        <w:t xml:space="preserve">#&gt;        1950 male         5         1        1  1651.7646</w:t>
      </w:r>
      <w:r>
        <w:br/>
      </w:r>
      <w:r>
        <w:rPr>
          <w:rStyle w:val="CommentTok"/>
        </w:rPr>
        <w:t xml:space="preserve">#&gt;        1950 male         6         1        1  1865.7268</w:t>
      </w:r>
      <w:r>
        <w:br/>
      </w:r>
      <w:r>
        <w:rPr>
          <w:rStyle w:val="CommentTok"/>
        </w:rPr>
        <w:t xml:space="preserve">#&gt;        1950 male         7         1        1  1954.3936</w:t>
      </w:r>
      <w:r>
        <w:br/>
      </w:r>
      <w:r>
        <w:rPr>
          <w:rStyle w:val="CommentTok"/>
        </w:rPr>
        <w:t xml:space="preserve">#&gt;        1950 male         8         1        1  1938.3468</w:t>
      </w:r>
      <w:r>
        <w:br/>
      </w:r>
      <w:r>
        <w:rPr>
          <w:rStyle w:val="CommentTok"/>
        </w:rPr>
        <w:t xml:space="preserve">#&gt;        1950 male         9         1        1  1838.1682</w:t>
      </w:r>
      <w:r>
        <w:br/>
      </w:r>
      <w:r>
        <w:rPr>
          <w:rStyle w:val="CommentTok"/>
        </w:rPr>
        <w:t xml:space="preserve">#&gt; # ... etc.</w:t>
      </w:r>
    </w:p>
    <w:p>
      <w:pPr>
        <w:pStyle w:val="FirstParagraph"/>
      </w:pPr>
      <w:r>
        <w:t xml:space="preserve">Objects of class</w:t>
      </w:r>
      <w:r>
        <w:t xml:space="preserve"> </w:t>
      </w:r>
      <w:r>
        <w:rPr>
          <w:rStyle w:val="VerbatimChar"/>
        </w:rPr>
        <w:t xml:space="preserve">ccmpp_input_df</w:t>
      </w:r>
      <w:r>
        <w:t xml:space="preserve"> </w:t>
      </w:r>
      <w:r>
        <w:t xml:space="preserve">must have a common value for</w:t>
      </w:r>
      <w:r>
        <w:t xml:space="preserve"> </w:t>
      </w:r>
      <w:r>
        <w:rPr>
          <w:rStyle w:val="VerbatimChar"/>
        </w:rPr>
        <w:t xml:space="preserve">age_span</w:t>
      </w:r>
      <w:r>
        <w:t xml:space="preserve"> </w:t>
      </w:r>
      <w:r>
        <w:t xml:space="preserve">and</w:t>
      </w:r>
      <w:r>
        <w:t xml:space="preserve"> </w:t>
      </w:r>
      <w:r>
        <w:rPr>
          <w:rStyle w:val="VerbatimChar"/>
        </w:rPr>
        <w:t xml:space="preserve">time_span</w:t>
      </w:r>
      <w:r>
        <w:t xml:space="preserve">. The</w:t>
      </w:r>
      <w:r>
        <w:t xml:space="preserve"> </w:t>
      </w:r>
      <w:r>
        <w:rPr>
          <w:rStyle w:val="VerbatimChar"/>
        </w:rPr>
        <w:t xml:space="preserve">print</w:t>
      </w:r>
      <w:r>
        <w:t xml:space="preserve"> </w:t>
      </w:r>
      <w:r>
        <w:t xml:space="preserve">method emphasizes this by showing only the first row. In subsequent rows the entries are shown as</w:t>
      </w:r>
      <w:r>
        <w:t xml:space="preserve"> </w:t>
      </w:r>
      <w:r>
        <w:t xml:space="preserve">“</w:t>
      </w:r>
      <w:r>
        <w:t xml:space="preserve">.</w:t>
      </w:r>
      <w:r>
        <w:t xml:space="preserve">”</w:t>
      </w:r>
      <w:r>
        <w:t xml:space="preserve">. The values are also printed in the summary above the table.</w:t>
      </w:r>
    </w:p>
    <w:p>
      <w:pPr>
        <w:pStyle w:val="SourceCode"/>
      </w:pPr>
      <w:r>
        <w:rPr>
          <w:rStyle w:val="NormalTok"/>
        </w:rPr>
        <w:t xml:space="preserve">ccmpp_input_example_df</w:t>
      </w:r>
      <w:r>
        <w:br/>
      </w:r>
      <w:r>
        <w:rPr>
          <w:rStyle w:val="CommentTok"/>
        </w:rPr>
        <w:t xml:space="preserve">#&gt; # A 'ccmpp_input_df' with 14,140 rows.</w:t>
      </w:r>
      <w:r>
        <w:br/>
      </w:r>
      <w:r>
        <w:rPr>
          <w:rStyle w:val="CommentTok"/>
        </w:rPr>
        <w:t xml:space="preserve">#&gt; # dimensions = 'time, sex, age'.</w:t>
      </w:r>
      <w:r>
        <w:br/>
      </w:r>
      <w:r>
        <w:rPr>
          <w:rStyle w:val="CommentTok"/>
        </w:rPr>
        <w:t xml:space="preserve">#&gt; # value_type = 'count', age_span = '1', time_span = '1'.</w:t>
      </w:r>
      <w:r>
        <w:br/>
      </w:r>
      <w:r>
        <w:rPr>
          <w:rStyle w:val="CommentTok"/>
        </w:rPr>
        <w:t xml:space="preserve">#&gt; # 'sex' has levels: female, male.</w:t>
      </w:r>
      <w:r>
        <w:br/>
      </w:r>
      <w:r>
        <w:rPr>
          <w:rStyle w:val="CommentTok"/>
        </w:rPr>
        <w:t xml:space="preserve">#&gt;  time_start  sex age_start time_span age_span      value</w:t>
      </w:r>
      <w:r>
        <w:br/>
      </w:r>
      <w:r>
        <w:rPr>
          <w:rStyle w:val="CommentTok"/>
        </w:rPr>
        <w:t xml:space="preserve">#&gt;        1950 male         0         1        1 -1906.5913</w:t>
      </w:r>
      <w:r>
        <w:br/>
      </w:r>
      <w:r>
        <w:rPr>
          <w:rStyle w:val="CommentTok"/>
        </w:rPr>
        <w:t xml:space="preserve">#&gt;        1950 male         1         .        .  -772.8935</w:t>
      </w:r>
      <w:r>
        <w:br/>
      </w:r>
      <w:r>
        <w:rPr>
          <w:rStyle w:val="CommentTok"/>
        </w:rPr>
        <w:t xml:space="preserve">#&gt;        1950 male         2         .        .    52.2876</w:t>
      </w:r>
      <w:r>
        <w:br/>
      </w:r>
      <w:r>
        <w:rPr>
          <w:rStyle w:val="CommentTok"/>
        </w:rPr>
        <w:t xml:space="preserve">#&gt;        1950 male         3         .        .   765.6268</w:t>
      </w:r>
      <w:r>
        <w:br/>
      </w:r>
      <w:r>
        <w:rPr>
          <w:rStyle w:val="CommentTok"/>
        </w:rPr>
        <w:t xml:space="preserve">#&gt;        1950 male         4         .        .  1291.9252</w:t>
      </w:r>
      <w:r>
        <w:br/>
      </w:r>
      <w:r>
        <w:rPr>
          <w:rStyle w:val="CommentTok"/>
        </w:rPr>
        <w:t xml:space="preserve">#&gt;        1950 male         5         .        .  1651.7646</w:t>
      </w:r>
      <w:r>
        <w:br/>
      </w:r>
      <w:r>
        <w:rPr>
          <w:rStyle w:val="CommentTok"/>
        </w:rPr>
        <w:t xml:space="preserve">#&gt; # ... etc.</w:t>
      </w:r>
    </w:p>
    <w:p>
      <w:pPr>
        <w:pStyle w:val="FirstParagraph"/>
      </w:pPr>
      <w:r>
        <w:t xml:space="preserve">The</w:t>
      </w:r>
      <w:r>
        <w:t xml:space="preserve"> </w:t>
      </w:r>
      <w:r>
        <w:rPr>
          <w:rStyle w:val="VerbatimChar"/>
        </w:rPr>
        <w:t xml:space="preserve">print</w:t>
      </w:r>
      <w:r>
        <w:t xml:space="preserve"> </w:t>
      </w:r>
      <w:r>
        <w:t xml:space="preserve">method for objects of class</w:t>
      </w:r>
      <w:r>
        <w:t xml:space="preserve"> </w:t>
      </w:r>
      <w:r>
        <w:rPr>
          <w:rStyle w:val="VerbatimChar"/>
        </w:rPr>
        <w:t xml:space="preserve">fert_rate_age_f</w:t>
      </w:r>
      <w:r>
        <w:t xml:space="preserve"> </w:t>
      </w:r>
      <w:r>
        <w:t xml:space="preserve">attempts to emphasize the</w:t>
      </w:r>
      <w:r>
        <w:t xml:space="preserve"> </w:t>
      </w:r>
      <w:r>
        <w:t xml:space="preserve">“</w:t>
      </w:r>
      <w:r>
        <w:t xml:space="preserve">non_zero_fert_ages</w:t>
      </w:r>
      <w:r>
        <w:t xml:space="preserve">”</w:t>
      </w:r>
      <w:r>
        <w:t xml:space="preserve"> </w:t>
      </w:r>
      <w:r>
        <w:t xml:space="preserve">attribute:</w:t>
      </w:r>
    </w:p>
    <w:p>
      <w:pPr>
        <w:pStyle w:val="SourceCode"/>
      </w:pPr>
      <w:r>
        <w:rPr>
          <w:rStyle w:val="NormalTok"/>
        </w:rPr>
        <w:t xml:space="preserve">fert_rate_input_example_df</w:t>
      </w:r>
      <w:r>
        <w:br/>
      </w:r>
      <w:r>
        <w:rPr>
          <w:rStyle w:val="CommentTok"/>
        </w:rPr>
        <w:t xml:space="preserve">#&gt; # A 'fert_rate_age_f' with 7,070 rows.</w:t>
      </w:r>
      <w:r>
        <w:br/>
      </w:r>
      <w:r>
        <w:rPr>
          <w:rStyle w:val="CommentTok"/>
        </w:rPr>
        <w:t xml:space="preserve">#&gt; # dimensions = 'time, age'.</w:t>
      </w:r>
      <w:r>
        <w:br/>
      </w:r>
      <w:r>
        <w:rPr>
          <w:rStyle w:val="CommentTok"/>
        </w:rPr>
        <w:t xml:space="preserve">#&gt; # value_type = 'rate', age_span = '1', time_span = '1'.</w:t>
      </w:r>
      <w:r>
        <w:br/>
      </w:r>
      <w:r>
        <w:rPr>
          <w:rStyle w:val="CommentTok"/>
        </w:rPr>
        <w:t xml:space="preserve">#&gt; # non_zero_fert_ages = '15, 16, ...  44, 45'.</w:t>
      </w:r>
      <w:r>
        <w:br/>
      </w:r>
      <w:r>
        <w:rPr>
          <w:rStyle w:val="CommentTok"/>
        </w:rPr>
        <w:t xml:space="preserve">#&gt;  time_start age_start time_span age_span         value</w:t>
      </w:r>
      <w:r>
        <w:br/>
      </w:r>
      <w:r>
        <w:rPr>
          <w:rStyle w:val="CommentTok"/>
        </w:rPr>
        <w:t xml:space="preserve">#&gt;        1950         0         1        1        [zero]</w:t>
      </w:r>
      <w:r>
        <w:br/>
      </w:r>
      <w:r>
        <w:rPr>
          <w:rStyle w:val="CommentTok"/>
        </w:rPr>
        <w:t xml:space="preserve">#&gt;        1950         1         .        .        [zero]</w:t>
      </w:r>
      <w:r>
        <w:br/>
      </w:r>
      <w:r>
        <w:rPr>
          <w:rStyle w:val="CommentTok"/>
        </w:rPr>
        <w:t xml:space="preserve">#&gt;        1950         2         .        .        [zero]</w:t>
      </w:r>
      <w:r>
        <w:br/>
      </w:r>
      <w:r>
        <w:rPr>
          <w:rStyle w:val="CommentTok"/>
        </w:rPr>
        <w:t xml:space="preserve">#&gt;           .         .         .        .             .</w:t>
      </w:r>
      <w:r>
        <w:br/>
      </w:r>
      <w:r>
        <w:rPr>
          <w:rStyle w:val="CommentTok"/>
        </w:rPr>
        <w:t xml:space="preserve">#&gt;        1950        15         .        . 0.00489907203</w:t>
      </w:r>
      <w:r>
        <w:br/>
      </w:r>
      <w:r>
        <w:rPr>
          <w:rStyle w:val="CommentTok"/>
        </w:rPr>
        <w:t xml:space="preserve">#&gt;        1950        16         .        . 0.01217600016</w:t>
      </w:r>
      <w:r>
        <w:br/>
      </w:r>
      <w:r>
        <w:rPr>
          <w:rStyle w:val="CommentTok"/>
        </w:rPr>
        <w:t xml:space="preserve">#&gt;        1950        17         .        . 0.03258414286</w:t>
      </w:r>
      <w:r>
        <w:br/>
      </w:r>
      <w:r>
        <w:rPr>
          <w:rStyle w:val="CommentTok"/>
        </w:rPr>
        <w:t xml:space="preserve">#&gt; # ... etc.</w:t>
      </w:r>
    </w:p>
    <w:p>
      <w:pPr>
        <w:pStyle w:val="FirstParagraph"/>
      </w:pPr>
      <w:r>
        <w:t xml:space="preserve">Note that the special formatting is only for vizualization; the actual values for</w:t>
      </w:r>
      <w:r>
        <w:t xml:space="preserve"> </w:t>
      </w:r>
      <w:r>
        <w:rPr>
          <w:rStyle w:val="VerbatimChar"/>
        </w:rPr>
        <w:t xml:space="preserve">age_span</w:t>
      </w:r>
      <w:r>
        <w:t xml:space="preserve">,</w:t>
      </w:r>
      <w:r>
        <w:t xml:space="preserve"> </w:t>
      </w:r>
      <w:r>
        <w:rPr>
          <w:rStyle w:val="VerbatimChar"/>
        </w:rPr>
        <w:t xml:space="preserve">time_span</w:t>
      </w:r>
      <w:r>
        <w:t xml:space="preserve"> </w:t>
      </w:r>
      <w:r>
        <w:t xml:space="preserve">and</w:t>
      </w:r>
      <w:r>
        <w:t xml:space="preserve"> </w:t>
      </w:r>
      <w:r>
        <w:rPr>
          <w:rStyle w:val="VerbatimChar"/>
        </w:rPr>
        <w:t xml:space="preserve">value</w:t>
      </w:r>
      <w:r>
        <w:t xml:space="preserve"> </w:t>
      </w:r>
      <w:r>
        <w:t xml:space="preserve">are not altered in the data components.</w:t>
      </w:r>
    </w:p>
    <w:p>
      <w:pPr>
        <w:pStyle w:val="SourceCode"/>
      </w:pPr>
      <w:r>
        <w:rPr>
          <w:rStyle w:val="NormalTok"/>
        </w:rPr>
        <w:t xml:space="preserve">fert_rate_input_example_df</w:t>
      </w:r>
      <w:r>
        <w:rPr>
          <w:rStyle w:val="OperatorTok"/>
        </w:rPr>
        <w:t xml:space="preserve">$</w:t>
      </w:r>
      <w:r>
        <w:rPr>
          <w:rStyle w:val="NormalTok"/>
        </w:rPr>
        <w:t xml:space="preserve">value[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CommentTok"/>
        </w:rPr>
        <w:t xml:space="preserve">#&gt;  [1] 0 0 0 0 0 0 0 0 0 0</w:t>
      </w:r>
    </w:p>
    <w:p>
      <w:pPr>
        <w:pStyle w:val="Heading3"/>
      </w:pPr>
      <w:bookmarkStart w:id="46" w:name="summary"/>
      <w:r>
        <w:rPr>
          <w:rStyle w:val="VerbatimChar"/>
        </w:rPr>
        <w:t xml:space="preserve">summary</w:t>
      </w:r>
      <w:bookmarkEnd w:id="46"/>
    </w:p>
    <w:p>
      <w:pPr>
        <w:pStyle w:val="FirstParagraph"/>
      </w:pPr>
      <w:r>
        <w:t xml:space="preserve">The method for</w:t>
      </w:r>
      <w:r>
        <w:t xml:space="preserve"> </w:t>
      </w:r>
      <w:r>
        <w:rPr>
          <w:rStyle w:val="VerbatimChar"/>
        </w:rPr>
        <w:t xml:space="preserve">summary</w:t>
      </w:r>
      <w:r>
        <w:t xml:space="preserve"> </w:t>
      </w:r>
      <w:r>
        <w:t xml:space="preserve">is based on the</w:t>
      </w:r>
      <w:r>
        <w:t xml:space="preserve"> </w:t>
      </w:r>
      <w:r>
        <w:rPr>
          <w:rStyle w:val="VerbatimChar"/>
        </w:rPr>
        <w:t xml:space="preserve">data.frame</w:t>
      </w:r>
      <w:r>
        <w:t xml:space="preserve"> </w:t>
      </w:r>
      <w:r>
        <w:t xml:space="preserve">method, but gives some additional summary information:</w:t>
      </w:r>
    </w:p>
    <w:p>
      <w:pPr>
        <w:pStyle w:val="SourceCode"/>
      </w:pPr>
      <w:r>
        <w:rPr>
          <w:rStyle w:val="KeywordTok"/>
        </w:rPr>
        <w:t xml:space="preserve">summary</w:t>
      </w:r>
      <w:r>
        <w:rPr>
          <w:rStyle w:val="NormalTok"/>
        </w:rPr>
        <w:t xml:space="preserve">(demog_change_example_df)</w:t>
      </w:r>
      <w:r>
        <w:br/>
      </w:r>
      <w:r>
        <w:rPr>
          <w:rStyle w:val="CommentTok"/>
        </w:rPr>
        <w:t xml:space="preserve">#&gt; dimensions:  time, sex, age</w:t>
      </w:r>
      <w:r>
        <w:br/>
      </w:r>
      <w:r>
        <w:rPr>
          <w:rStyle w:val="CommentTok"/>
        </w:rPr>
        <w:t xml:space="preserve">#&gt;       time:  range = [1950, 2019]</w:t>
      </w:r>
      <w:r>
        <w:br/>
      </w:r>
      <w:r>
        <w:rPr>
          <w:rStyle w:val="CommentTok"/>
        </w:rPr>
        <w:t xml:space="preserve">#&gt;        age:  range = [0, 100]</w:t>
      </w:r>
      <w:r>
        <w:br/>
      </w:r>
      <w:r>
        <w:rPr>
          <w:rStyle w:val="CommentTok"/>
        </w:rPr>
        <w:t xml:space="preserve">#&gt;        sex:  levels = female, male</w:t>
      </w:r>
      <w:r>
        <w:br/>
      </w:r>
      <w:r>
        <w:rPr>
          <w:rStyle w:val="CommentTok"/>
        </w:rPr>
        <w:t xml:space="preserve">#&gt; value_type:  real</w:t>
      </w:r>
      <w:r>
        <w:br/>
      </w:r>
      <w:r>
        <w:rPr>
          <w:rStyle w:val="CommentTok"/>
        </w:rPr>
        <w:t xml:space="preserve">#&gt; ------------------------------------------------------------</w:t>
      </w:r>
      <w:r>
        <w:br/>
      </w:r>
      <w:r>
        <w:rPr>
          <w:rStyle w:val="CommentTok"/>
        </w:rPr>
        <w:t xml:space="preserve">#&gt; table:</w:t>
      </w:r>
      <w:r>
        <w:br/>
      </w:r>
      <w:r>
        <w:rPr>
          <w:rStyle w:val="CommentTok"/>
        </w:rPr>
        <w:t xml:space="preserve">#&gt;    time_start       sex              age_start     time_span    age_span</w:t>
      </w:r>
      <w:r>
        <w:br/>
      </w:r>
      <w:r>
        <w:rPr>
          <w:rStyle w:val="CommentTok"/>
        </w:rPr>
        <w:t xml:space="preserve">#&gt;  Min.   :1950   Length:14140       Min.   :  0   Min.   :1   Min.   :1  </w:t>
      </w:r>
      <w:r>
        <w:br/>
      </w:r>
      <w:r>
        <w:rPr>
          <w:rStyle w:val="CommentTok"/>
        </w:rPr>
        <w:t xml:space="preserve">#&gt;  1st Qu.:1967   Class :character   1st Qu.: 25   1st Qu.:1   1st Qu.:1  </w:t>
      </w:r>
      <w:r>
        <w:br/>
      </w:r>
      <w:r>
        <w:rPr>
          <w:rStyle w:val="CommentTok"/>
        </w:rPr>
        <w:t xml:space="preserve">#&gt;  Median :1984   Mode  :character   Median : 50   Median :1   Median :1  </w:t>
      </w:r>
      <w:r>
        <w:br/>
      </w:r>
      <w:r>
        <w:rPr>
          <w:rStyle w:val="CommentTok"/>
        </w:rPr>
        <w:t xml:space="preserve">#&gt;  Mean   :1984                      Mean   : 50   Mean   :1   Mean   :1  </w:t>
      </w:r>
      <w:r>
        <w:br/>
      </w:r>
      <w:r>
        <w:rPr>
          <w:rStyle w:val="CommentTok"/>
        </w:rPr>
        <w:t xml:space="preserve">#&gt;  3rd Qu.:2002                      3rd Qu.: 75   3rd Qu.:1   3rd Qu.:1  </w:t>
      </w:r>
      <w:r>
        <w:br/>
      </w:r>
      <w:r>
        <w:rPr>
          <w:rStyle w:val="CommentTok"/>
        </w:rPr>
        <w:t xml:space="preserve">#&gt;  Max.   :2019                      Max.   :100   Max.   :1   Max.   :1  </w:t>
      </w:r>
      <w:r>
        <w:br/>
      </w:r>
      <w:r>
        <w:rPr>
          <w:rStyle w:val="CommentTok"/>
        </w:rPr>
        <w:t xml:space="preserve">#&gt;      value         </w:t>
      </w:r>
      <w:r>
        <w:br/>
      </w:r>
      <w:r>
        <w:rPr>
          <w:rStyle w:val="CommentTok"/>
        </w:rPr>
        <w:t xml:space="preserve">#&gt;  Min.   :-1918.91  </w:t>
      </w:r>
      <w:r>
        <w:br/>
      </w:r>
      <w:r>
        <w:rPr>
          <w:rStyle w:val="CommentTok"/>
        </w:rPr>
        <w:t xml:space="preserve">#&gt;  1st Qu.:   40.51  </w:t>
      </w:r>
      <w:r>
        <w:br/>
      </w:r>
      <w:r>
        <w:rPr>
          <w:rStyle w:val="CommentTok"/>
        </w:rPr>
        <w:t xml:space="preserve">#&gt;  Median :  410.62  </w:t>
      </w:r>
      <w:r>
        <w:br/>
      </w:r>
      <w:r>
        <w:rPr>
          <w:rStyle w:val="CommentTok"/>
        </w:rPr>
        <w:t xml:space="preserve">#&gt;  Mean   :  744.91  </w:t>
      </w:r>
      <w:r>
        <w:br/>
      </w:r>
      <w:r>
        <w:rPr>
          <w:rStyle w:val="CommentTok"/>
        </w:rPr>
        <w:t xml:space="preserve">#&gt;  3rd Qu.: 1201.08  </w:t>
      </w:r>
      <w:r>
        <w:br/>
      </w:r>
      <w:r>
        <w:rPr>
          <w:rStyle w:val="CommentTok"/>
        </w:rPr>
        <w:t xml:space="preserve">#&gt;  Max.   : 6661.00</w:t>
      </w:r>
    </w:p>
    <w:p>
      <w:pPr>
        <w:pStyle w:val="Heading1"/>
      </w:pPr>
      <w:bookmarkStart w:id="47" w:name="using-and-manipulating-objects"/>
      <w:r>
        <w:t xml:space="preserve">Using and Manipulating Objects</w:t>
      </w:r>
      <w:bookmarkEnd w:id="47"/>
    </w:p>
    <w:p>
      <w:pPr>
        <w:pStyle w:val="Heading2"/>
      </w:pPr>
      <w:bookmarkStart w:id="48" w:name="object-queries"/>
      <w:r>
        <w:t xml:space="preserve">Object Queries</w:t>
      </w:r>
      <w:bookmarkEnd w:id="48"/>
    </w:p>
    <w:p>
      <w:pPr>
        <w:pStyle w:val="FirstParagraph"/>
      </w:pPr>
      <w:r>
        <w:t xml:space="preserve">Utility functions are provided for querying various attributes and characteristics of objects inheriting from</w:t>
      </w:r>
      <w:r>
        <w:t xml:space="preserve"> </w:t>
      </w:r>
      <w:r>
        <w:rPr>
          <w:rStyle w:val="VerbatimChar"/>
        </w:rPr>
        <w:t xml:space="preserve">demog_change_component_df</w:t>
      </w:r>
      <w:r>
        <w:t xml:space="preserve">.</w:t>
      </w:r>
    </w:p>
    <w:p>
      <w:pPr>
        <w:pStyle w:val="Heading3"/>
      </w:pPr>
      <w:bookmarkStart w:id="49" w:name="dimensions-present"/>
      <w:r>
        <w:t xml:space="preserve">Dimensions Present</w:t>
      </w:r>
      <w:bookmarkEnd w:id="49"/>
    </w:p>
    <w:p>
      <w:pPr>
        <w:pStyle w:val="FirstParagraph"/>
      </w:pPr>
      <w:r>
        <w:t xml:space="preserve">To get the names of the dimensions of an object use</w:t>
      </w:r>
      <w:r>
        <w:t xml:space="preserve"> </w:t>
      </w:r>
      <w:r>
        <w:rPr>
          <w:rStyle w:val="VerbatimChar"/>
        </w:rPr>
        <w:t xml:space="preserve">demog_change_component_dimensions</w:t>
      </w:r>
      <w:r>
        <w:rPr>
          <w:rStyle w:val="FootnoteReference"/>
        </w:rPr>
        <w:footnoteReference w:id="50"/>
      </w:r>
    </w:p>
    <w:p>
      <w:pPr>
        <w:pStyle w:val="SourceCode"/>
      </w:pPr>
      <w:r>
        <w:rPr>
          <w:rStyle w:val="KeywordTok"/>
        </w:rPr>
        <w:t xml:space="preserve">demog_change_component_dimensions</w:t>
      </w:r>
      <w:r>
        <w:rPr>
          <w:rStyle w:val="NormalTok"/>
        </w:rPr>
        <w:t xml:space="preserve">(demog_change_example_df)</w:t>
      </w:r>
      <w:r>
        <w:br/>
      </w:r>
      <w:r>
        <w:rPr>
          <w:rStyle w:val="CommentTok"/>
        </w:rPr>
        <w:t xml:space="preserve">#&gt; [1] "time" "sex"  "age"</w:t>
      </w:r>
    </w:p>
    <w:p>
      <w:pPr>
        <w:pStyle w:val="FirstParagraph"/>
      </w:pPr>
      <w:r>
        <w:t xml:space="preserve">Each dimension also has an associated</w:t>
      </w:r>
      <w:r>
        <w:t xml:space="preserve"> </w:t>
      </w:r>
      <w:r>
        <w:t xml:space="preserve">“</w:t>
      </w:r>
      <w:r>
        <w:rPr>
          <w:rStyle w:val="VerbatimChar"/>
        </w:rPr>
        <w:t xml:space="preserve">is_by_[dim]</w:t>
      </w:r>
      <w:r>
        <w:t xml:space="preserve">”</w:t>
      </w:r>
      <w:r>
        <w:t xml:space="preserve"> </w:t>
      </w:r>
      <w:r>
        <w:t xml:space="preserve">function to test whether</w:t>
      </w:r>
      <w:r>
        <w:t xml:space="preserve"> </w:t>
      </w:r>
      <w:r>
        <w:t xml:space="preserve">“</w:t>
      </w:r>
      <w:r>
        <w:rPr>
          <w:rStyle w:val="VerbatimChar"/>
        </w:rPr>
        <w:t xml:space="preserve">[dim]</w:t>
      </w:r>
      <w:r>
        <w:t xml:space="preserve">”</w:t>
      </w:r>
      <w:r>
        <w:t xml:space="preserve"> </w:t>
      </w:r>
      <w:r>
        <w:t xml:space="preserve">is present:</w:t>
      </w:r>
    </w:p>
    <w:p>
      <w:pPr>
        <w:pStyle w:val="SourceCode"/>
      </w:pPr>
      <w:r>
        <w:rPr>
          <w:rStyle w:val="KeywordTok"/>
        </w:rPr>
        <w:t xml:space="preserve">is_by_age</w:t>
      </w:r>
      <w:r>
        <w:rPr>
          <w:rStyle w:val="NormalTok"/>
        </w:rPr>
        <w:t xml:space="preserve">(demog_change_example_df)</w:t>
      </w:r>
      <w:r>
        <w:br/>
      </w:r>
      <w:r>
        <w:rPr>
          <w:rStyle w:val="CommentTok"/>
        </w:rPr>
        <w:t xml:space="preserve">#&gt; [1] TRUE</w:t>
      </w:r>
      <w:r>
        <w:br/>
      </w:r>
      <w:r>
        <w:rPr>
          <w:rStyle w:val="KeywordTok"/>
        </w:rPr>
        <w:t xml:space="preserve">is_by_indicator</w:t>
      </w:r>
      <w:r>
        <w:rPr>
          <w:rStyle w:val="NormalTok"/>
        </w:rPr>
        <w:t xml:space="preserve">(demog_change_example_df)</w:t>
      </w:r>
      <w:r>
        <w:br/>
      </w:r>
      <w:r>
        <w:rPr>
          <w:rStyle w:val="CommentTok"/>
        </w:rPr>
        <w:t xml:space="preserve">#&gt; [1] FALSE</w:t>
      </w:r>
    </w:p>
    <w:p>
      <w:pPr>
        <w:pStyle w:val="Heading3"/>
      </w:pPr>
      <w:bookmarkStart w:id="51" w:name="dimension-values"/>
      <w:r>
        <w:t xml:space="preserve">Dimension Values</w:t>
      </w:r>
      <w:bookmarkEnd w:id="51"/>
    </w:p>
    <w:p>
      <w:pPr>
        <w:pStyle w:val="FirstParagraph"/>
      </w:pPr>
      <w:r>
        <w:t xml:space="preserve">To get the values of specific dimensions functions named for the dimensions are provided, e.g.,</w:t>
      </w:r>
      <w:r>
        <w:t xml:space="preserve"> </w:t>
      </w:r>
      <w:r>
        <w:rPr>
          <w:rStyle w:val="VerbatimChar"/>
        </w:rPr>
        <w:t xml:space="preserve">ages</w:t>
      </w:r>
      <w:r>
        <w:t xml:space="preserve">,</w:t>
      </w:r>
      <w:r>
        <w:t xml:space="preserve"> </w:t>
      </w:r>
      <w:r>
        <w:rPr>
          <w:rStyle w:val="VerbatimChar"/>
        </w:rPr>
        <w:t xml:space="preserve">times</w:t>
      </w:r>
      <w:r>
        <w:t xml:space="preserve">. These return the unique values of the requested dimension.</w:t>
      </w:r>
    </w:p>
    <w:p>
      <w:pPr>
        <w:pStyle w:val="SourceCode"/>
      </w:pPr>
      <w:r>
        <w:rPr>
          <w:rStyle w:val="KeywordTok"/>
        </w:rPr>
        <w:t xml:space="preserve">ages</w:t>
      </w:r>
      <w:r>
        <w:rPr>
          <w:rStyle w:val="NormalTok"/>
        </w:rPr>
        <w:t xml:space="preserve">(demog_change_example_df)</w:t>
      </w:r>
      <w:r>
        <w:br/>
      </w:r>
      <w:r>
        <w:rPr>
          <w:rStyle w:val="CommentTok"/>
        </w:rPr>
        <w:t xml:space="preserve">#&gt;   [1]   0   1   2   3   4   5   6   7   8   9  10  11  12  13  14  15  16  17</w:t>
      </w:r>
      <w:r>
        <w:br/>
      </w:r>
      <w:r>
        <w:rPr>
          <w:rStyle w:val="CommentTok"/>
        </w:rPr>
        <w:t xml:space="preserve">#&gt;  [19]  18  19  20  21  22  23  24  25  26  27  28  29  30  31  32  33  34  35</w:t>
      </w:r>
      <w:r>
        <w:br/>
      </w:r>
      <w:r>
        <w:rPr>
          <w:rStyle w:val="CommentTok"/>
        </w:rPr>
        <w:t xml:space="preserve">#&gt;  [37]  36  37  38  39  40  41  42  43  44  45  46  47  48  49  50  51  52  53</w:t>
      </w:r>
      <w:r>
        <w:br/>
      </w:r>
      <w:r>
        <w:rPr>
          <w:rStyle w:val="CommentTok"/>
        </w:rPr>
        <w:t xml:space="preserve">#&gt;  [55]  54  55  56  57  58  59  60  61  62  63  64  65  66  67  68  69  70  71</w:t>
      </w:r>
      <w:r>
        <w:br/>
      </w:r>
      <w:r>
        <w:rPr>
          <w:rStyle w:val="CommentTok"/>
        </w:rPr>
        <w:t xml:space="preserve">#&gt;  [73]  72  73  74  75  76  77  78  79  80  81  82  83  84  85  86  87  88  89</w:t>
      </w:r>
      <w:r>
        <w:br/>
      </w:r>
      <w:r>
        <w:rPr>
          <w:rStyle w:val="CommentTok"/>
        </w:rPr>
        <w:t xml:space="preserve">#&gt;  [91]  90  91  92  93  94  95  96  97  98  99 100</w:t>
      </w:r>
      <w:r>
        <w:br/>
      </w:r>
      <w:r>
        <w:br/>
      </w:r>
      <w:r>
        <w:rPr>
          <w:rStyle w:val="CommentTok"/>
        </w:rPr>
        <w:t xml:space="preserve">## NOT RUN:</w:t>
      </w:r>
      <w:r>
        <w:br/>
      </w:r>
      <w:r>
        <w:rPr>
          <w:rStyle w:val="CommentTok"/>
        </w:rPr>
        <w:t xml:space="preserve">## indicators(demog_change_example_df)</w:t>
      </w:r>
      <w:r>
        <w:br/>
      </w:r>
      <w:r>
        <w:rPr>
          <w:rStyle w:val="CommentTok"/>
        </w:rPr>
        <w:t xml:space="preserve">## Error in indicators.demog_change_component_df(demog_change_example_df) : </w:t>
      </w:r>
      <w:r>
        <w:br/>
      </w:r>
      <w:r>
        <w:rPr>
          <w:rStyle w:val="CommentTok"/>
        </w:rPr>
        <w:t xml:space="preserve">##   'indicator' is not a dimension of 'x'.</w:t>
      </w:r>
    </w:p>
    <w:p>
      <w:pPr>
        <w:pStyle w:val="Heading3"/>
      </w:pPr>
      <w:bookmarkStart w:id="52" w:name="other-attributes"/>
      <w:r>
        <w:t xml:space="preserve">Other Attributes</w:t>
      </w:r>
      <w:bookmarkEnd w:id="52"/>
    </w:p>
    <w:p>
      <w:pPr>
        <w:pStyle w:val="FirstParagraph"/>
      </w:pPr>
      <w:r>
        <w:t xml:space="preserve">Functions</w:t>
      </w:r>
      <w:r>
        <w:t xml:space="preserve"> </w:t>
      </w:r>
      <w:r>
        <w:rPr>
          <w:rStyle w:val="VerbatimChar"/>
        </w:rPr>
        <w:t xml:space="preserve">value_type</w:t>
      </w:r>
      <w:r>
        <w:t xml:space="preserve">,</w:t>
      </w:r>
      <w:r>
        <w:t xml:space="preserve"> </w:t>
      </w:r>
      <w:r>
        <w:rPr>
          <w:rStyle w:val="VerbatimChar"/>
        </w:rPr>
        <w:t xml:space="preserve">age_span</w:t>
      </w:r>
      <w:r>
        <w:t xml:space="preserve">,</w:t>
      </w:r>
      <w:r>
        <w:t xml:space="preserve"> </w:t>
      </w:r>
      <w:r>
        <w:rPr>
          <w:rStyle w:val="VerbatimChar"/>
        </w:rPr>
        <w:t xml:space="preserve">time_span</w:t>
      </w:r>
      <w:r>
        <w:t xml:space="preserve">,</w:t>
      </w:r>
      <w:r>
        <w:t xml:space="preserve"> </w:t>
      </w:r>
      <w:r>
        <w:rPr>
          <w:rStyle w:val="VerbatimChar"/>
        </w:rPr>
        <w:t xml:space="preserve">non_zero_fert_ages</w:t>
      </w:r>
      <w:r>
        <w:t xml:space="preserve"> </w:t>
      </w:r>
      <w:r>
        <w:t xml:space="preserve">are also available to access those attributes for classes that have them.</w:t>
      </w:r>
    </w:p>
    <w:p>
      <w:pPr>
        <w:pStyle w:val="Heading2"/>
      </w:pPr>
      <w:bookmarkStart w:id="53" w:name="methods-for-standard-generic-functions"/>
      <w:r>
        <w:t xml:space="preserve">Methods for Standard Generic Functions</w:t>
      </w:r>
      <w:bookmarkEnd w:id="53"/>
    </w:p>
    <w:p>
      <w:pPr>
        <w:pStyle w:val="FirstParagraph"/>
      </w:pPr>
      <w:r>
        <w:t xml:space="preserve">The following</w:t>
      </w:r>
      <w:r>
        <w:t xml:space="preserve"> </w:t>
      </w:r>
      <w:r>
        <w:rPr>
          <w:i/>
        </w:rPr>
        <w:t xml:space="preserve">methods</w:t>
      </w:r>
      <w:r>
        <w:t xml:space="preserve"> </w:t>
      </w:r>
      <w:r>
        <w:t xml:space="preserve">are provided for</w:t>
      </w:r>
      <w:r>
        <w:t xml:space="preserve"> </w:t>
      </w:r>
      <w:r>
        <w:rPr>
          <w:i/>
        </w:rPr>
        <w:t xml:space="preserve">R</w:t>
      </w:r>
      <w:r>
        <w:t xml:space="preserve">’s existing generic functions.</w:t>
      </w:r>
    </w:p>
    <w:p>
      <w:pPr>
        <w:pStyle w:val="Heading3"/>
      </w:pPr>
      <w:bookmarkStart w:id="54" w:name="subsetting"/>
      <w:r>
        <w:t xml:space="preserve">Subsetting</w:t>
      </w:r>
      <w:bookmarkEnd w:id="54"/>
    </w:p>
    <w:p>
      <w:pPr>
        <w:pStyle w:val="FirstParagraph"/>
      </w:pPr>
      <w:r>
        <w:t xml:space="preserve">If an object inheriting from the</w:t>
      </w:r>
      <w:r>
        <w:t xml:space="preserve"> </w:t>
      </w:r>
      <w:r>
        <w:rPr>
          <w:rStyle w:val="VerbatimChar"/>
        </w:rPr>
        <w:t xml:space="preserve">demog_change_component_df</w:t>
      </w:r>
      <w:r>
        <w:t xml:space="preserve"> </w:t>
      </w:r>
      <w:r>
        <w:t xml:space="preserve">class is subsetted using any of</w:t>
      </w:r>
      <w:r>
        <w:t xml:space="preserve"> </w:t>
      </w:r>
      <w:r>
        <w:t xml:space="preserve">“</w:t>
      </w:r>
      <w:r>
        <w:rPr>
          <w:rStyle w:val="VerbatimChar"/>
        </w:rPr>
        <w:t xml:space="preserve">[</w:t>
      </w:r>
      <w:r>
        <w:t xml:space="preserve">”</w:t>
      </w:r>
      <w:r>
        <w:t xml:space="preserve"> </w:t>
      </w:r>
      <w:r>
        <w:t xml:space="preserve">,</w:t>
      </w:r>
      <w:r>
        <w:t xml:space="preserve"> </w:t>
      </w:r>
      <w:r>
        <w:t xml:space="preserve">“</w:t>
      </w:r>
      <w:r>
        <w:rPr>
          <w:rStyle w:val="VerbatimChar"/>
        </w:rPr>
        <w:t xml:space="preserve">$</w:t>
      </w:r>
      <w:r>
        <w:t xml:space="preserve">”</w:t>
      </w:r>
      <w:r>
        <w:t xml:space="preserve">,</w:t>
      </w:r>
      <w:r>
        <w:t xml:space="preserve"> </w:t>
      </w:r>
      <w:r>
        <w:t xml:space="preserve">“</w:t>
      </w:r>
      <w:r>
        <w:rPr>
          <w:rStyle w:val="VerbatimChar"/>
        </w:rPr>
        <w:t xml:space="preserve">[[</w:t>
      </w:r>
      <w:r>
        <w:t xml:space="preserve">”</w:t>
      </w:r>
      <w:r>
        <w:t xml:space="preserve"> </w:t>
      </w:r>
      <w:r>
        <w:t xml:space="preserve">the result looses the class. A warning will be issued if used interactively:</w:t>
      </w:r>
    </w:p>
    <w:p>
      <w:pPr>
        <w:pStyle w:val="SourceCode"/>
      </w:pPr>
      <w:r>
        <w:rPr>
          <w:rStyle w:val="CommentTok"/>
        </w:rPr>
        <w:t xml:space="preserve">## Extract one column:</w:t>
      </w:r>
      <w:r>
        <w:br/>
      </w:r>
      <w:r>
        <w:rPr>
          <w:rStyle w:val="NormalTok"/>
        </w:rPr>
        <w:t xml:space="preserve">z &lt;-</w:t>
      </w:r>
      <w:r>
        <w:rPr>
          <w:rStyle w:val="StringTok"/>
        </w:rPr>
        <w:t xml:space="preserve"> </w:t>
      </w:r>
      <w:r>
        <w:rPr>
          <w:rStyle w:val="NormalTok"/>
        </w:rPr>
        <w:t xml:space="preserve">demog_change_example_df[, </w:t>
      </w:r>
      <w:r>
        <w:rPr>
          <w:rStyle w:val="StringTok"/>
        </w:rPr>
        <w:t xml:space="preserve">"age_start"</w:t>
      </w:r>
      <w:r>
        <w:rPr>
          <w:rStyle w:val="NormalTok"/>
        </w:rPr>
        <w:t xml:space="preserve">]</w:t>
      </w:r>
      <w:r>
        <w:br/>
      </w:r>
      <w:r>
        <w:rPr>
          <w:rStyle w:val="CommentTok"/>
        </w:rPr>
        <w:t xml:space="preserve">#&gt; Warning in `[.demog_change_component_df`(demog_change_example_df, ,</w:t>
      </w:r>
      <w:r>
        <w:br/>
      </w:r>
      <w:r>
        <w:rPr>
          <w:rStyle w:val="CommentTok"/>
        </w:rPr>
        <w:t xml:space="preserve">#&gt; "age_start"): Subsetting a 'demog_change_component_df' will not preserve the</w:t>
      </w:r>
      <w:r>
        <w:br/>
      </w:r>
      <w:r>
        <w:rPr>
          <w:rStyle w:val="CommentTok"/>
        </w:rPr>
        <w:t xml:space="preserve">#&gt; class or attributes. See '?subset_time' and friends for an alternative approach.</w:t>
      </w:r>
      <w:r>
        <w:br/>
      </w:r>
      <w:r>
        <w:rPr>
          <w:rStyle w:val="KeywordTok"/>
        </w:rPr>
        <w:t xml:space="preserve">class</w:t>
      </w:r>
      <w:r>
        <w:rPr>
          <w:rStyle w:val="NormalTok"/>
        </w:rPr>
        <w:t xml:space="preserve">(z)</w:t>
      </w:r>
      <w:r>
        <w:br/>
      </w:r>
      <w:r>
        <w:rPr>
          <w:rStyle w:val="CommentTok"/>
        </w:rPr>
        <w:t xml:space="preserve">#&gt; [1] "numeric"</w:t>
      </w:r>
    </w:p>
    <w:p>
      <w:pPr>
        <w:pStyle w:val="SourceCode"/>
      </w:pPr>
      <w:r>
        <w:rPr>
          <w:rStyle w:val="CommentTok"/>
        </w:rPr>
        <w:t xml:space="preserve">## Extract a sub-data frame</w:t>
      </w:r>
      <w:r>
        <w:br/>
      </w:r>
      <w:r>
        <w:rPr>
          <w:rStyle w:val="NormalTok"/>
        </w:rPr>
        <w:t xml:space="preserve">z &lt;-</w:t>
      </w:r>
      <w:r>
        <w:rPr>
          <w:rStyle w:val="StringTok"/>
        </w:rPr>
        <w:t xml:space="preserve"> </w:t>
      </w:r>
      <w:r>
        <w:rPr>
          <w:rStyle w:val="NormalTok"/>
        </w:rPr>
        <w:t xml:space="preserve">demog_change_example_df[demog_change_example_df</w:t>
      </w:r>
      <w:r>
        <w:rPr>
          <w:rStyle w:val="OperatorTok"/>
        </w:rPr>
        <w:t xml:space="preserve">$</w:t>
      </w:r>
      <w:r>
        <w:rPr>
          <w:rStyle w:val="NormalTok"/>
        </w:rPr>
        <w:t xml:space="preserve">time_start </w:t>
      </w:r>
      <w:r>
        <w:rPr>
          <w:rStyle w:val="OperatorTok"/>
        </w:rPr>
        <w:t xml:space="preserve">==</w:t>
      </w:r>
      <w:r>
        <w:rPr>
          <w:rStyle w:val="StringTok"/>
        </w:rPr>
        <w:t xml:space="preserve"> </w:t>
      </w:r>
      <w:r>
        <w:rPr>
          <w:rStyle w:val="DecValTok"/>
        </w:rPr>
        <w:t xml:space="preserve">1950</w:t>
      </w:r>
      <w:r>
        <w:rPr>
          <w:rStyle w:val="NormalTok"/>
        </w:rPr>
        <w:t xml:space="preserve">, ]</w:t>
      </w:r>
      <w:r>
        <w:br/>
      </w:r>
      <w:r>
        <w:rPr>
          <w:rStyle w:val="CommentTok"/>
        </w:rPr>
        <w:t xml:space="preserve">#&gt; Warning in `[.demog_change_component_df`(demog_change_example_df,</w:t>
      </w:r>
      <w:r>
        <w:br/>
      </w:r>
      <w:r>
        <w:rPr>
          <w:rStyle w:val="CommentTok"/>
        </w:rPr>
        <w:t xml:space="preserve">#&gt; demog_change_example_df$time_start == : Subsetting a 'demog_change_component_df'</w:t>
      </w:r>
      <w:r>
        <w:br/>
      </w:r>
      <w:r>
        <w:rPr>
          <w:rStyle w:val="CommentTok"/>
        </w:rPr>
        <w:t xml:space="preserve">#&gt; will not preserve the class or attributes. See '?subset_time' and friends for an</w:t>
      </w:r>
      <w:r>
        <w:br/>
      </w:r>
      <w:r>
        <w:rPr>
          <w:rStyle w:val="CommentTok"/>
        </w:rPr>
        <w:t xml:space="preserve">#&gt; alternative approach.</w:t>
      </w:r>
      <w:r>
        <w:br/>
      </w:r>
      <w:r>
        <w:rPr>
          <w:rStyle w:val="KeywordTok"/>
        </w:rPr>
        <w:t xml:space="preserve">class</w:t>
      </w:r>
      <w:r>
        <w:rPr>
          <w:rStyle w:val="NormalTok"/>
        </w:rPr>
        <w:t xml:space="preserve">(z)</w:t>
      </w:r>
      <w:r>
        <w:br/>
      </w:r>
      <w:r>
        <w:rPr>
          <w:rStyle w:val="CommentTok"/>
        </w:rPr>
        <w:t xml:space="preserve">#&gt; [1] "data.frame"</w:t>
      </w:r>
    </w:p>
    <w:p>
      <w:pPr>
        <w:pStyle w:val="FirstParagraph"/>
      </w:pPr>
      <w:r>
        <w:t xml:space="preserve">The warning is only issued if</w:t>
      </w:r>
      <w:r>
        <w:t xml:space="preserve"> </w:t>
      </w:r>
      <w:r>
        <w:t xml:space="preserve">“</w:t>
      </w:r>
      <w:r>
        <w:rPr>
          <w:rStyle w:val="VerbatimChar"/>
        </w:rPr>
        <w:t xml:space="preserve">[</w:t>
      </w:r>
      <w:r>
        <w:t xml:space="preserve">”</w:t>
      </w:r>
      <w:r>
        <w:t xml:space="preserve"> </w:t>
      </w:r>
      <w:r>
        <w:t xml:space="preserve">(or</w:t>
      </w:r>
      <w:r>
        <w:t xml:space="preserve"> </w:t>
      </w:r>
      <w:r>
        <w:t xml:space="preserve">“</w:t>
      </w:r>
      <w:r>
        <w:rPr>
          <w:rStyle w:val="VerbatimChar"/>
        </w:rPr>
        <w:t xml:space="preserve">$</w:t>
      </w:r>
      <w:r>
        <w:t xml:space="preserve">”</w:t>
      </w:r>
      <w:r>
        <w:t xml:space="preserve">, or</w:t>
      </w:r>
      <w:r>
        <w:t xml:space="preserve"> </w:t>
      </w:r>
      <w:r>
        <w:t xml:space="preserve">“</w:t>
      </w:r>
      <w:r>
        <w:rPr>
          <w:rStyle w:val="VerbatimChar"/>
        </w:rPr>
        <w:t xml:space="preserve">[[</w:t>
      </w:r>
      <w:r>
        <w:t xml:space="preserve">”</w:t>
      </w:r>
      <w:r>
        <w:t xml:space="preserve">) are called at the top level. E.g.,</w:t>
      </w:r>
    </w:p>
    <w:p>
      <w:pPr>
        <w:pStyle w:val="SourceCode"/>
      </w:pPr>
      <w:r>
        <w:rPr>
          <w:rStyle w:val="CommentTok"/>
        </w:rPr>
        <w:t xml:space="preserve">## Same effect as `[` above but no warning</w:t>
      </w:r>
      <w:r>
        <w:br/>
      </w:r>
      <w:r>
        <w:rPr>
          <w:rStyle w:val="NormalTok"/>
        </w:rPr>
        <w:t xml:space="preserve">z &lt;-</w:t>
      </w:r>
      <w:r>
        <w:rPr>
          <w:rStyle w:val="StringTok"/>
        </w:rPr>
        <w:t xml:space="preserve"> </w:t>
      </w:r>
      <w:r>
        <w:rPr>
          <w:rStyle w:val="KeywordTok"/>
        </w:rPr>
        <w:t xml:space="preserve">subset</w:t>
      </w:r>
      <w:r>
        <w:rPr>
          <w:rStyle w:val="NormalTok"/>
        </w:rPr>
        <w:t xml:space="preserve">(demog_change_example_df, time_start </w:t>
      </w:r>
      <w:r>
        <w:rPr>
          <w:rStyle w:val="OperatorTok"/>
        </w:rPr>
        <w:t xml:space="preserve">==</w:t>
      </w:r>
      <w:r>
        <w:rPr>
          <w:rStyle w:val="StringTok"/>
        </w:rPr>
        <w:t xml:space="preserve"> </w:t>
      </w:r>
      <w:r>
        <w:rPr>
          <w:rStyle w:val="DecValTok"/>
        </w:rPr>
        <w:t xml:space="preserve">1950</w:t>
      </w:r>
      <w:r>
        <w:rPr>
          <w:rStyle w:val="NormalTok"/>
        </w:rPr>
        <w:t xml:space="preserve">)</w:t>
      </w:r>
      <w:r>
        <w:br/>
      </w:r>
      <w:r>
        <w:rPr>
          <w:rStyle w:val="KeywordTok"/>
        </w:rPr>
        <w:t xml:space="preserve">class</w:t>
      </w:r>
      <w:r>
        <w:rPr>
          <w:rStyle w:val="NormalTok"/>
        </w:rPr>
        <w:t xml:space="preserve">(z)</w:t>
      </w:r>
      <w:r>
        <w:br/>
      </w:r>
      <w:r>
        <w:rPr>
          <w:rStyle w:val="CommentTok"/>
        </w:rPr>
        <w:t xml:space="preserve">#&gt; [1] "data.frame"</w:t>
      </w:r>
    </w:p>
    <w:p>
      <w:pPr>
        <w:pStyle w:val="FirstParagraph"/>
      </w:pPr>
      <w:r>
        <w:t xml:space="preserve">To create a valid subset, re-make the object as a member of the class (</w:t>
      </w:r>
      <w:r>
        <w:rPr>
          <w:rStyle w:val="VerbatimChar"/>
        </w:rPr>
        <w:t xml:space="preserve">suppressWarnings()</w:t>
      </w:r>
      <w:r>
        <w:t xml:space="preserve"> </w:t>
      </w:r>
      <w:r>
        <w:t xml:space="preserve">is optional):</w:t>
      </w:r>
    </w:p>
    <w:p>
      <w:pPr>
        <w:pStyle w:val="SourceCode"/>
      </w:pPr>
      <w:r>
        <w:rPr>
          <w:rStyle w:val="NormalTok"/>
        </w:rPr>
        <w:t xml:space="preserve">z &lt;-</w:t>
      </w:r>
      <w:r>
        <w:br/>
      </w:r>
      <w:r>
        <w:rPr>
          <w:rStyle w:val="StringTok"/>
        </w:rPr>
        <w:t xml:space="preserve">    </w:t>
      </w:r>
      <w:r>
        <w:rPr>
          <w:rStyle w:val="KeywordTok"/>
        </w:rPr>
        <w:t xml:space="preserve">demog_change_component_df</w:t>
      </w:r>
      <w:r>
        <w:rPr>
          <w:rStyle w:val="NormalTok"/>
        </w:rPr>
        <w:t xml:space="preserve">(</w:t>
      </w:r>
      <w:r>
        <w:br/>
      </w:r>
      <w:r>
        <w:rPr>
          <w:rStyle w:val="NormalTok"/>
        </w:rPr>
        <w:t xml:space="preserve">        </w:t>
      </w:r>
      <w:r>
        <w:rPr>
          <w:rStyle w:val="KeywordTok"/>
        </w:rPr>
        <w:t xml:space="preserve">suppressWarnings</w:t>
      </w:r>
      <w:r>
        <w:rPr>
          <w:rStyle w:val="NormalTok"/>
        </w:rPr>
        <w:t xml:space="preserve">(</w:t>
      </w:r>
      <w:r>
        <w:br/>
      </w:r>
      <w:r>
        <w:rPr>
          <w:rStyle w:val="NormalTok"/>
        </w:rPr>
        <w:t xml:space="preserve">            demog_change_example_df[demog_change_example_df</w:t>
      </w:r>
      <w:r>
        <w:rPr>
          <w:rStyle w:val="OperatorTok"/>
        </w:rPr>
        <w:t xml:space="preserve">$</w:t>
      </w:r>
      <w:r>
        <w:rPr>
          <w:rStyle w:val="NormalTok"/>
        </w:rPr>
        <w:t xml:space="preserve">time_start </w:t>
      </w:r>
      <w:r>
        <w:rPr>
          <w:rStyle w:val="OperatorTok"/>
        </w:rPr>
        <w:t xml:space="preserve">==</w:t>
      </w:r>
      <w:r>
        <w:rPr>
          <w:rStyle w:val="StringTok"/>
        </w:rPr>
        <w:t xml:space="preserve"> </w:t>
      </w:r>
      <w:r>
        <w:rPr>
          <w:rStyle w:val="DecValTok"/>
        </w:rPr>
        <w:t xml:space="preserve">1950</w:t>
      </w:r>
      <w:r>
        <w:rPr>
          <w:rStyle w:val="NormalTok"/>
        </w:rPr>
        <w:t xml:space="preserve">, ]),</w:t>
      </w:r>
      <w:r>
        <w:br/>
      </w:r>
      <w:r>
        <w:rPr>
          <w:rStyle w:val="NormalTok"/>
        </w:rPr>
        <w:t xml:space="preserve">        </w:t>
      </w:r>
      <w:r>
        <w:rPr>
          <w:rStyle w:val="DataTypeTok"/>
        </w:rPr>
        <w:t xml:space="preserve">age_span =</w:t>
      </w:r>
      <w:r>
        <w:rPr>
          <w:rStyle w:val="NormalTok"/>
        </w:rPr>
        <w:t xml:space="preserve"> </w:t>
      </w:r>
      <w:r>
        <w:rPr>
          <w:rStyle w:val="KeywordTok"/>
        </w:rPr>
        <w:t xml:space="preserve">attr</w:t>
      </w:r>
      <w:r>
        <w:rPr>
          <w:rStyle w:val="NormalTok"/>
        </w:rPr>
        <w:t xml:space="preserve">(demog_change_example_df, </w:t>
      </w:r>
      <w:r>
        <w:rPr>
          <w:rStyle w:val="StringTok"/>
        </w:rPr>
        <w:t xml:space="preserve">"age_span"</w:t>
      </w:r>
      <w:r>
        <w:rPr>
          <w:rStyle w:val="NormalTok"/>
        </w:rPr>
        <w:t xml:space="preserve">),</w:t>
      </w:r>
      <w:r>
        <w:br/>
      </w:r>
      <w:r>
        <w:rPr>
          <w:rStyle w:val="NormalTok"/>
        </w:rPr>
        <w:t xml:space="preserve">        </w:t>
      </w:r>
      <w:r>
        <w:rPr>
          <w:rStyle w:val="DataTypeTok"/>
        </w:rPr>
        <w:t xml:space="preserve">time_span =</w:t>
      </w:r>
      <w:r>
        <w:rPr>
          <w:rStyle w:val="NormalTok"/>
        </w:rPr>
        <w:t xml:space="preserve"> </w:t>
      </w:r>
      <w:r>
        <w:rPr>
          <w:rStyle w:val="KeywordTok"/>
        </w:rPr>
        <w:t xml:space="preserve">attr</w:t>
      </w:r>
      <w:r>
        <w:rPr>
          <w:rStyle w:val="NormalTok"/>
        </w:rPr>
        <w:t xml:space="preserve">(demog_change_example_df, </w:t>
      </w:r>
      <w:r>
        <w:rPr>
          <w:rStyle w:val="StringTok"/>
        </w:rPr>
        <w:t xml:space="preserve">"time_span"</w:t>
      </w:r>
      <w:r>
        <w:rPr>
          <w:rStyle w:val="NormalTok"/>
        </w:rPr>
        <w:t xml:space="preserve">))</w:t>
      </w:r>
      <w:r>
        <w:br/>
      </w:r>
      <w:r>
        <w:rPr>
          <w:rStyle w:val="CommentTok"/>
        </w:rPr>
        <w:t xml:space="preserve">#&gt; Argument 'dimensions' is 'NULL'; setting 'dimensions' to 'time, sex, age' based on column names of 'x'.</w:t>
      </w:r>
      <w:r>
        <w:br/>
      </w:r>
      <w:r>
        <w:rPr>
          <w:rStyle w:val="CommentTok"/>
        </w:rPr>
        <w:t xml:space="preserve">#&gt; Argument 'value_type' is 'NULL'; setting 'value_type' to 'real'.</w:t>
      </w:r>
      <w:r>
        <w:br/>
      </w:r>
      <w:r>
        <w:rPr>
          <w:rStyle w:val="KeywordTok"/>
        </w:rPr>
        <w:t xml:space="preserve">class</w:t>
      </w:r>
      <w:r>
        <w:rPr>
          <w:rStyle w:val="NormalTok"/>
        </w:rPr>
        <w:t xml:space="preserve">(z)</w:t>
      </w:r>
      <w:r>
        <w:br/>
      </w:r>
      <w:r>
        <w:rPr>
          <w:rStyle w:val="CommentTok"/>
        </w:rPr>
        <w:t xml:space="preserve">#&gt; [1] "demog_change_component_df" "data.frame"</w:t>
      </w:r>
    </w:p>
    <w:p>
      <w:pPr>
        <w:pStyle w:val="FirstParagraph"/>
      </w:pPr>
      <w:r>
        <w:t xml:space="preserve">Alternatively, one of the special subset functions could be used (see Section @ref(new-subset-functions)).</w:t>
      </w:r>
    </w:p>
    <w:p>
      <w:pPr>
        <w:pStyle w:val="Heading3"/>
      </w:pPr>
      <w:bookmarkStart w:id="55" w:name="subset-replacing"/>
      <w:r>
        <w:t xml:space="preserve">Subset-Replacing</w:t>
      </w:r>
      <w:bookmarkEnd w:id="55"/>
    </w:p>
    <w:p>
      <w:pPr>
        <w:pStyle w:val="FirstParagraph"/>
      </w:pPr>
      <w:r>
        <w:t xml:space="preserve">If a column in an object inheriting from</w:t>
      </w:r>
      <w:r>
        <w:t xml:space="preserve"> </w:t>
      </w:r>
      <w:r>
        <w:rPr>
          <w:rStyle w:val="VerbatimChar"/>
        </w:rPr>
        <w:t xml:space="preserve">demog_change_component_df</w:t>
      </w:r>
      <w:r>
        <w:t xml:space="preserve"> </w:t>
      </w:r>
      <w:r>
        <w:t xml:space="preserve">is replaced using any of</w:t>
      </w:r>
      <w:r>
        <w:t xml:space="preserve"> </w:t>
      </w:r>
      <w:r>
        <w:t xml:space="preserve">“</w:t>
      </w:r>
      <w:r>
        <w:rPr>
          <w:rStyle w:val="VerbatimChar"/>
        </w:rPr>
        <w:t xml:space="preserve">[&lt;-</w:t>
      </w:r>
      <w:r>
        <w:t xml:space="preserve">”</w:t>
      </w:r>
      <w:r>
        <w:t xml:space="preserve"> </w:t>
      </w:r>
      <w:r>
        <w:t xml:space="preserve">,</w:t>
      </w:r>
      <w:r>
        <w:t xml:space="preserve"> </w:t>
      </w:r>
      <w:r>
        <w:t xml:space="preserve">“</w:t>
      </w:r>
      <w:r>
        <w:rPr>
          <w:rStyle w:val="VerbatimChar"/>
        </w:rPr>
        <w:t xml:space="preserve">$&lt;-</w:t>
      </w:r>
      <w:r>
        <w:t xml:space="preserve">”</w:t>
      </w:r>
      <w:r>
        <w:t xml:space="preserve">,</w:t>
      </w:r>
      <w:r>
        <w:t xml:space="preserve"> </w:t>
      </w:r>
      <w:r>
        <w:t xml:space="preserve">“</w:t>
      </w:r>
      <w:r>
        <w:rPr>
          <w:rStyle w:val="VerbatimChar"/>
        </w:rPr>
        <w:t xml:space="preserve">[[&lt;-</w:t>
      </w:r>
      <w:r>
        <w:t xml:space="preserve">”</w:t>
      </w:r>
      <w:r>
        <w:t xml:space="preserve"> </w:t>
      </w:r>
      <w:r>
        <w:t xml:space="preserve">the class will, again, be dropped.</w:t>
      </w:r>
    </w:p>
    <w:p>
      <w:pPr>
        <w:pStyle w:val="SourceCode"/>
      </w:pPr>
      <w:r>
        <w:rPr>
          <w:rStyle w:val="NormalTok"/>
        </w:rPr>
        <w:t xml:space="preserve">z &lt;-</w:t>
      </w:r>
      <w:r>
        <w:rPr>
          <w:rStyle w:val="StringTok"/>
        </w:rPr>
        <w:t xml:space="preserve"> </w:t>
      </w:r>
      <w:r>
        <w:rPr>
          <w:rStyle w:val="NormalTok"/>
        </w:rPr>
        <w:t xml:space="preserve">demog_change_example_df</w:t>
      </w:r>
      <w:r>
        <w:br/>
      </w:r>
      <w:r>
        <w:rPr>
          <w:rStyle w:val="NormalTok"/>
        </w:rPr>
        <w:t xml:space="preserve">z[, </w:t>
      </w:r>
      <w:r>
        <w:rPr>
          <w:rStyle w:val="StringTok"/>
        </w:rPr>
        <w:t xml:space="preserve">"age_start"</w:t>
      </w:r>
      <w:r>
        <w:rPr>
          <w:rStyle w:val="NormalTok"/>
        </w:rPr>
        <w:t xml:space="preserve">] &lt;-</w:t>
      </w:r>
      <w:r>
        <w:rPr>
          <w:rStyle w:val="StringTok"/>
        </w:rPr>
        <w:t xml:space="preserve"> </w:t>
      </w:r>
      <w:r>
        <w:rPr>
          <w:rStyle w:val="NormalTok"/>
        </w:rPr>
        <w:t xml:space="preserve">z</w:t>
      </w:r>
      <w:r>
        <w:rPr>
          <w:rStyle w:val="OperatorTok"/>
        </w:rPr>
        <w:t xml:space="preserve">$</w:t>
      </w:r>
      <w:r>
        <w:rPr>
          <w:rStyle w:val="NormalTok"/>
        </w:rPr>
        <w:t xml:space="preserve">age_start</w:t>
      </w:r>
      <w:r>
        <w:br/>
      </w:r>
      <w:r>
        <w:rPr>
          <w:rStyle w:val="CommentTok"/>
        </w:rPr>
        <w:t xml:space="preserve">#&gt; Warning in `[&lt;-.demog_change_component_df`(`*tmp*`, , "age_start", value =</w:t>
      </w:r>
      <w:r>
        <w:br/>
      </w:r>
      <w:r>
        <w:rPr>
          <w:rStyle w:val="CommentTok"/>
        </w:rPr>
        <w:t xml:space="preserve">#&gt; c(0, : Replacing elements in a 'demog_change_component_df' will not preserve the</w:t>
      </w:r>
      <w:r>
        <w:br/>
      </w:r>
      <w:r>
        <w:rPr>
          <w:rStyle w:val="CommentTok"/>
        </w:rPr>
        <w:t xml:space="preserve">#&gt; class or attributes.</w:t>
      </w:r>
      <w:r>
        <w:br/>
      </w:r>
      <w:r>
        <w:rPr>
          <w:rStyle w:val="KeywordTok"/>
        </w:rPr>
        <w:t xml:space="preserve">class</w:t>
      </w:r>
      <w:r>
        <w:rPr>
          <w:rStyle w:val="NormalTok"/>
        </w:rPr>
        <w:t xml:space="preserve">(z)</w:t>
      </w:r>
      <w:r>
        <w:br/>
      </w:r>
      <w:r>
        <w:rPr>
          <w:rStyle w:val="CommentTok"/>
        </w:rPr>
        <w:t xml:space="preserve">#&gt; [1] "data.frame"</w:t>
      </w:r>
    </w:p>
    <w:p>
      <w:pPr>
        <w:pStyle w:val="Heading3"/>
      </w:pPr>
      <w:bookmarkStart w:id="56" w:name="combining"/>
      <w:r>
        <w:t xml:space="preserve">Combining</w:t>
      </w:r>
      <w:bookmarkEnd w:id="56"/>
    </w:p>
    <w:p>
      <w:pPr>
        <w:pStyle w:val="FirstParagraph"/>
      </w:pPr>
      <w:r>
        <w:t xml:space="preserve">Combining objects inheriting from</w:t>
      </w:r>
      <w:r>
        <w:t xml:space="preserve"> </w:t>
      </w:r>
      <w:r>
        <w:rPr>
          <w:rStyle w:val="VerbatimChar"/>
        </w:rPr>
        <w:t xml:space="preserve">demog_change_component_df</w:t>
      </w:r>
      <w:r>
        <w:t xml:space="preserve"> </w:t>
      </w:r>
      <w:r>
        <w:t xml:space="preserve">via</w:t>
      </w:r>
      <w:r>
        <w:t xml:space="preserve"> </w:t>
      </w:r>
      <w:r>
        <w:rPr>
          <w:rStyle w:val="VerbatimChar"/>
        </w:rPr>
        <w:t xml:space="preserve">base::rbind</w:t>
      </w:r>
      <w:r>
        <w:t xml:space="preserve"> </w:t>
      </w:r>
      <w:r>
        <w:t xml:space="preserve">will also cause the class to be dropped. As above, pass the result back to the relevant constructor function to create a new classed object after the bind.</w:t>
      </w:r>
    </w:p>
    <w:p>
      <w:pPr>
        <w:pStyle w:val="Heading3"/>
      </w:pPr>
      <w:bookmarkStart w:id="57" w:name="coercion-to-data-frames"/>
      <w:r>
        <w:t xml:space="preserve">Coercion to Data Frames</w:t>
      </w:r>
      <w:bookmarkEnd w:id="57"/>
    </w:p>
    <w:p>
      <w:pPr>
        <w:pStyle w:val="FirstParagraph"/>
      </w:pPr>
      <w:r>
        <w:t xml:space="preserve">A method has been written for</w:t>
      </w:r>
      <w:r>
        <w:t xml:space="preserve"> </w:t>
      </w:r>
      <w:r>
        <w:rPr>
          <w:rStyle w:val="VerbatimChar"/>
        </w:rPr>
        <w:t xml:space="preserve">base::as.data.frame</w:t>
      </w:r>
      <w:r>
        <w:t xml:space="preserve"> </w:t>
      </w:r>
      <w:r>
        <w:t xml:space="preserve">that also ensures the class is dropped.</w:t>
      </w:r>
    </w:p>
    <w:p>
      <w:pPr>
        <w:pStyle w:val="SourceCode"/>
      </w:pPr>
      <w:r>
        <w:rPr>
          <w:rStyle w:val="NormalTok"/>
        </w:rPr>
        <w:t xml:space="preserve">z &lt;-</w:t>
      </w:r>
      <w:r>
        <w:rPr>
          <w:rStyle w:val="StringTok"/>
        </w:rPr>
        <w:t xml:space="preserve"> </w:t>
      </w:r>
      <w:r>
        <w:rPr>
          <w:rStyle w:val="KeywordTok"/>
        </w:rPr>
        <w:t xml:space="preserve">as.data.frame</w:t>
      </w:r>
      <w:r>
        <w:rPr>
          <w:rStyle w:val="NormalTok"/>
        </w:rPr>
        <w:t xml:space="preserve">(demog_change_example_df)</w:t>
      </w:r>
      <w:r>
        <w:br/>
      </w:r>
      <w:r>
        <w:rPr>
          <w:rStyle w:val="CommentTok"/>
        </w:rPr>
        <w:t xml:space="preserve">#&gt; Warning in as.data.frame.demog_change_component_df(demog_change_example_df): The</w:t>
      </w:r>
      <w:r>
        <w:br/>
      </w:r>
      <w:r>
        <w:rPr>
          <w:rStyle w:val="CommentTok"/>
        </w:rPr>
        <w:t xml:space="preserve">#&gt; result of the coercion will not inherit from class 'demog_change_component_df'</w:t>
      </w:r>
      <w:r>
        <w:br/>
      </w:r>
      <w:r>
        <w:rPr>
          <w:rStyle w:val="CommentTok"/>
        </w:rPr>
        <w:t xml:space="preserve">#&gt; and will not have any attributes specific to that class.</w:t>
      </w:r>
      <w:r>
        <w:br/>
      </w:r>
      <w:r>
        <w:rPr>
          <w:rStyle w:val="KeywordTok"/>
        </w:rPr>
        <w:t xml:space="preserve">class</w:t>
      </w:r>
      <w:r>
        <w:rPr>
          <w:rStyle w:val="NormalTok"/>
        </w:rPr>
        <w:t xml:space="preserve">(z)</w:t>
      </w:r>
      <w:r>
        <w:br/>
      </w:r>
      <w:r>
        <w:rPr>
          <w:rStyle w:val="CommentTok"/>
        </w:rPr>
        <w:t xml:space="preserve">#&gt; [1] "data.frame"</w:t>
      </w:r>
    </w:p>
    <w:p>
      <w:pPr>
        <w:pStyle w:val="Heading3"/>
      </w:pPr>
      <w:bookmarkStart w:id="58" w:name="new-subset-functions"/>
      <w:r>
        <w:t xml:space="preserve">New Utility Functions for Subsetting</w:t>
      </w:r>
      <w:bookmarkEnd w:id="58"/>
    </w:p>
    <w:p>
      <w:pPr>
        <w:pStyle w:val="FirstParagraph"/>
      </w:pPr>
      <w:r>
        <w:t xml:space="preserve">New functions are provided to subset objects inheriting from</w:t>
      </w:r>
      <w:r>
        <w:t xml:space="preserve"> </w:t>
      </w:r>
      <w:r>
        <w:rPr>
          <w:rStyle w:val="VerbatimChar"/>
        </w:rPr>
        <w:t xml:space="preserve">demog_change_component_df</w:t>
      </w:r>
      <w:r>
        <w:t xml:space="preserve"> </w:t>
      </w:r>
      <w:r>
        <w:t xml:space="preserve">by one or more of their dimensions, and return an object that still inherits from the class. They are named systematically as follows</w:t>
      </w:r>
      <w:r>
        <w:t xml:space="preserve"> </w:t>
      </w:r>
      <w:r>
        <w:rPr>
          <w:rStyle w:val="VerbatimChar"/>
        </w:rPr>
        <w:t xml:space="preserve">subset_[dimension]</w:t>
      </w:r>
      <w:r>
        <w:t xml:space="preserve">, where</w:t>
      </w:r>
      <w:r>
        <w:t xml:space="preserve"> </w:t>
      </w:r>
      <w:r>
        <w:t xml:space="preserve">“</w:t>
      </w:r>
      <w:r>
        <w:rPr>
          <w:rStyle w:val="VerbatimChar"/>
        </w:rPr>
        <w:t xml:space="preserve">[dimension]</w:t>
      </w:r>
      <w:r>
        <w:t xml:space="preserve">”</w:t>
      </w:r>
      <w:r>
        <w:t xml:space="preserve"> </w:t>
      </w:r>
      <w:r>
        <w:t xml:space="preserve">is one of the valid dimensions. The first argument is the object to subset, the second is a vector giving the values of the dimension to be retained in the subset. For example, to subset on time use</w:t>
      </w:r>
      <w:r>
        <w:t xml:space="preserve"> </w:t>
      </w:r>
      <w:r>
        <w:rPr>
          <w:rStyle w:val="VerbatimChar"/>
        </w:rPr>
        <w:t xml:space="preserve">subset_time</w:t>
      </w:r>
      <w:r>
        <w:t xml:space="preserve">:</w:t>
      </w:r>
    </w:p>
    <w:p>
      <w:pPr>
        <w:pStyle w:val="SourceCode"/>
      </w:pPr>
      <w:r>
        <w:rPr>
          <w:rStyle w:val="NormalTok"/>
        </w:rPr>
        <w:t xml:space="preserve">x &lt;-</w:t>
      </w:r>
      <w:r>
        <w:rPr>
          <w:rStyle w:val="StringTok"/>
        </w:rPr>
        <w:t xml:space="preserve"> </w:t>
      </w:r>
      <w:r>
        <w:rPr>
          <w:rStyle w:val="KeywordTok"/>
        </w:rPr>
        <w:t xml:space="preserve">subset_time</w:t>
      </w:r>
      <w:r>
        <w:rPr>
          <w:rStyle w:val="NormalTok"/>
        </w:rPr>
        <w:t xml:space="preserve">(demog_change_example_df,</w:t>
      </w:r>
      <w:r>
        <w:br/>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"1990"</w:t>
      </w:r>
      <w:r>
        <w:rPr>
          <w:rStyle w:val="NormalTok"/>
        </w:rPr>
        <w:t xml:space="preserve">, </w:t>
      </w:r>
      <w:r>
        <w:rPr>
          <w:rStyle w:val="StringTok"/>
        </w:rPr>
        <w:t xml:space="preserve">"1991"</w:t>
      </w:r>
      <w:r>
        <w:rPr>
          <w:rStyle w:val="NormalTok"/>
        </w:rPr>
        <w:t xml:space="preserve">))</w:t>
      </w:r>
      <w:r>
        <w:br/>
      </w:r>
      <w:r>
        <w:rPr>
          <w:rStyle w:val="KeywordTok"/>
        </w:rPr>
        <w:t xml:space="preserve">class</w:t>
      </w:r>
      <w:r>
        <w:rPr>
          <w:rStyle w:val="NormalTok"/>
        </w:rPr>
        <w:t xml:space="preserve">(x)</w:t>
      </w:r>
      <w:r>
        <w:br/>
      </w:r>
      <w:r>
        <w:rPr>
          <w:rStyle w:val="CommentTok"/>
        </w:rPr>
        <w:t xml:space="preserve">#&gt; [1] "demog_change_component_df" "data.frame"</w:t>
      </w:r>
      <w:r>
        <w:br/>
      </w:r>
      <w:r>
        <w:rPr>
          <w:rStyle w:val="KeywordTok"/>
        </w:rPr>
        <w:t xml:space="preserve">summary</w:t>
      </w:r>
      <w:r>
        <w:rPr>
          <w:rStyle w:val="NormalTok"/>
        </w:rPr>
        <w:t xml:space="preserve">(x)</w:t>
      </w:r>
      <w:r>
        <w:br/>
      </w:r>
      <w:r>
        <w:rPr>
          <w:rStyle w:val="CommentTok"/>
        </w:rPr>
        <w:t xml:space="preserve">#&gt; dimensions:  time, sex, age</w:t>
      </w:r>
      <w:r>
        <w:br/>
      </w:r>
      <w:r>
        <w:rPr>
          <w:rStyle w:val="CommentTok"/>
        </w:rPr>
        <w:t xml:space="preserve">#&gt;       time:  range = [1990, 1991]</w:t>
      </w:r>
      <w:r>
        <w:br/>
      </w:r>
      <w:r>
        <w:rPr>
          <w:rStyle w:val="CommentTok"/>
        </w:rPr>
        <w:t xml:space="preserve">#&gt;        age:  range = [0, 100]</w:t>
      </w:r>
      <w:r>
        <w:br/>
      </w:r>
      <w:r>
        <w:rPr>
          <w:rStyle w:val="CommentTok"/>
        </w:rPr>
        <w:t xml:space="preserve">#&gt;        sex:  levels = female, male</w:t>
      </w:r>
      <w:r>
        <w:br/>
      </w:r>
      <w:r>
        <w:rPr>
          <w:rStyle w:val="CommentTok"/>
        </w:rPr>
        <w:t xml:space="preserve">#&gt; value_type:  real</w:t>
      </w:r>
      <w:r>
        <w:br/>
      </w:r>
      <w:r>
        <w:rPr>
          <w:rStyle w:val="CommentTok"/>
        </w:rPr>
        <w:t xml:space="preserve">#&gt; ------------------------------------------------------------</w:t>
      </w:r>
      <w:r>
        <w:br/>
      </w:r>
      <w:r>
        <w:rPr>
          <w:rStyle w:val="CommentTok"/>
        </w:rPr>
        <w:t xml:space="preserve">#&gt; table:</w:t>
      </w:r>
      <w:r>
        <w:br/>
      </w:r>
      <w:r>
        <w:rPr>
          <w:rStyle w:val="CommentTok"/>
        </w:rPr>
        <w:t xml:space="preserve">#&gt;    time_start       sex              age_start     time_span    age_span</w:t>
      </w:r>
      <w:r>
        <w:br/>
      </w:r>
      <w:r>
        <w:rPr>
          <w:rStyle w:val="CommentTok"/>
        </w:rPr>
        <w:t xml:space="preserve">#&gt;  Min.   :1990   Length:404         Min.   :  0   Min.   :1   Min.   :1  </w:t>
      </w:r>
      <w:r>
        <w:br/>
      </w:r>
      <w:r>
        <w:rPr>
          <w:rStyle w:val="CommentTok"/>
        </w:rPr>
        <w:t xml:space="preserve">#&gt;  1st Qu.:1990   Class :character   1st Qu.: 25   1st Qu.:1   1st Qu.:1  </w:t>
      </w:r>
      <w:r>
        <w:br/>
      </w:r>
      <w:r>
        <w:rPr>
          <w:rStyle w:val="CommentTok"/>
        </w:rPr>
        <w:t xml:space="preserve">#&gt;  Median :1990   Mode  :character   Median : 50   Median :1   Median :1  </w:t>
      </w:r>
      <w:r>
        <w:br/>
      </w:r>
      <w:r>
        <w:rPr>
          <w:rStyle w:val="CommentTok"/>
        </w:rPr>
        <w:t xml:space="preserve">#&gt;  Mean   :1990                      Mean   : 50   Mean   :1   Mean   :1  </w:t>
      </w:r>
      <w:r>
        <w:br/>
      </w:r>
      <w:r>
        <w:rPr>
          <w:rStyle w:val="CommentTok"/>
        </w:rPr>
        <w:t xml:space="preserve">#&gt;  3rd Qu.:1991                      3rd Qu.: 75   3rd Qu.:1   3rd Qu.:1  </w:t>
      </w:r>
      <w:r>
        <w:br/>
      </w:r>
      <w:r>
        <w:rPr>
          <w:rStyle w:val="CommentTok"/>
        </w:rPr>
        <w:t xml:space="preserve">#&gt;  Max.   :1991                      Max.   :100   Max.   :1   Max.   :1  </w:t>
      </w:r>
      <w:r>
        <w:br/>
      </w:r>
      <w:r>
        <w:rPr>
          <w:rStyle w:val="CommentTok"/>
        </w:rPr>
        <w:t xml:space="preserve">#&gt;      value        </w:t>
      </w:r>
      <w:r>
        <w:br/>
      </w:r>
      <w:r>
        <w:rPr>
          <w:rStyle w:val="CommentTok"/>
        </w:rPr>
        <w:t xml:space="preserve">#&gt;  Min.   :-193.86  </w:t>
      </w:r>
      <w:r>
        <w:br/>
      </w:r>
      <w:r>
        <w:rPr>
          <w:rStyle w:val="CommentTok"/>
        </w:rPr>
        <w:t xml:space="preserve">#&gt;  1st Qu.:  37.55  </w:t>
      </w:r>
      <w:r>
        <w:br/>
      </w:r>
      <w:r>
        <w:rPr>
          <w:rStyle w:val="CommentTok"/>
        </w:rPr>
        <w:t xml:space="preserve">#&gt;  Median : 544.97  </w:t>
      </w:r>
      <w:r>
        <w:br/>
      </w:r>
      <w:r>
        <w:rPr>
          <w:rStyle w:val="CommentTok"/>
        </w:rPr>
        <w:t xml:space="preserve">#&gt;  Mean   : 748.84  </w:t>
      </w:r>
      <w:r>
        <w:br/>
      </w:r>
      <w:r>
        <w:rPr>
          <w:rStyle w:val="CommentTok"/>
        </w:rPr>
        <w:t xml:space="preserve">#&gt;  3rd Qu.:1329.46  </w:t>
      </w:r>
      <w:r>
        <w:br/>
      </w:r>
      <w:r>
        <w:rPr>
          <w:rStyle w:val="CommentTok"/>
        </w:rPr>
        <w:t xml:space="preserve">#&gt;  Max.   :2520.15</w:t>
      </w:r>
    </w:p>
    <w:p>
      <w:pPr>
        <w:pStyle w:val="FirstParagraph"/>
      </w:pPr>
      <w:r>
        <w:t xml:space="preserve">To subset on multiple dimensions use the respective functions in a pipe:</w:t>
      </w:r>
    </w:p>
    <w:p>
      <w:pPr>
        <w:pStyle w:val="SourceCode"/>
      </w:pPr>
      <w:r>
        <w:rPr>
          <w:rStyle w:val="KeywordTok"/>
        </w:rPr>
        <w:t xml:space="preserve">library</w:t>
      </w:r>
      <w:r>
        <w:rPr>
          <w:rStyle w:val="NormalTok"/>
        </w:rPr>
        <w:t xml:space="preserve">(magrittr)</w:t>
      </w:r>
      <w:r>
        <w:br/>
      </w:r>
      <w:r>
        <w:rPr>
          <w:rStyle w:val="NormalTok"/>
        </w:rPr>
        <w:t xml:space="preserve">x &lt;-</w:t>
      </w:r>
      <w:r>
        <w:rPr>
          <w:rStyle w:val="StringTok"/>
        </w:rPr>
        <w:t xml:space="preserve"> </w:t>
      </w:r>
      <w:r>
        <w:rPr>
          <w:rStyle w:val="KeywordTok"/>
        </w:rPr>
        <w:t xml:space="preserve">subset_time</w:t>
      </w:r>
      <w:r>
        <w:rPr>
          <w:rStyle w:val="NormalTok"/>
        </w:rPr>
        <w:t xml:space="preserve">(demog_change_example_df,</w:t>
      </w:r>
      <w:r>
        <w:br/>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StringTok"/>
        </w:rPr>
        <w:t xml:space="preserve">"1990"</w:t>
      </w:r>
      <w:r>
        <w:rPr>
          <w:rStyle w:val="NormalTok"/>
        </w:rPr>
        <w:t xml:space="preserve">, </w:t>
      </w:r>
      <w:r>
        <w:rPr>
          <w:rStyle w:val="StringTok"/>
        </w:rPr>
        <w:t xml:space="preserve">"1991"</w:t>
      </w:r>
      <w:r>
        <w:rPr>
          <w:rStyle w:val="NormalTok"/>
        </w:rPr>
        <w:t xml:space="preserve">)) </w:t>
      </w:r>
      <w:r>
        <w:rPr>
          <w:rStyle w:val="OperatorTok"/>
        </w:rPr>
        <w:t xml:space="preserve">%&gt;%</w:t>
      </w:r>
      <w:r>
        <w:br/>
      </w:r>
      <w:r>
        <w:rPr>
          <w:rStyle w:val="StringTok"/>
        </w:rPr>
        <w:t xml:space="preserve">    </w:t>
      </w:r>
      <w:r>
        <w:rPr>
          <w:rStyle w:val="KeywordTok"/>
        </w:rPr>
        <w:t xml:space="preserve">subset_sex</w:t>
      </w:r>
      <w:r>
        <w:rPr>
          <w:rStyle w:val="NormalTok"/>
        </w:rPr>
        <w:t xml:space="preserve">(</w:t>
      </w:r>
      <w:r>
        <w:rPr>
          <w:rStyle w:val="StringTok"/>
        </w:rPr>
        <w:t xml:space="preserve">"male"</w:t>
      </w:r>
      <w:r>
        <w:rPr>
          <w:rStyle w:val="NormalTok"/>
        </w:rPr>
        <w:t xml:space="preserve">)</w:t>
      </w:r>
      <w:r>
        <w:br/>
      </w:r>
      <w:r>
        <w:rPr>
          <w:rStyle w:val="KeywordTok"/>
        </w:rPr>
        <w:t xml:space="preserve">class</w:t>
      </w:r>
      <w:r>
        <w:rPr>
          <w:rStyle w:val="NormalTok"/>
        </w:rPr>
        <w:t xml:space="preserve">(x)</w:t>
      </w:r>
      <w:r>
        <w:br/>
      </w:r>
      <w:r>
        <w:rPr>
          <w:rStyle w:val="CommentTok"/>
        </w:rPr>
        <w:t xml:space="preserve">#&gt; [1] "demog_change_component_df" "data.frame"</w:t>
      </w:r>
      <w:r>
        <w:br/>
      </w:r>
      <w:r>
        <w:rPr>
          <w:rStyle w:val="KeywordTok"/>
        </w:rPr>
        <w:t xml:space="preserve">summary</w:t>
      </w:r>
      <w:r>
        <w:rPr>
          <w:rStyle w:val="NormalTok"/>
        </w:rPr>
        <w:t xml:space="preserve">(x)</w:t>
      </w:r>
      <w:r>
        <w:br/>
      </w:r>
      <w:r>
        <w:rPr>
          <w:rStyle w:val="CommentTok"/>
        </w:rPr>
        <w:t xml:space="preserve">#&gt; dimensions:  time, sex, age</w:t>
      </w:r>
      <w:r>
        <w:br/>
      </w:r>
      <w:r>
        <w:rPr>
          <w:rStyle w:val="CommentTok"/>
        </w:rPr>
        <w:t xml:space="preserve">#&gt;       time:  range = [1990, 1991]</w:t>
      </w:r>
      <w:r>
        <w:br/>
      </w:r>
      <w:r>
        <w:rPr>
          <w:rStyle w:val="CommentTok"/>
        </w:rPr>
        <w:t xml:space="preserve">#&gt;        age:  range = [0, 100]</w:t>
      </w:r>
      <w:r>
        <w:br/>
      </w:r>
      <w:r>
        <w:rPr>
          <w:rStyle w:val="CommentTok"/>
        </w:rPr>
        <w:t xml:space="preserve">#&gt;        sex:  levels = male</w:t>
      </w:r>
      <w:r>
        <w:br/>
      </w:r>
      <w:r>
        <w:rPr>
          <w:rStyle w:val="CommentTok"/>
        </w:rPr>
        <w:t xml:space="preserve">#&gt; value_type:  real</w:t>
      </w:r>
      <w:r>
        <w:br/>
      </w:r>
      <w:r>
        <w:rPr>
          <w:rStyle w:val="CommentTok"/>
        </w:rPr>
        <w:t xml:space="preserve">#&gt; ------------------------------------------------------------</w:t>
      </w:r>
      <w:r>
        <w:br/>
      </w:r>
      <w:r>
        <w:rPr>
          <w:rStyle w:val="CommentTok"/>
        </w:rPr>
        <w:t xml:space="preserve">#&gt; table:</w:t>
      </w:r>
      <w:r>
        <w:br/>
      </w:r>
      <w:r>
        <w:rPr>
          <w:rStyle w:val="CommentTok"/>
        </w:rPr>
        <w:t xml:space="preserve">#&gt;    time_start       sex              age_start     time_span    age_span</w:t>
      </w:r>
      <w:r>
        <w:br/>
      </w:r>
      <w:r>
        <w:rPr>
          <w:rStyle w:val="CommentTok"/>
        </w:rPr>
        <w:t xml:space="preserve">#&gt;  Min.   :1990   Length:202         Min.   :  0   Min.   :1   Min.   :1  </w:t>
      </w:r>
      <w:r>
        <w:br/>
      </w:r>
      <w:r>
        <w:rPr>
          <w:rStyle w:val="CommentTok"/>
        </w:rPr>
        <w:t xml:space="preserve">#&gt;  1st Qu.:1990   Class :character   1st Qu.: 25   1st Qu.:1   1st Qu.:1  </w:t>
      </w:r>
      <w:r>
        <w:br/>
      </w:r>
      <w:r>
        <w:rPr>
          <w:rStyle w:val="CommentTok"/>
        </w:rPr>
        <w:t xml:space="preserve">#&gt;  Median :1990   Mode  :character   Median : 50   Median :1   Median :1  </w:t>
      </w:r>
      <w:r>
        <w:br/>
      </w:r>
      <w:r>
        <w:rPr>
          <w:rStyle w:val="CommentTok"/>
        </w:rPr>
        <w:t xml:space="preserve">#&gt;  Mean   :1990                      Mean   : 50   Mean   :1   Mean   :1  </w:t>
      </w:r>
      <w:r>
        <w:br/>
      </w:r>
      <w:r>
        <w:rPr>
          <w:rStyle w:val="CommentTok"/>
        </w:rPr>
        <w:t xml:space="preserve">#&gt;  3rd Qu.:1991                      3rd Qu.: 75   3rd Qu.:1   3rd Qu.:1  </w:t>
      </w:r>
      <w:r>
        <w:br/>
      </w:r>
      <w:r>
        <w:rPr>
          <w:rStyle w:val="CommentTok"/>
        </w:rPr>
        <w:t xml:space="preserve">#&gt;  Max.   :1991                      Max.   :100   Max.   :1   Max.   :1  </w:t>
      </w:r>
      <w:r>
        <w:br/>
      </w:r>
      <w:r>
        <w:rPr>
          <w:rStyle w:val="CommentTok"/>
        </w:rPr>
        <w:t xml:space="preserve">#&gt;      value        </w:t>
      </w:r>
      <w:r>
        <w:br/>
      </w:r>
      <w:r>
        <w:rPr>
          <w:rStyle w:val="CommentTok"/>
        </w:rPr>
        <w:t xml:space="preserve">#&gt;  Min.   :-135.56  </w:t>
      </w:r>
      <w:r>
        <w:br/>
      </w:r>
      <w:r>
        <w:rPr>
          <w:rStyle w:val="CommentTok"/>
        </w:rPr>
        <w:t xml:space="preserve">#&gt;  1st Qu.:  56.11  </w:t>
      </w:r>
      <w:r>
        <w:br/>
      </w:r>
      <w:r>
        <w:rPr>
          <w:rStyle w:val="CommentTok"/>
        </w:rPr>
        <w:t xml:space="preserve">#&gt;  Median : 514.73  </w:t>
      </w:r>
      <w:r>
        <w:br/>
      </w:r>
      <w:r>
        <w:rPr>
          <w:rStyle w:val="CommentTok"/>
        </w:rPr>
        <w:t xml:space="preserve">#&gt;  Mean   : 716.94  </w:t>
      </w:r>
      <w:r>
        <w:br/>
      </w:r>
      <w:r>
        <w:rPr>
          <w:rStyle w:val="CommentTok"/>
        </w:rPr>
        <w:t xml:space="preserve">#&gt;  3rd Qu.:1309.58  </w:t>
      </w:r>
      <w:r>
        <w:br/>
      </w:r>
      <w:r>
        <w:rPr>
          <w:rStyle w:val="CommentTok"/>
        </w:rPr>
        <w:t xml:space="preserve">#&gt;  Max.   :2520.15</w:t>
      </w:r>
    </w:p>
    <w:p>
      <w:pPr>
        <w:pStyle w:val="FirstParagraph"/>
      </w:pPr>
      <w:r>
        <w:t xml:space="preserve">A subset that is not a valid class object will not be created and an error will be signalled:</w:t>
      </w:r>
    </w:p>
    <w:p>
      <w:pPr>
        <w:pStyle w:val="SourceCode"/>
      </w:pPr>
      <w:r>
        <w:rPr>
          <w:rStyle w:val="CommentTok"/>
        </w:rPr>
        <w:t xml:space="preserve">## NOT RUN:</w:t>
      </w:r>
      <w:r>
        <w:br/>
      </w:r>
      <w:r>
        <w:rPr>
          <w:rStyle w:val="CommentTok"/>
        </w:rPr>
        <w:t xml:space="preserve">## x &lt;- subset_age(ccmpp_input_example_df, age = 5)</w:t>
      </w:r>
      <w:r>
        <w:br/>
      </w:r>
      <w:r>
        <w:rPr>
          <w:rStyle w:val="CommentTok"/>
        </w:rPr>
        <w:t xml:space="preserve">## Error in validate_ccmpp_object.ccmpp_input_df(new_ccmpp_input_df(li$df,  : </w:t>
      </w:r>
      <w:r>
        <w:br/>
      </w:r>
      <w:r>
        <w:rPr>
          <w:rStyle w:val="CommentTok"/>
        </w:rPr>
        <w:t xml:space="preserve">##   'age_start' does not start at '0' for each time * sex combination.</w:t>
      </w:r>
    </w:p>
    <w:p>
      <w:pPr>
        <w:pStyle w:val="Heading1"/>
      </w:pPr>
      <w:bookmarkStart w:id="59" w:name="what-next"/>
      <w:r>
        <w:t xml:space="preserve">What Next?</w:t>
      </w:r>
      <w:bookmarkEnd w:id="59"/>
    </w:p>
    <w:p>
      <w:pPr>
        <w:numPr>
          <w:ilvl w:val="0"/>
          <w:numId w:val="1020"/>
        </w:numPr>
        <w:pStyle w:val="Compact"/>
      </w:pPr>
      <w:r>
        <w:t xml:space="preserve">Get feedback on the general set-up, names of things, operation, etc.</w:t>
      </w:r>
    </w:p>
    <w:p>
      <w:pPr>
        <w:numPr>
          <w:ilvl w:val="0"/>
          <w:numId w:val="1020"/>
        </w:numPr>
        <w:pStyle w:val="Compact"/>
      </w:pPr>
      <w:r>
        <w:t xml:space="preserve">Decide if the output list would benefit from having classes defined like the input list. This would be straightforward given the infrastructure already created.</w:t>
      </w:r>
    </w:p>
    <w:p>
      <w:pPr>
        <w:numPr>
          <w:ilvl w:val="0"/>
          <w:numId w:val="1020"/>
        </w:numPr>
        <w:pStyle w:val="Compact"/>
      </w:pPr>
      <w:r>
        <w:t xml:space="preserve">Complete documentation files for functions and classes (e.g.,</w:t>
      </w:r>
      <w:r>
        <w:t xml:space="preserve"> </w:t>
      </w:r>
      <w:r>
        <w:rPr>
          <w:rStyle w:val="VerbatimChar"/>
        </w:rPr>
        <w:t xml:space="preserve">?ccmpp_input_list</w:t>
      </w:r>
      <w:r>
        <w:t xml:space="preserve">).</w:t>
      </w:r>
    </w:p>
    <w:p>
      <w:pPr>
        <w:numPr>
          <w:ilvl w:val="0"/>
          <w:numId w:val="1020"/>
        </w:numPr>
        <w:pStyle w:val="Compact"/>
      </w:pPr>
      <w:r>
        <w:t xml:space="preserve">Consider other methods that would be useful. E.g., would a</w:t>
      </w:r>
      <w:r>
        <w:t xml:space="preserve"> </w:t>
      </w:r>
      <w:r>
        <w:rPr>
          <w:rStyle w:val="VerbatimChar"/>
        </w:rPr>
        <w:t xml:space="preserve">plot</w:t>
      </w:r>
      <w:r>
        <w:t xml:space="preserve"> </w:t>
      </w:r>
      <w:r>
        <w:t xml:space="preserve">method be useful to vizualize the inputs? This would allow quick and easier creation of a standard set of vizualizations to check the inputs/outputs.</w:t>
      </w:r>
    </w:p>
    <w:p>
      <w:pPr>
        <w:pStyle w:val="Heading1"/>
      </w:pPr>
      <w:bookmarkStart w:id="60" w:name="references"/>
      <w:r>
        <w:t xml:space="preserve">References</w:t>
      </w:r>
      <w:bookmarkEnd w:id="60"/>
    </w:p>
    <w:bookmarkStart w:id="63" w:name="refs"/>
    <w:bookmarkStart w:id="62" w:name="ref-wickham_advanced_2019"/>
    <w:p>
      <w:pPr>
        <w:pStyle w:val="Bibliography"/>
      </w:pPr>
      <w:r>
        <w:t xml:space="preserve">Wickham, Hadley. 2019.</w:t>
      </w:r>
      <w:r>
        <w:t xml:space="preserve"> </w:t>
      </w:r>
      <w:r>
        <w:rPr>
          <w:i/>
        </w:rPr>
        <w:t xml:space="preserve">Advanced R</w:t>
      </w:r>
      <w:r>
        <w:t xml:space="preserve">. 2nd ed. Boca Raton, Florida: CRC Press.</w:t>
      </w:r>
      <w:r>
        <w:t xml:space="preserve"> </w:t>
      </w:r>
      <w:hyperlink r:id="rId61">
        <w:r>
          <w:rPr>
            <w:rStyle w:val="Hyperlink"/>
          </w:rPr>
          <w:t xml:space="preserve">https://adv-r.hadley.nz/</w:t>
        </w:r>
      </w:hyperlink>
      <w:r>
        <w:t xml:space="preserve">.</w:t>
      </w:r>
    </w:p>
    <w:bookmarkEnd w:id="62"/>
    <w:bookmarkEnd w:id="63"/>
    <w:sectPr w:rsidR="004D767D" w:rsidRPr="00B52061">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This name is probably too long.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D0665E"/>
    <w:multiLevelType w:val="hybridMultilevel"/>
    <w:tmpl w:val="D16A8E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67E5E"/>
    <w:multiLevelType w:val="hybridMultilevel"/>
    <w:tmpl w:val="96002BDA"/>
    <w:lvl w:ilvl="0" w:tplc="8A460AD6">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8A188F"/>
    <w:multiLevelType w:val="hybridMultilevel"/>
    <w:tmpl w:val="E1089690"/>
    <w:lvl w:ilvl="0" w:tplc="8A460AD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7977E7"/>
    <w:multiLevelType w:val="hybridMultilevel"/>
    <w:tmpl w:val="428ED6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710F14"/>
    <w:multiLevelType w:val="hybridMultilevel"/>
    <w:tmpl w:val="57C816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B197C2C"/>
    <w:multiLevelType w:val="hybridMultilevel"/>
    <w:tmpl w:val="57C816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4F20139"/>
    <w:multiLevelType w:val="hybridMultilevel"/>
    <w:tmpl w:val="1388B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641885"/>
    <w:multiLevelType w:val="hybridMultilevel"/>
    <w:tmpl w:val="9F0621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20D6B02"/>
    <w:multiLevelType w:val="hybridMultilevel"/>
    <w:tmpl w:val="D584A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7E4D3C"/>
    <w:multiLevelType w:val="hybridMultilevel"/>
    <w:tmpl w:val="073C05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7"/>
  </w:num>
  <w:num w:numId="2">
    <w:abstractNumId w:val="13"/>
  </w:num>
  <w:num w:numId="3">
    <w:abstractNumId w:val="10"/>
  </w:num>
  <w:num w:numId="4">
    <w:abstractNumId w:val="30"/>
  </w:num>
  <w:num w:numId="5">
    <w:abstractNumId w:val="14"/>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9"/>
  </w:num>
  <w:num w:numId="20">
    <w:abstractNumId w:val="28"/>
  </w:num>
  <w:num w:numId="21">
    <w:abstractNumId w:val="23"/>
  </w:num>
  <w:num w:numId="22">
    <w:abstractNumId w:val="12"/>
  </w:num>
  <w:num w:numId="23">
    <w:abstractNumId w:val="31"/>
  </w:num>
  <w:num w:numId="24">
    <w:abstractNumId w:val="32"/>
  </w:num>
  <w:num w:numId="25">
    <w:abstractNumId w:val="25"/>
  </w:num>
  <w:num w:numId="26">
    <w:abstractNumId w:val="16"/>
  </w:num>
  <w:num w:numId="27">
    <w:abstractNumId w:val="29"/>
  </w:num>
  <w:num w:numId="28">
    <w:abstractNumId w:val="26"/>
  </w:num>
  <w:num w:numId="29">
    <w:abstractNumId w:val="18"/>
  </w:num>
  <w:num w:numId="30">
    <w:abstractNumId w:val="11"/>
  </w:num>
  <w:num w:numId="31">
    <w:abstractNumId w:val="15"/>
  </w:num>
  <w:num w:numId="32">
    <w:abstractNumId w:val="20"/>
  </w:num>
  <w:num w:numId="33">
    <w:abstractNumId w:val="2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6FF4"/>
    <w:rPr>
      <w:lang w:val="en-GB"/>
    </w:rPr>
  </w:style>
  <w:style w:type="paragraph" w:styleId="Heading1">
    <w:name w:val="heading 1"/>
    <w:basedOn w:val="Normal"/>
    <w:next w:val="Normal"/>
    <w:link w:val="Heading1Char"/>
    <w:uiPriority w:val="9"/>
    <w:qFormat/>
    <w:rsid w:val="000A7652"/>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0A7652"/>
    <w:pPr>
      <w:keepNext/>
      <w:keepLines/>
      <w:spacing w:before="120" w:after="40" w:line="276" w:lineRule="auto"/>
      <w:outlineLvl w:val="1"/>
    </w:pPr>
    <w:rPr>
      <w:rFonts w:asciiTheme="majorHAnsi" w:eastAsiaTheme="majorEastAsia" w:hAnsiTheme="majorHAnsi" w:cstheme="majorBidi"/>
      <w:i/>
      <w:color w:val="1F4E79" w:themeColor="accent1" w:themeShade="80"/>
      <w:sz w:val="26"/>
      <w:szCs w:val="26"/>
    </w:rPr>
  </w:style>
  <w:style w:type="paragraph" w:styleId="Heading3">
    <w:name w:val="heading 3"/>
    <w:basedOn w:val="Normal"/>
    <w:next w:val="Normal"/>
    <w:link w:val="Heading3Char"/>
    <w:uiPriority w:val="9"/>
    <w:unhideWhenUsed/>
    <w:qFormat/>
    <w:rsid w:val="000A7652"/>
    <w:pPr>
      <w:keepNext/>
      <w:keepLines/>
      <w:spacing w:before="80" w:after="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652"/>
    <w:pPr>
      <w:keepNext/>
      <w:keepLines/>
      <w:spacing w:before="80" w:after="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0A7652"/>
    <w:pPr>
      <w:keepNext/>
      <w:keepLines/>
      <w:spacing w:before="80" w:after="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0A7652"/>
    <w:pPr>
      <w:keepNext/>
      <w:keepLines/>
      <w:spacing w:before="80" w:after="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0A7652"/>
    <w:pPr>
      <w:keepNext/>
      <w:keepLines/>
      <w:spacing w:before="80" w:after="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0A7652"/>
    <w:pPr>
      <w:keepNext/>
      <w:keepLines/>
      <w:spacing w:before="80" w:after="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0A7652"/>
    <w:pPr>
      <w:keepNext/>
      <w:keepLines/>
      <w:spacing w:before="80" w:after="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5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0A7652"/>
    <w:rPr>
      <w:rFonts w:asciiTheme="majorHAnsi" w:eastAsiaTheme="majorEastAsia" w:hAnsiTheme="majorHAnsi" w:cstheme="majorBidi"/>
      <w:i/>
      <w:color w:val="1F4E79" w:themeColor="accent1" w:themeShade="80"/>
      <w:sz w:val="26"/>
      <w:szCs w:val="26"/>
    </w:rPr>
  </w:style>
  <w:style w:type="character" w:customStyle="1" w:styleId="Heading3Char">
    <w:name w:val="Heading 3 Char"/>
    <w:basedOn w:val="DefaultParagraphFont"/>
    <w:link w:val="Heading3"/>
    <w:uiPriority w:val="9"/>
    <w:rsid w:val="000A76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652"/>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0A7652"/>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0A765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0A765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0A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76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0247D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03276"/>
    <w:pPr>
      <w:ind w:left="720"/>
      <w:contextualSpacing/>
    </w:pPr>
  </w:style>
  <w:style w:type="paragraph" w:styleId="BodyText">
    <w:name w:val="Body Text"/>
    <w:basedOn w:val="Normal"/>
    <w:link w:val="BodyTextChar"/>
    <w:uiPriority w:val="99"/>
    <w:semiHidden/>
    <w:unhideWhenUsed/>
    <w:rsid w:val="00003276"/>
    <w:pPr>
      <w:spacing w:after="120"/>
    </w:pPr>
  </w:style>
  <w:style w:type="character" w:customStyle="1" w:styleId="BodyTextChar">
    <w:name w:val="Body Text Char"/>
    <w:basedOn w:val="DefaultParagraphFont"/>
    <w:link w:val="BodyText"/>
    <w:uiPriority w:val="99"/>
    <w:semiHidden/>
    <w:rsid w:val="00003276"/>
  </w:style>
  <w:style w:type="character" w:customStyle="1" w:styleId="CodeChar">
    <w:name w:val="Code Char"/>
    <w:basedOn w:val="DefaultParagraphFont"/>
    <w:link w:val="Code"/>
    <w:locked/>
    <w:rsid w:val="00BB5E96"/>
    <w:rPr>
      <w:rFonts w:ascii="Consolas" w:eastAsiaTheme="minorEastAsia" w:hAnsi="Consolas" w:cs="Calibri"/>
      <w:sz w:val="20"/>
      <w:lang w:val="en-GB"/>
    </w:rPr>
  </w:style>
  <w:style w:type="paragraph" w:customStyle="1" w:styleId="Code">
    <w:name w:val="Code"/>
    <w:basedOn w:val="Normal"/>
    <w:link w:val="CodeChar"/>
    <w:qFormat/>
    <w:rsid w:val="00BB5E96"/>
    <w:pPr>
      <w:spacing w:after="0"/>
    </w:pPr>
    <w:rPr>
      <w:rFonts w:ascii="Consolas" w:eastAsiaTheme="minorEastAsia" w:hAnsi="Consolas" w:cs="Calibri"/>
      <w:sz w:val="20"/>
    </w:rPr>
  </w:style>
  <w:style w:type="character" w:styleId="FootnoteReference">
    <w:name w:val="footnote reference"/>
    <w:basedOn w:val="DefaultParagraphFont"/>
    <w:uiPriority w:val="99"/>
    <w:semiHidden/>
    <w:unhideWhenUsed/>
    <w:rsid w:val="00DC58C3"/>
    <w:rPr>
      <w:vertAlign w:val="superscript"/>
    </w:rPr>
  </w:style>
  <w:style w:type="table" w:styleId="TableGrid">
    <w:name w:val="Table Grid"/>
    <w:basedOn w:val="TableNormal"/>
    <w:uiPriority w:val="39"/>
    <w:rsid w:val="00F205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2059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6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61" Target="https://adv-r.hadley.nz/" TargetMode="External" /></Relationships>
</file>

<file path=word/_rels/footnotes.xml.rels><?xml version="1.0" encoding="UTF-8"?>
<Relationships xmlns="http://schemas.openxmlformats.org/package/2006/relationships"><Relationship Type="http://schemas.openxmlformats.org/officeDocument/2006/relationships/hyperlink" Id="rId61" Target="https://adv-r.hadley.nz/"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Wheldo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Single spaced (blank).dotx</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S3 Classes for CCMPP Input Data Structures</dc:title>
  <dc:creator/>
  <cp:keywords/>
  <dcterms:created xsi:type="dcterms:W3CDTF">2020-07-17T20:05:42Z</dcterms:created>
  <dcterms:modified xsi:type="dcterms:W3CDTF">2020-07-17T20:05:42Z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2020-07-17(ccmppWPP version 0.0.0.9000)</vt:lpwstr>
  </property>
  <property fmtid="{D5CDD505-2E9C-101B-9397-08002B2CF9AE}" pid="4" name="link-citations">
    <vt:lpwstr>True</vt:lpwstr>
  </property>
  <property fmtid="{D5CDD505-2E9C-101B-9397-08002B2CF9AE}" pid="5" name="output">
    <vt:lpwstr/>
  </property>
  <property fmtid="{D5CDD505-2E9C-101B-9397-08002B2CF9AE}" pid="6" name="vignette">
    <vt:lpwstr>% % %</vt:lpwstr>
  </property>
</Properties>
</file>