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D1EB" w14:textId="77777777" w:rsidR="004D767D" w:rsidRPr="00B52061" w:rsidRDefault="004D767D" w:rsidP="00B52061">
      <w:bookmarkStart w:id="0" w:name="_GoBack"/>
      <w:bookmarkEnd w:id="0"/>
    </w:p>
    <w:sectPr w:rsidR="004D767D" w:rsidRPr="00B5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B945D" w14:textId="77777777" w:rsidR="00413B78" w:rsidRDefault="00413B78" w:rsidP="00DC58C3">
      <w:pPr>
        <w:spacing w:after="0"/>
      </w:pPr>
      <w:r>
        <w:separator/>
      </w:r>
    </w:p>
  </w:endnote>
  <w:endnote w:type="continuationSeparator" w:id="0">
    <w:p w14:paraId="0CB8C25C" w14:textId="77777777" w:rsidR="00413B78" w:rsidRDefault="00413B78" w:rsidP="00DC5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93B3C" w14:textId="77777777" w:rsidR="00413B78" w:rsidRDefault="00413B78" w:rsidP="00DC58C3">
      <w:pPr>
        <w:spacing w:after="0"/>
      </w:pPr>
      <w:r>
        <w:separator/>
      </w:r>
    </w:p>
  </w:footnote>
  <w:footnote w:type="continuationSeparator" w:id="0">
    <w:p w14:paraId="2263D75D" w14:textId="77777777" w:rsidR="00413B78" w:rsidRDefault="00413B78" w:rsidP="00DC58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D0665E"/>
    <w:multiLevelType w:val="hybridMultilevel"/>
    <w:tmpl w:val="D16A8E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67E5E"/>
    <w:multiLevelType w:val="hybridMultilevel"/>
    <w:tmpl w:val="96002BDA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A188F"/>
    <w:multiLevelType w:val="hybridMultilevel"/>
    <w:tmpl w:val="E1089690"/>
    <w:lvl w:ilvl="0" w:tplc="8A460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7977E7"/>
    <w:multiLevelType w:val="hybridMultilevel"/>
    <w:tmpl w:val="428ED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710F14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B197C2C"/>
    <w:multiLevelType w:val="hybridMultilevel"/>
    <w:tmpl w:val="57C816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4F20139"/>
    <w:multiLevelType w:val="hybridMultilevel"/>
    <w:tmpl w:val="1388B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41885"/>
    <w:multiLevelType w:val="hybridMultilevel"/>
    <w:tmpl w:val="9F0621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20D6B02"/>
    <w:multiLevelType w:val="hybridMultilevel"/>
    <w:tmpl w:val="D584A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7E4D3C"/>
    <w:multiLevelType w:val="hybridMultilevel"/>
    <w:tmpl w:val="073C0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0"/>
  </w:num>
  <w:num w:numId="4">
    <w:abstractNumId w:val="30"/>
  </w:num>
  <w:num w:numId="5">
    <w:abstractNumId w:val="14"/>
  </w:num>
  <w:num w:numId="6">
    <w:abstractNumId w:val="2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9"/>
  </w:num>
  <w:num w:numId="20">
    <w:abstractNumId w:val="28"/>
  </w:num>
  <w:num w:numId="21">
    <w:abstractNumId w:val="23"/>
  </w:num>
  <w:num w:numId="22">
    <w:abstractNumId w:val="12"/>
  </w:num>
  <w:num w:numId="23">
    <w:abstractNumId w:val="31"/>
  </w:num>
  <w:num w:numId="24">
    <w:abstractNumId w:val="32"/>
  </w:num>
  <w:num w:numId="25">
    <w:abstractNumId w:val="25"/>
  </w:num>
  <w:num w:numId="26">
    <w:abstractNumId w:val="16"/>
  </w:num>
  <w:num w:numId="27">
    <w:abstractNumId w:val="29"/>
  </w:num>
  <w:num w:numId="28">
    <w:abstractNumId w:val="26"/>
  </w:num>
  <w:num w:numId="29">
    <w:abstractNumId w:val="18"/>
  </w:num>
  <w:num w:numId="30">
    <w:abstractNumId w:val="11"/>
  </w:num>
  <w:num w:numId="31">
    <w:abstractNumId w:val="15"/>
  </w:num>
  <w:num w:numId="32">
    <w:abstractNumId w:val="2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D8"/>
    <w:rsid w:val="00003276"/>
    <w:rsid w:val="000142E2"/>
    <w:rsid w:val="000176AE"/>
    <w:rsid w:val="00021764"/>
    <w:rsid w:val="000247D8"/>
    <w:rsid w:val="000319DD"/>
    <w:rsid w:val="0007293C"/>
    <w:rsid w:val="00097E89"/>
    <w:rsid w:val="000A7652"/>
    <w:rsid w:val="000C7AEA"/>
    <w:rsid w:val="000F1E20"/>
    <w:rsid w:val="00100FF5"/>
    <w:rsid w:val="0011544C"/>
    <w:rsid w:val="001E4ED4"/>
    <w:rsid w:val="001F5410"/>
    <w:rsid w:val="001F6547"/>
    <w:rsid w:val="00214D8A"/>
    <w:rsid w:val="002250BE"/>
    <w:rsid w:val="002850CF"/>
    <w:rsid w:val="002919F1"/>
    <w:rsid w:val="00294F48"/>
    <w:rsid w:val="002B0239"/>
    <w:rsid w:val="002F7D8D"/>
    <w:rsid w:val="00302B0D"/>
    <w:rsid w:val="003072A5"/>
    <w:rsid w:val="003110F3"/>
    <w:rsid w:val="00313335"/>
    <w:rsid w:val="00330BDC"/>
    <w:rsid w:val="00376B29"/>
    <w:rsid w:val="003A2947"/>
    <w:rsid w:val="003E3245"/>
    <w:rsid w:val="003E64B8"/>
    <w:rsid w:val="003F7628"/>
    <w:rsid w:val="004077BB"/>
    <w:rsid w:val="00413B78"/>
    <w:rsid w:val="00425B2B"/>
    <w:rsid w:val="004531D3"/>
    <w:rsid w:val="00482AE5"/>
    <w:rsid w:val="00497432"/>
    <w:rsid w:val="004D767D"/>
    <w:rsid w:val="00501E50"/>
    <w:rsid w:val="005221FC"/>
    <w:rsid w:val="00564552"/>
    <w:rsid w:val="005833CC"/>
    <w:rsid w:val="005A6FF4"/>
    <w:rsid w:val="005B0FA5"/>
    <w:rsid w:val="005B75D8"/>
    <w:rsid w:val="005C2D40"/>
    <w:rsid w:val="005C7D67"/>
    <w:rsid w:val="005E483D"/>
    <w:rsid w:val="0060091B"/>
    <w:rsid w:val="00643380"/>
    <w:rsid w:val="00645252"/>
    <w:rsid w:val="006461A5"/>
    <w:rsid w:val="0067550E"/>
    <w:rsid w:val="00697830"/>
    <w:rsid w:val="006C2D27"/>
    <w:rsid w:val="006C77A4"/>
    <w:rsid w:val="006D3D74"/>
    <w:rsid w:val="006D546E"/>
    <w:rsid w:val="006F7658"/>
    <w:rsid w:val="00716E40"/>
    <w:rsid w:val="007329F2"/>
    <w:rsid w:val="0073441B"/>
    <w:rsid w:val="00746F8A"/>
    <w:rsid w:val="0078068F"/>
    <w:rsid w:val="00795330"/>
    <w:rsid w:val="008077B7"/>
    <w:rsid w:val="0083569A"/>
    <w:rsid w:val="00853C27"/>
    <w:rsid w:val="00867BEC"/>
    <w:rsid w:val="00874CD3"/>
    <w:rsid w:val="008D7257"/>
    <w:rsid w:val="00922766"/>
    <w:rsid w:val="0096547D"/>
    <w:rsid w:val="00973DEB"/>
    <w:rsid w:val="009A2334"/>
    <w:rsid w:val="009B5D63"/>
    <w:rsid w:val="009D237F"/>
    <w:rsid w:val="00A9204E"/>
    <w:rsid w:val="00AB0B71"/>
    <w:rsid w:val="00AC22D6"/>
    <w:rsid w:val="00AC53C3"/>
    <w:rsid w:val="00AF276B"/>
    <w:rsid w:val="00B02515"/>
    <w:rsid w:val="00B159D0"/>
    <w:rsid w:val="00B16D49"/>
    <w:rsid w:val="00B32C05"/>
    <w:rsid w:val="00B41B4D"/>
    <w:rsid w:val="00B52061"/>
    <w:rsid w:val="00BB17FA"/>
    <w:rsid w:val="00BB5E96"/>
    <w:rsid w:val="00BF3C5B"/>
    <w:rsid w:val="00C2252F"/>
    <w:rsid w:val="00C56105"/>
    <w:rsid w:val="00C74534"/>
    <w:rsid w:val="00CE6E04"/>
    <w:rsid w:val="00D0765A"/>
    <w:rsid w:val="00D14CC6"/>
    <w:rsid w:val="00D36315"/>
    <w:rsid w:val="00D52318"/>
    <w:rsid w:val="00D679FD"/>
    <w:rsid w:val="00D749F3"/>
    <w:rsid w:val="00D806AB"/>
    <w:rsid w:val="00DB62B4"/>
    <w:rsid w:val="00DB72A5"/>
    <w:rsid w:val="00DB7E99"/>
    <w:rsid w:val="00DC58C3"/>
    <w:rsid w:val="00DD27A6"/>
    <w:rsid w:val="00DE492B"/>
    <w:rsid w:val="00DF6C07"/>
    <w:rsid w:val="00E32A1D"/>
    <w:rsid w:val="00E407BD"/>
    <w:rsid w:val="00ED45CD"/>
    <w:rsid w:val="00EF2981"/>
    <w:rsid w:val="00F20598"/>
    <w:rsid w:val="00F33422"/>
    <w:rsid w:val="00F723A7"/>
    <w:rsid w:val="00F91D6D"/>
    <w:rsid w:val="00F96439"/>
    <w:rsid w:val="00FA4DBB"/>
    <w:rsid w:val="00FC0749"/>
    <w:rsid w:val="00FC0F21"/>
    <w:rsid w:val="00FE2686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98031"/>
  <w15:chartTrackingRefBased/>
  <w15:docId w15:val="{CABA1CBE-A6ED-4D04-9955-DE3FA3AF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FF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652"/>
    <w:pPr>
      <w:keepNext/>
      <w:keepLines/>
      <w:spacing w:before="120" w:after="40" w:line="276" w:lineRule="auto"/>
      <w:outlineLvl w:val="1"/>
    </w:pPr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652"/>
    <w:pPr>
      <w:keepNext/>
      <w:keepLines/>
      <w:spacing w:before="80" w:after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6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765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765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65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765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765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65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652"/>
    <w:rPr>
      <w:rFonts w:asciiTheme="majorHAnsi" w:eastAsiaTheme="majorEastAsia" w:hAnsiTheme="majorHAnsi" w:cstheme="majorBidi"/>
      <w:i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6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65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0A7652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0A76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A76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A76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76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247D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0327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032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3276"/>
  </w:style>
  <w:style w:type="character" w:customStyle="1" w:styleId="CodeChar">
    <w:name w:val="Code Char"/>
    <w:basedOn w:val="DefaultParagraphFont"/>
    <w:link w:val="Code"/>
    <w:locked/>
    <w:rsid w:val="00BB5E96"/>
    <w:rPr>
      <w:rFonts w:ascii="Consolas" w:eastAsiaTheme="minorEastAsia" w:hAnsi="Consolas" w:cs="Calibri"/>
      <w:sz w:val="20"/>
      <w:lang w:val="en-GB"/>
    </w:rPr>
  </w:style>
  <w:style w:type="paragraph" w:customStyle="1" w:styleId="Code">
    <w:name w:val="Code"/>
    <w:basedOn w:val="Normal"/>
    <w:link w:val="CodeChar"/>
    <w:qFormat/>
    <w:rsid w:val="00BB5E96"/>
    <w:pPr>
      <w:spacing w:after="0"/>
    </w:pPr>
    <w:rPr>
      <w:rFonts w:ascii="Consolas" w:eastAsiaTheme="minorEastAsia" w:hAnsi="Consolas" w:cs="Calibri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8C3"/>
    <w:rPr>
      <w:vertAlign w:val="superscript"/>
    </w:rPr>
  </w:style>
  <w:style w:type="table" w:styleId="TableGrid">
    <w:name w:val="Table Grid"/>
    <w:basedOn w:val="TableNormal"/>
    <w:uiPriority w:val="39"/>
    <w:rsid w:val="00F205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2059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.Wheldo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BD8E9CE4D60409231538D5E1B5B32" ma:contentTypeVersion="12" ma:contentTypeDescription="Create a new document." ma:contentTypeScope="" ma:versionID="4382c4bd0cc76a45e4bceb80926dda74">
  <xsd:schema xmlns:xsd="http://www.w3.org/2001/XMLSchema" xmlns:xs="http://www.w3.org/2001/XMLSchema" xmlns:p="http://schemas.microsoft.com/office/2006/metadata/properties" xmlns:ns2="697c7c48-04f2-4db9-b0a0-d6e767ff3d03" xmlns:ns3="8bde3967-4b29-49c8-add0-1b77de203898" targetNamespace="http://schemas.microsoft.com/office/2006/metadata/properties" ma:root="true" ma:fieldsID="8e71f48e8926c0fe3834e42a079e0700" ns2:_="" ns3:_="">
    <xsd:import namespace="697c7c48-04f2-4db9-b0a0-d6e767ff3d03"/>
    <xsd:import namespace="8bde3967-4b29-49c8-add0-1b77de203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c7c48-04f2-4db9-b0a0-d6e767ff3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e3967-4b29-49c8-add0-1b77de2038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E359F8-E408-46B5-A622-41348A2E9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c7c48-04f2-4db9-b0a0-d6e767ff3d03"/>
    <ds:schemaRef ds:uri="8bde3967-4b29-49c8-add0-1b77de203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78499-9A58-41CA-AA69-4C3852CF15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DBB78-F87C-4682-954D-9F1C32AD7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Wheldon</dc:creator>
  <cp:keywords/>
  <dc:description/>
  <cp:lastModifiedBy>Mark Wheldon</cp:lastModifiedBy>
  <cp:revision>3</cp:revision>
  <dcterms:created xsi:type="dcterms:W3CDTF">2020-06-09T19:35:00Z</dcterms:created>
  <dcterms:modified xsi:type="dcterms:W3CDTF">2020-06-09T19:36:00Z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0x010100C8DBD8E9CE4D60409231538D5E1B5B32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