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D7F" w:rsidRDefault="002B3B73">
      <w:pPr>
        <w:pStyle w:val="Title"/>
      </w:pPr>
      <w:r>
        <w:t>CCMPP Input Data Structures Quick Guide</w:t>
      </w:r>
    </w:p>
    <w:p w:rsidR="00674D7F" w:rsidRDefault="002B3B73">
      <w:pPr>
        <w:pStyle w:val="Heading1"/>
      </w:pPr>
      <w:bookmarkStart w:id="0" w:name="introduction"/>
      <w:r>
        <w:t>Introduction</w:t>
      </w:r>
      <w:bookmarkEnd w:id="0"/>
    </w:p>
    <w:p w:rsidR="00674D7F" w:rsidRDefault="002B3B73">
      <w:r>
        <w:t>This is a quick guide to using the S3 classes for CCMPP input objects. See the vignette “S3 Classes for CCMPP Input Data Structures” for full details of the classes.</w:t>
      </w:r>
    </w:p>
    <w:p w:rsidR="00674D7F" w:rsidRDefault="002B3B73">
      <w:pPr>
        <w:pStyle w:val="Heading1"/>
      </w:pPr>
      <w:bookmarkStart w:id="1" w:name="the-s3-classes-for-ccmpp"/>
      <w:r>
        <w:t>The S3 Classes for CCMPP</w:t>
      </w:r>
      <w:bookmarkEnd w:id="1"/>
    </w:p>
    <w:p w:rsidR="00674D7F" w:rsidRDefault="002B3B73">
      <w:pPr>
        <w:pStyle w:val="Heading2"/>
      </w:pPr>
      <w:bookmarkStart w:id="2" w:name="role-in-ccmpp-workflow"/>
      <w:r>
        <w:t>Role in CCMPP Workflow</w:t>
      </w:r>
      <w:bookmarkEnd w:id="2"/>
    </w:p>
    <w:p w:rsidR="00674D7F" w:rsidRDefault="002B3B73">
      <w:r>
        <w:t>ccmppWPP_workflow_one_country_variant is the workhorse function for performing the CCMPP on a single country. It takes a single argument, a list of data frame, each containing data for a component of demograp</w:t>
      </w:r>
      <w:r>
        <w:t>hic change (population at baseline, fertility, etc.). The S3 class ccmpp_input_list was created to</w:t>
      </w:r>
    </w:p>
    <w:p w:rsidR="00674D7F" w:rsidRDefault="002B3B73">
      <w:pPr>
        <w:numPr>
          <w:ilvl w:val="0"/>
          <w:numId w:val="35"/>
        </w:numPr>
      </w:pPr>
      <w:r>
        <w:t>Rigorously define the input list (names of elements, structure of the data frames);</w:t>
      </w:r>
    </w:p>
    <w:p w:rsidR="00674D7F" w:rsidRDefault="002B3B73">
      <w:pPr>
        <w:numPr>
          <w:ilvl w:val="0"/>
          <w:numId w:val="35"/>
        </w:numPr>
      </w:pPr>
      <w:r>
        <w:t xml:space="preserve">Encode the definition in </w:t>
      </w:r>
      <w:r>
        <w:rPr>
          <w:i/>
        </w:rPr>
        <w:t>R</w:t>
      </w:r>
      <w:r>
        <w:t xml:space="preserve"> through a set of </w:t>
      </w:r>
      <w:r>
        <w:rPr>
          <w:i/>
        </w:rPr>
        <w:t>constructor</w:t>
      </w:r>
      <w:r>
        <w:t xml:space="preserve"> and </w:t>
      </w:r>
      <w:r>
        <w:rPr>
          <w:i/>
        </w:rPr>
        <w:t>validator</w:t>
      </w:r>
      <w:r>
        <w:t xml:space="preserve"> fun</w:t>
      </w:r>
      <w:r>
        <w:t>ctions.</w:t>
      </w:r>
    </w:p>
    <w:p w:rsidR="00674D7F" w:rsidRDefault="002B3B73">
      <w:r>
        <w:t>The constructor functions provide a way to create valid inputs to ccmpp_input_list from data frames. The validator functions provide a mechanism for validating arbitrary lists as members of the ccmpp_input_list class.</w:t>
      </w:r>
    </w:p>
    <w:p w:rsidR="00674D7F" w:rsidRDefault="002B3B73">
      <w:pPr>
        <w:pStyle w:val="BodyText"/>
      </w:pPr>
      <w:r>
        <w:t>A single line is added to ccmp</w:t>
      </w:r>
      <w:r>
        <w:t>pWPP_workflow_one_country_variant to enact the validation:</w:t>
      </w:r>
    </w:p>
    <w:p w:rsidR="00674D7F" w:rsidRDefault="002B3B73">
      <w:pPr>
        <w:pStyle w:val="SourceCode"/>
      </w:pPr>
      <w:r>
        <w:rPr>
          <w:rStyle w:val="NormalTok"/>
        </w:rPr>
        <w:t>ccmppWPP_workflow_one_country_variant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(wpp_input) {</w:t>
      </w:r>
      <w:r>
        <w:br/>
      </w:r>
      <w:r>
        <w:br/>
      </w:r>
      <w:r>
        <w:rPr>
          <w:rStyle w:val="NormalTok"/>
        </w:rPr>
        <w:t xml:space="preserve">    wpp_input &lt;-</w:t>
      </w:r>
      <w:r>
        <w:rPr>
          <w:rStyle w:val="StringTok"/>
        </w:rPr>
        <w:t xml:space="preserve"> </w:t>
      </w:r>
      <w:r>
        <w:rPr>
          <w:rStyle w:val="KeywordTok"/>
        </w:rPr>
        <w:t>as_ccmpp_input_list</w:t>
      </w:r>
      <w:r>
        <w:rPr>
          <w:rStyle w:val="NormalTok"/>
        </w:rPr>
        <w:t xml:space="preserve">(wpp_input) </w:t>
      </w:r>
      <w:r>
        <w:rPr>
          <w:rStyle w:val="CommentTok"/>
        </w:rPr>
        <w:t>#&lt;&lt;&lt;&lt;&lt;&lt;&lt;&lt; ADDED: VALIDATE INPUTS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extract objects needed for ccmpp</w:t>
      </w:r>
      <w:r>
        <w:br/>
      </w:r>
      <w:r>
        <w:rPr>
          <w:rStyle w:val="NormalTok"/>
        </w:rPr>
        <w:t xml:space="preserve">    ccmpp_in</w:t>
      </w:r>
      <w:r>
        <w:rPr>
          <w:rStyle w:val="NormalTok"/>
        </w:rPr>
        <w:t>put &lt;-</w:t>
      </w:r>
      <w:r>
        <w:rPr>
          <w:rStyle w:val="StringTok"/>
        </w:rPr>
        <w:t xml:space="preserve"> </w:t>
      </w:r>
      <w:r>
        <w:rPr>
          <w:rStyle w:val="KeywordTok"/>
        </w:rPr>
        <w:t>data_parse_ccmpp_input</w:t>
      </w:r>
      <w:r>
        <w:rPr>
          <w:rStyle w:val="NormalTok"/>
        </w:rPr>
        <w:t>(</w:t>
      </w:r>
      <w:r>
        <w:rPr>
          <w:rStyle w:val="DataTypeTok"/>
        </w:rPr>
        <w:t>indata =</w:t>
      </w:r>
      <w:r>
        <w:rPr>
          <w:rStyle w:val="NormalTok"/>
        </w:rPr>
        <w:t xml:space="preserve"> wpp_input)</w:t>
      </w:r>
      <w:r>
        <w:br/>
      </w:r>
      <w:r>
        <w:br/>
      </w:r>
      <w:r>
        <w:rPr>
          <w:rStyle w:val="NormalTok"/>
        </w:rPr>
        <w:t xml:space="preserve">    ... etc.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rest of code.. </w:t>
      </w:r>
    </w:p>
    <w:p w:rsidR="00674D7F" w:rsidRDefault="002B3B73">
      <w:pPr>
        <w:pStyle w:val="Heading2"/>
      </w:pPr>
      <w:bookmarkStart w:id="3" w:name="structure-of-ccmpp-input-lists"/>
      <w:r>
        <w:t>Structure of CCMPP Input Lists</w:t>
      </w:r>
      <w:bookmarkEnd w:id="3"/>
    </w:p>
    <w:p w:rsidR="002D7083" w:rsidRDefault="002D7083" w:rsidP="002D708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 w:rsidRPr="00E3574F">
        <w:rPr>
          <w:lang w:val="en-US"/>
        </w:rPr>
        <w:t xml:space="preserve">Names, demographic dimensions, and value types of data frame components of </w:t>
      </w:r>
      <w:proofErr w:type="spellStart"/>
      <w:r w:rsidRPr="00E3574F">
        <w:rPr>
          <w:lang w:val="en-US"/>
        </w:rPr>
        <w:t>ccmpp_input_list</w:t>
      </w:r>
      <w:proofErr w:type="spellEnd"/>
      <w:r w:rsidRPr="00E3574F">
        <w:rPr>
          <w:lang w:val="en-US"/>
        </w:rPr>
        <w:t xml:space="preserve"> objects.</w:t>
      </w:r>
    </w:p>
    <w:tbl>
      <w:tblPr>
        <w:tblStyle w:val="GridTable1Light"/>
        <w:tblW w:w="3176" w:type="pct"/>
        <w:jc w:val="center"/>
        <w:tblLook w:val="0620" w:firstRow="1" w:lastRow="0" w:firstColumn="0" w:lastColumn="0" w:noHBand="1" w:noVBand="1"/>
      </w:tblPr>
      <w:tblGrid>
        <w:gridCol w:w="2542"/>
        <w:gridCol w:w="2344"/>
        <w:gridCol w:w="1197"/>
      </w:tblGrid>
      <w:tr w:rsidR="00674D7F" w:rsidTr="002D7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74D7F" w:rsidRDefault="002B3B73">
            <w:r>
              <w:t>Element name</w:t>
            </w:r>
          </w:p>
        </w:tc>
        <w:tc>
          <w:tcPr>
            <w:tcW w:w="0" w:type="auto"/>
          </w:tcPr>
          <w:p w:rsidR="00674D7F" w:rsidRDefault="002B3B73">
            <w:r>
              <w:t>Dimensions</w:t>
            </w:r>
          </w:p>
        </w:tc>
        <w:tc>
          <w:tcPr>
            <w:tcW w:w="0" w:type="auto"/>
          </w:tcPr>
          <w:p w:rsidR="00674D7F" w:rsidRDefault="002B3B73">
            <w:r>
              <w:t>Value type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proofErr w:type="spellStart"/>
            <w:r>
              <w:t>fert_rate_age_f</w:t>
            </w:r>
            <w:proofErr w:type="spellEnd"/>
          </w:p>
        </w:tc>
        <w:tc>
          <w:tcPr>
            <w:tcW w:w="0" w:type="auto"/>
          </w:tcPr>
          <w:p w:rsidR="00674D7F" w:rsidRDefault="002B3B73">
            <w:r>
              <w:t>time, age</w:t>
            </w:r>
          </w:p>
        </w:tc>
        <w:tc>
          <w:tcPr>
            <w:tcW w:w="0" w:type="auto"/>
          </w:tcPr>
          <w:p w:rsidR="00674D7F" w:rsidRDefault="002B3B73">
            <w:r>
              <w:t>rate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r>
              <w:t>srb</w:t>
            </w:r>
          </w:p>
        </w:tc>
        <w:tc>
          <w:tcPr>
            <w:tcW w:w="0" w:type="auto"/>
          </w:tcPr>
          <w:p w:rsidR="00674D7F" w:rsidRDefault="002B3B73">
            <w:r>
              <w:t>time</w:t>
            </w:r>
          </w:p>
        </w:tc>
        <w:tc>
          <w:tcPr>
            <w:tcW w:w="0" w:type="auto"/>
          </w:tcPr>
          <w:p w:rsidR="00674D7F" w:rsidRDefault="002B3B73">
            <w:r>
              <w:t>ratio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r>
              <w:t>survival_ratio_input_df</w:t>
            </w:r>
          </w:p>
        </w:tc>
        <w:tc>
          <w:tcPr>
            <w:tcW w:w="0" w:type="auto"/>
          </w:tcPr>
          <w:p w:rsidR="00674D7F" w:rsidRDefault="002B3B73">
            <w:r>
              <w:t>time, sex, age</w:t>
            </w:r>
          </w:p>
        </w:tc>
        <w:tc>
          <w:tcPr>
            <w:tcW w:w="0" w:type="auto"/>
          </w:tcPr>
          <w:p w:rsidR="00674D7F" w:rsidRDefault="002B3B73">
            <w:r>
              <w:t>proportion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r>
              <w:t>mig_net_rate_age_sex</w:t>
            </w:r>
          </w:p>
        </w:tc>
        <w:tc>
          <w:tcPr>
            <w:tcW w:w="0" w:type="auto"/>
          </w:tcPr>
          <w:p w:rsidR="00674D7F" w:rsidRDefault="002B3B73">
            <w:r>
              <w:t>time, sex, age</w:t>
            </w:r>
          </w:p>
        </w:tc>
        <w:tc>
          <w:tcPr>
            <w:tcW w:w="0" w:type="auto"/>
          </w:tcPr>
          <w:p w:rsidR="00674D7F" w:rsidRDefault="002B3B73">
            <w:r>
              <w:t>rate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r>
              <w:t>mig_net_count_age_sex</w:t>
            </w:r>
          </w:p>
        </w:tc>
        <w:tc>
          <w:tcPr>
            <w:tcW w:w="0" w:type="auto"/>
          </w:tcPr>
          <w:p w:rsidR="00674D7F" w:rsidRDefault="002B3B73">
            <w:r>
              <w:t>time, sex, age</w:t>
            </w:r>
          </w:p>
        </w:tc>
        <w:tc>
          <w:tcPr>
            <w:tcW w:w="0" w:type="auto"/>
          </w:tcPr>
          <w:p w:rsidR="00674D7F" w:rsidRDefault="002B3B73">
            <w:r>
              <w:t>count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r>
              <w:t>mig_net_count_tot_b</w:t>
            </w:r>
          </w:p>
        </w:tc>
        <w:tc>
          <w:tcPr>
            <w:tcW w:w="0" w:type="auto"/>
          </w:tcPr>
          <w:p w:rsidR="00674D7F" w:rsidRDefault="002B3B73">
            <w:r>
              <w:t>time</w:t>
            </w:r>
          </w:p>
        </w:tc>
        <w:tc>
          <w:tcPr>
            <w:tcW w:w="0" w:type="auto"/>
          </w:tcPr>
          <w:p w:rsidR="00674D7F" w:rsidRDefault="002B3B73">
            <w:r>
              <w:t>count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r>
              <w:t>mig_parameter</w:t>
            </w:r>
          </w:p>
        </w:tc>
        <w:tc>
          <w:tcPr>
            <w:tcW w:w="0" w:type="auto"/>
          </w:tcPr>
          <w:p w:rsidR="00674D7F" w:rsidRDefault="002B3B73">
            <w:r>
              <w:t>time</w:t>
            </w:r>
          </w:p>
        </w:tc>
        <w:tc>
          <w:tcPr>
            <w:tcW w:w="0" w:type="auto"/>
          </w:tcPr>
          <w:p w:rsidR="00674D7F" w:rsidRDefault="002B3B73">
            <w:r>
              <w:t>categorical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r>
              <w:t>pop_count_age_sex_base</w:t>
            </w:r>
          </w:p>
        </w:tc>
        <w:tc>
          <w:tcPr>
            <w:tcW w:w="0" w:type="auto"/>
          </w:tcPr>
          <w:p w:rsidR="00674D7F" w:rsidRDefault="002B3B73">
            <w:r>
              <w:t>time, sex, age</w:t>
            </w:r>
          </w:p>
        </w:tc>
        <w:tc>
          <w:tcPr>
            <w:tcW w:w="0" w:type="auto"/>
          </w:tcPr>
          <w:p w:rsidR="00674D7F" w:rsidRDefault="002B3B73">
            <w:r>
              <w:t>count</w:t>
            </w:r>
          </w:p>
        </w:tc>
      </w:tr>
      <w:tr w:rsidR="00674D7F" w:rsidTr="002D7083">
        <w:trPr>
          <w:jc w:val="center"/>
        </w:trPr>
        <w:tc>
          <w:tcPr>
            <w:tcW w:w="0" w:type="auto"/>
          </w:tcPr>
          <w:p w:rsidR="00674D7F" w:rsidRDefault="002B3B73">
            <w:r>
              <w:t>life_table_age_sex</w:t>
            </w:r>
          </w:p>
        </w:tc>
        <w:tc>
          <w:tcPr>
            <w:tcW w:w="0" w:type="auto"/>
          </w:tcPr>
          <w:p w:rsidR="00674D7F" w:rsidRDefault="002B3B73">
            <w:r>
              <w:t xml:space="preserve">indicator, time, sex, </w:t>
            </w:r>
            <w:r>
              <w:lastRenderedPageBreak/>
              <w:t>age</w:t>
            </w:r>
          </w:p>
        </w:tc>
        <w:tc>
          <w:tcPr>
            <w:tcW w:w="0" w:type="auto"/>
          </w:tcPr>
          <w:p w:rsidR="00674D7F" w:rsidRDefault="002B3B73">
            <w:r>
              <w:lastRenderedPageBreak/>
              <w:t>real</w:t>
            </w:r>
          </w:p>
        </w:tc>
      </w:tr>
    </w:tbl>
    <w:p w:rsidR="00674D7F" w:rsidRDefault="002B3B73">
      <w:pPr>
        <w:pStyle w:val="BodyText"/>
      </w:pPr>
      <w:r>
        <w:t xml:space="preserve">The elements of a ccmpp_input_list </w:t>
      </w:r>
      <w:r>
        <w:t>object are in Table @ref(tab:ccmpp-input-subclass-restrictions). Each is a data frame with column names taken from the following list:</w:t>
      </w:r>
    </w:p>
    <w:p w:rsidR="00674D7F" w:rsidRDefault="002B3B73">
      <w:pPr>
        <w:numPr>
          <w:ilvl w:val="0"/>
          <w:numId w:val="36"/>
        </w:numPr>
      </w:pPr>
      <w:bookmarkStart w:id="4" w:name="_GoBack"/>
      <w:r>
        <w:t>indicator</w:t>
      </w:r>
    </w:p>
    <w:p w:rsidR="00674D7F" w:rsidRDefault="002B3B73">
      <w:pPr>
        <w:numPr>
          <w:ilvl w:val="0"/>
          <w:numId w:val="36"/>
        </w:numPr>
      </w:pPr>
      <w:r>
        <w:t>time_start</w:t>
      </w:r>
    </w:p>
    <w:p w:rsidR="00674D7F" w:rsidRDefault="002B3B73">
      <w:pPr>
        <w:numPr>
          <w:ilvl w:val="0"/>
          <w:numId w:val="36"/>
        </w:numPr>
      </w:pPr>
      <w:r>
        <w:t>time_span</w:t>
      </w:r>
    </w:p>
    <w:p w:rsidR="00674D7F" w:rsidRDefault="002B3B73">
      <w:pPr>
        <w:numPr>
          <w:ilvl w:val="0"/>
          <w:numId w:val="36"/>
        </w:numPr>
      </w:pPr>
      <w:r>
        <w:t>age_start</w:t>
      </w:r>
    </w:p>
    <w:p w:rsidR="00674D7F" w:rsidRDefault="002B3B73">
      <w:pPr>
        <w:numPr>
          <w:ilvl w:val="0"/>
          <w:numId w:val="36"/>
        </w:numPr>
      </w:pPr>
      <w:r>
        <w:t>age_span</w:t>
      </w:r>
    </w:p>
    <w:p w:rsidR="00674D7F" w:rsidRDefault="002B3B73">
      <w:pPr>
        <w:numPr>
          <w:ilvl w:val="0"/>
          <w:numId w:val="36"/>
        </w:numPr>
      </w:pPr>
      <w:r>
        <w:t>sex</w:t>
      </w:r>
    </w:p>
    <w:p w:rsidR="00674D7F" w:rsidRDefault="002B3B73">
      <w:pPr>
        <w:numPr>
          <w:ilvl w:val="0"/>
          <w:numId w:val="36"/>
        </w:numPr>
      </w:pPr>
      <w:r>
        <w:t>value</w:t>
      </w:r>
      <w:bookmarkEnd w:id="4"/>
    </w:p>
    <w:p w:rsidR="00674D7F" w:rsidRDefault="002B3B73">
      <w:r>
        <w:t xml:space="preserve">Each data frame is also given an S3 class with the same name </w:t>
      </w:r>
      <w:r>
        <w:t xml:space="preserve">as its element. The element fert_rate_age_f is a data frame with class fert_rate_age_f, and so on. These data frames have two </w:t>
      </w:r>
      <w:r>
        <w:rPr>
          <w:i/>
        </w:rPr>
        <w:t>attributes</w:t>
      </w:r>
      <w:r>
        <w:t xml:space="preserve"> (meta-data), including “dimension” and “value_type”. The “dimension” attribute indicates the demographic breakdown of t</w:t>
      </w:r>
      <w:r>
        <w:t>he data. Allowed dimensions are</w:t>
      </w:r>
    </w:p>
    <w:p w:rsidR="00674D7F" w:rsidRDefault="002B3B73">
      <w:pPr>
        <w:numPr>
          <w:ilvl w:val="0"/>
          <w:numId w:val="37"/>
        </w:numPr>
      </w:pPr>
      <w:r>
        <w:t>indicator</w:t>
      </w:r>
    </w:p>
    <w:p w:rsidR="00674D7F" w:rsidRDefault="002B3B73">
      <w:pPr>
        <w:numPr>
          <w:ilvl w:val="0"/>
          <w:numId w:val="37"/>
        </w:numPr>
      </w:pPr>
      <w:r>
        <w:t>time</w:t>
      </w:r>
    </w:p>
    <w:p w:rsidR="00674D7F" w:rsidRDefault="002B3B73">
      <w:pPr>
        <w:numPr>
          <w:ilvl w:val="0"/>
          <w:numId w:val="37"/>
        </w:numPr>
      </w:pPr>
      <w:r>
        <w:t>sex</w:t>
      </w:r>
    </w:p>
    <w:p w:rsidR="00674D7F" w:rsidRDefault="002B3B73">
      <w:pPr>
        <w:numPr>
          <w:ilvl w:val="0"/>
          <w:numId w:val="37"/>
        </w:numPr>
      </w:pPr>
      <w:r>
        <w:t>age</w:t>
      </w:r>
    </w:p>
    <w:p w:rsidR="00674D7F" w:rsidRDefault="002B3B73">
      <w:r>
        <w:t>The “value_type” attribute indicates the type of values the value column contains. Allowed “value_type”s are</w:t>
      </w:r>
    </w:p>
    <w:p w:rsidR="00674D7F" w:rsidRDefault="002B3B73">
      <w:pPr>
        <w:numPr>
          <w:ilvl w:val="0"/>
          <w:numId w:val="38"/>
        </w:numPr>
      </w:pPr>
      <w:r>
        <w:t>count</w:t>
      </w:r>
    </w:p>
    <w:p w:rsidR="00674D7F" w:rsidRDefault="002B3B73">
      <w:pPr>
        <w:numPr>
          <w:ilvl w:val="0"/>
          <w:numId w:val="38"/>
        </w:numPr>
      </w:pPr>
      <w:r>
        <w:t>rate</w:t>
      </w:r>
    </w:p>
    <w:p w:rsidR="00674D7F" w:rsidRDefault="002B3B73">
      <w:pPr>
        <w:numPr>
          <w:ilvl w:val="0"/>
          <w:numId w:val="38"/>
        </w:numPr>
      </w:pPr>
      <w:r>
        <w:t>ratio</w:t>
      </w:r>
    </w:p>
    <w:p w:rsidR="00674D7F" w:rsidRDefault="002B3B73">
      <w:pPr>
        <w:numPr>
          <w:ilvl w:val="0"/>
          <w:numId w:val="38"/>
        </w:numPr>
      </w:pPr>
      <w:r>
        <w:t>proportion</w:t>
      </w:r>
    </w:p>
    <w:p w:rsidR="00674D7F" w:rsidRDefault="002B3B73">
      <w:pPr>
        <w:numPr>
          <w:ilvl w:val="0"/>
          <w:numId w:val="38"/>
        </w:numPr>
      </w:pPr>
      <w:r>
        <w:t>percentage</w:t>
      </w:r>
    </w:p>
    <w:p w:rsidR="00674D7F" w:rsidRDefault="002B3B73">
      <w:pPr>
        <w:numPr>
          <w:ilvl w:val="0"/>
          <w:numId w:val="38"/>
        </w:numPr>
      </w:pPr>
      <w:r>
        <w:t>real</w:t>
      </w:r>
    </w:p>
    <w:p w:rsidR="00674D7F" w:rsidRDefault="002B3B73">
      <w:pPr>
        <w:numPr>
          <w:ilvl w:val="0"/>
          <w:numId w:val="38"/>
        </w:numPr>
      </w:pPr>
      <w:r>
        <w:t>categorical</w:t>
      </w:r>
    </w:p>
    <w:p w:rsidR="00674D7F" w:rsidRDefault="002B3B73">
      <w:r>
        <w:t xml:space="preserve">Type “real” </w:t>
      </w:r>
      <w:r>
        <w:t>is a catch-all for numeric values that do not fall under any other type. It is also used when the value column contains a mixture of the other types, as is the case for life_table_age_sex objects.</w:t>
      </w:r>
    </w:p>
    <w:p w:rsidR="00674D7F" w:rsidRDefault="002B3B73">
      <w:pPr>
        <w:pStyle w:val="Heading2"/>
      </w:pPr>
      <w:bookmarkStart w:id="5" w:name="creating-data-frame-components"/>
      <w:r>
        <w:t>Creating Data Frame Components</w:t>
      </w:r>
      <w:bookmarkEnd w:id="5"/>
    </w:p>
    <w:p w:rsidR="00674D7F" w:rsidRDefault="002B3B73">
      <w:r>
        <w:t>To create a data frame for i</w:t>
      </w:r>
      <w:r>
        <w:t>nclusion in a ccmpp_input_list, use the constructor function of the same name:</w:t>
      </w:r>
    </w:p>
    <w:p w:rsidR="00674D7F" w:rsidRDefault="002B3B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(ccmppWPP) </w:t>
      </w:r>
      <w:r>
        <w:rPr>
          <w:rStyle w:val="CommentTok"/>
        </w:rPr>
        <w:t>#load the package first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(wpp_input_example) </w:t>
      </w:r>
      <w:r>
        <w:rPr>
          <w:rStyle w:val="CommentTok"/>
        </w:rPr>
        <w:t>#load the example data</w:t>
      </w:r>
      <w:r>
        <w:br/>
      </w:r>
      <w:r>
        <w:br/>
      </w:r>
      <w:r>
        <w:rPr>
          <w:rStyle w:val="CommentTok"/>
        </w:rPr>
        <w:t>## The 'fert_rate_age_f' data frame in the example is a basic R data frame: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(wpp_i</w:t>
      </w:r>
      <w:r>
        <w:rPr>
          <w:rStyle w:val="NormalTok"/>
        </w:rPr>
        <w:t>nput_example</w:t>
      </w:r>
      <w:r>
        <w:rPr>
          <w:rStyle w:val="OperatorTok"/>
        </w:rPr>
        <w:t>$</w:t>
      </w:r>
      <w:r>
        <w:rPr>
          <w:rStyle w:val="NormalTok"/>
        </w:rPr>
        <w:t>fert_rate_age_f)</w:t>
      </w:r>
      <w:r>
        <w:br/>
      </w:r>
      <w:r>
        <w:rPr>
          <w:rStyle w:val="CommentTok"/>
        </w:rPr>
        <w:t>#&gt; [1] "data.frame"</w:t>
      </w:r>
      <w:r>
        <w:br/>
      </w:r>
      <w:r>
        <w:br/>
      </w:r>
      <w:r>
        <w:rPr>
          <w:rStyle w:val="CommentTok"/>
        </w:rPr>
        <w:t>## Use the constructor to create a data frame with extra class memberships:</w:t>
      </w:r>
      <w:r>
        <w:br/>
      </w:r>
      <w:r>
        <w:rPr>
          <w:rStyle w:val="NormalTok"/>
        </w:rPr>
        <w:lastRenderedPageBreak/>
        <w:t>fert_example &lt;-</w:t>
      </w:r>
      <w:r>
        <w:rPr>
          <w:rStyle w:val="StringTok"/>
        </w:rPr>
        <w:t xml:space="preserve"> </w:t>
      </w:r>
      <w:r>
        <w:rPr>
          <w:rStyle w:val="KeywordTok"/>
        </w:rPr>
        <w:t>fert_rate_age_f</w:t>
      </w:r>
      <w:r>
        <w:rPr>
          <w:rStyle w:val="NormalTok"/>
        </w:rPr>
        <w:t>(wpp_input_example</w:t>
      </w:r>
      <w:r>
        <w:rPr>
          <w:rStyle w:val="OperatorTok"/>
        </w:rPr>
        <w:t>$</w:t>
      </w:r>
      <w:r>
        <w:rPr>
          <w:rStyle w:val="NormalTok"/>
        </w:rPr>
        <w:t>fert_rate_age_f)</w:t>
      </w:r>
      <w:r>
        <w:br/>
      </w:r>
      <w:r>
        <w:rPr>
          <w:rStyle w:val="CommentTok"/>
        </w:rPr>
        <w:t>#&gt; 'non_zero_fert_ages' set to '12, 13, 14,  ... , 51, 52, 53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(fert_example)</w:t>
      </w:r>
      <w:r>
        <w:br/>
      </w:r>
      <w:r>
        <w:rPr>
          <w:rStyle w:val="CommentTok"/>
        </w:rPr>
        <w:t xml:space="preserve">#&gt; [1] "fert_rate_age_f"           "ccmpp_input_df"           </w:t>
      </w:r>
      <w:r>
        <w:br/>
      </w:r>
      <w:r>
        <w:rPr>
          <w:rStyle w:val="CommentTok"/>
        </w:rPr>
        <w:t>#&gt; [3] "demog_change_component_df" "data.frame"</w:t>
      </w:r>
      <w:r>
        <w:br/>
      </w:r>
      <w:r>
        <w:br/>
      </w:r>
      <w:r>
        <w:rPr>
          <w:rStyle w:val="CommentTok"/>
        </w:rPr>
        <w:t>## Look at the attributes of the new object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(f</w:t>
      </w:r>
      <w:r>
        <w:rPr>
          <w:rStyle w:val="NormalTok"/>
        </w:rPr>
        <w:t>ert_example))</w:t>
      </w:r>
      <w:r>
        <w:br/>
      </w:r>
      <w:r>
        <w:rPr>
          <w:rStyle w:val="CommentTok"/>
        </w:rPr>
        <w:t xml:space="preserve">#&gt; [1] "names"              "row.names"          "class"             </w:t>
      </w:r>
      <w:r>
        <w:br/>
      </w:r>
      <w:r>
        <w:rPr>
          <w:rStyle w:val="CommentTok"/>
        </w:rPr>
        <w:t xml:space="preserve">#&gt; [4] "dimensions"         "value_type"         "age_span"          </w:t>
      </w:r>
      <w:r>
        <w:br/>
      </w:r>
      <w:r>
        <w:rPr>
          <w:rStyle w:val="CommentTok"/>
        </w:rPr>
        <w:t>#&gt; [7] "time_span"          "non_zero_fert_ages"</w:t>
      </w:r>
    </w:p>
    <w:p w:rsidR="00674D7F" w:rsidRDefault="002B3B73">
      <w:r>
        <w:t>The classed data frame has the standard data frame at</w:t>
      </w:r>
      <w:r>
        <w:t>tributes, “names”, “row.names”, “class”, and “dimensions”. Additionally, it has attributes “dimensions”, “value_type”, “age_span”, “time_span”, and “non_zero_fert_ages”. These can be inspected with functions of the same name, e.g.,:</w:t>
      </w:r>
    </w:p>
    <w:p w:rsidR="00674D7F" w:rsidRDefault="002B3B73">
      <w:pPr>
        <w:pStyle w:val="SourceCode"/>
      </w:pPr>
      <w:r>
        <w:rPr>
          <w:rStyle w:val="KeywordTok"/>
        </w:rPr>
        <w:t>age_span</w:t>
      </w:r>
      <w:r>
        <w:rPr>
          <w:rStyle w:val="NormalTok"/>
        </w:rPr>
        <w:t>(fert_example)</w:t>
      </w:r>
      <w:r>
        <w:br/>
      </w:r>
      <w:r>
        <w:rPr>
          <w:rStyle w:val="CommentTok"/>
        </w:rPr>
        <w:t>#&gt; [1] 1</w:t>
      </w:r>
      <w:r>
        <w:br/>
      </w:r>
      <w:r>
        <w:rPr>
          <w:rStyle w:val="KeywordTok"/>
        </w:rPr>
        <w:t>non_zero_fert_ages</w:t>
      </w:r>
      <w:r>
        <w:rPr>
          <w:rStyle w:val="NormalTok"/>
        </w:rPr>
        <w:t>(fert_example)</w:t>
      </w:r>
      <w:r>
        <w:br/>
      </w:r>
      <w:r>
        <w:rPr>
          <w:rStyle w:val="CommentTok"/>
        </w:rPr>
        <w:t>#&gt;  [1] 12 13 14 15 16 17 18 19 20 21 22 23 24 25 26 27 28 29 30 31 32 33 34 35 36</w:t>
      </w:r>
      <w:r>
        <w:br/>
      </w:r>
      <w:r>
        <w:rPr>
          <w:rStyle w:val="CommentTok"/>
        </w:rPr>
        <w:t>#&gt; [26] 37 38 39 40 41 42 43 44 45 46 47 48 49 50 51 52 53</w:t>
      </w:r>
    </w:p>
    <w:p w:rsidR="00674D7F" w:rsidRDefault="002B3B73">
      <w:r>
        <w:t>Special print and summary methods have been written to concisely display</w:t>
      </w:r>
      <w:r>
        <w:t xml:space="preserve"> the data frames:</w:t>
      </w:r>
    </w:p>
    <w:p w:rsidR="00674D7F" w:rsidRDefault="002B3B73">
      <w:pPr>
        <w:pStyle w:val="SourceCode"/>
      </w:pPr>
      <w:r>
        <w:rPr>
          <w:rStyle w:val="CommentTok"/>
        </w:rPr>
        <w:t>## Print method</w:t>
      </w:r>
      <w:r>
        <w:br/>
      </w:r>
      <w:r>
        <w:rPr>
          <w:rStyle w:val="NormalTok"/>
        </w:rPr>
        <w:t>fert_example</w:t>
      </w:r>
      <w:r>
        <w:br/>
      </w:r>
      <w:r>
        <w:rPr>
          <w:rStyle w:val="CommentTok"/>
        </w:rPr>
        <w:t>#&gt; # A 'fert_rate_age_f' with 7,070 rows.</w:t>
      </w:r>
      <w:r>
        <w:br/>
      </w:r>
      <w:r>
        <w:rPr>
          <w:rStyle w:val="CommentTok"/>
        </w:rPr>
        <w:t>#&gt; # dimensions = 'time, age'.</w:t>
      </w:r>
      <w:r>
        <w:br/>
      </w:r>
      <w:r>
        <w:rPr>
          <w:rStyle w:val="CommentTok"/>
        </w:rPr>
        <w:t>#&gt; # value_type = 'rate', age_span = '1', time_span = '1'.</w:t>
      </w:r>
      <w:r>
        <w:br/>
      </w:r>
      <w:r>
        <w:rPr>
          <w:rStyle w:val="CommentTok"/>
        </w:rPr>
        <w:t>#&gt; # non_zero_fert_ages = '12, 13, ...  52, 53'.</w:t>
      </w:r>
      <w:r>
        <w:br/>
      </w:r>
      <w:r>
        <w:rPr>
          <w:rStyle w:val="CommentTok"/>
        </w:rPr>
        <w:t>#&gt;  time_start age_start tim</w:t>
      </w:r>
      <w:r>
        <w:rPr>
          <w:rStyle w:val="CommentTok"/>
        </w:rPr>
        <w:t>e_span age_span         value</w:t>
      </w:r>
      <w:r>
        <w:br/>
      </w:r>
      <w:r>
        <w:rPr>
          <w:rStyle w:val="CommentTok"/>
        </w:rPr>
        <w:t>#&gt;        1950         0         1        1        [zero]</w:t>
      </w:r>
      <w:r>
        <w:br/>
      </w:r>
      <w:r>
        <w:rPr>
          <w:rStyle w:val="CommentTok"/>
        </w:rPr>
        <w:t>#&gt;        1950         1         .        .        [zero]</w:t>
      </w:r>
      <w:r>
        <w:br/>
      </w:r>
      <w:r>
        <w:rPr>
          <w:rStyle w:val="CommentTok"/>
        </w:rPr>
        <w:t>#&gt;        1950         2         .        .        [zero]</w:t>
      </w:r>
      <w:r>
        <w:br/>
      </w:r>
      <w:r>
        <w:rPr>
          <w:rStyle w:val="CommentTok"/>
        </w:rPr>
        <w:t xml:space="preserve">#&gt;           .         .         .        .         </w:t>
      </w:r>
      <w:r>
        <w:rPr>
          <w:rStyle w:val="CommentTok"/>
        </w:rPr>
        <w:t xml:space="preserve">    .</w:t>
      </w:r>
      <w:r>
        <w:br/>
      </w:r>
      <w:r>
        <w:rPr>
          <w:rStyle w:val="CommentTok"/>
        </w:rPr>
        <w:t>#&gt;        1950        12         .        .    3.7238e-05</w:t>
      </w:r>
      <w:r>
        <w:br/>
      </w:r>
      <w:r>
        <w:rPr>
          <w:rStyle w:val="CommentTok"/>
        </w:rPr>
        <w:t>#&gt;        1950        13         .        . 0.00048408465</w:t>
      </w:r>
      <w:r>
        <w:br/>
      </w:r>
      <w:r>
        <w:rPr>
          <w:rStyle w:val="CommentTok"/>
        </w:rPr>
        <w:t>#&gt;        1950        14         .        . 0.00176102842</w:t>
      </w:r>
      <w:r>
        <w:br/>
      </w:r>
      <w:r>
        <w:rPr>
          <w:rStyle w:val="CommentTok"/>
        </w:rPr>
        <w:t>#&gt; # ... etc.</w:t>
      </w:r>
    </w:p>
    <w:p w:rsidR="00674D7F" w:rsidRDefault="002B3B73">
      <w:pPr>
        <w:pStyle w:val="SourceCode"/>
      </w:pPr>
      <w:r>
        <w:rPr>
          <w:rStyle w:val="CommentTok"/>
        </w:rPr>
        <w:t>## Summary method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(fert_example)</w:t>
      </w:r>
      <w:r>
        <w:br/>
      </w:r>
      <w:r>
        <w:rPr>
          <w:rStyle w:val="CommentTok"/>
        </w:rPr>
        <w:t xml:space="preserve">#&gt; dimensions:  time, </w:t>
      </w:r>
      <w:r>
        <w:rPr>
          <w:rStyle w:val="CommentTok"/>
        </w:rPr>
        <w:t>age</w:t>
      </w:r>
      <w:r>
        <w:br/>
      </w:r>
      <w:r>
        <w:rPr>
          <w:rStyle w:val="CommentTok"/>
        </w:rPr>
        <w:t>#&gt;       time:  range = [1950, 2019]    span = 1</w:t>
      </w:r>
      <w:r>
        <w:br/>
      </w:r>
      <w:r>
        <w:rPr>
          <w:rStyle w:val="CommentTok"/>
        </w:rPr>
        <w:t>#&gt;        age:  range = [0, 100]    span = 1</w:t>
      </w:r>
      <w:r>
        <w:br/>
      </w:r>
      <w:r>
        <w:rPr>
          <w:rStyle w:val="CommentTok"/>
        </w:rPr>
        <w:t>#&gt; value_type:  rate</w:t>
      </w:r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t>#&gt; non_zero_fert_ages:  12, 13, 14,  ... , 51, 52, 53</w:t>
      </w:r>
      <w:r>
        <w:br/>
      </w:r>
      <w:r>
        <w:rPr>
          <w:rStyle w:val="CommentTok"/>
        </w:rPr>
        <w:t>#&gt; ----------------</w:t>
      </w:r>
      <w:r>
        <w:rPr>
          <w:rStyle w:val="CommentTok"/>
        </w:rPr>
        <w:t>--------------------------------------------</w:t>
      </w:r>
      <w:r>
        <w:br/>
      </w:r>
      <w:r>
        <w:rPr>
          <w:rStyle w:val="CommentTok"/>
        </w:rPr>
        <w:t>#&gt; table:</w:t>
      </w:r>
      <w:r>
        <w:br/>
      </w:r>
      <w:r>
        <w:rPr>
          <w:rStyle w:val="CommentTok"/>
        </w:rPr>
        <w:t xml:space="preserve">#&gt;    time_start     age_start     time_span    age_span     value        </w:t>
      </w:r>
      <w:r>
        <w:br/>
      </w:r>
      <w:r>
        <w:rPr>
          <w:rStyle w:val="CommentTok"/>
        </w:rPr>
        <w:lastRenderedPageBreak/>
        <w:t xml:space="preserve">#&gt;  Min.   :1950   Min.   :  0   Min.   :1   Min.   :1   Min.   :0.00000  </w:t>
      </w:r>
      <w:r>
        <w:br/>
      </w:r>
      <w:r>
        <w:rPr>
          <w:rStyle w:val="CommentTok"/>
        </w:rPr>
        <w:t xml:space="preserve">#&gt;  1st Qu.:1967   1st Qu.: 25   1st Qu.:1   1st Qu.:1   1st Qu.:0.00000  </w:t>
      </w:r>
      <w:r>
        <w:br/>
      </w:r>
      <w:r>
        <w:rPr>
          <w:rStyle w:val="CommentTok"/>
        </w:rPr>
        <w:t xml:space="preserve">#&gt;  Median :1984   Median : 50   Median :1   Median :1   Median :0.00000  </w:t>
      </w:r>
      <w:r>
        <w:br/>
      </w:r>
      <w:r>
        <w:rPr>
          <w:rStyle w:val="CommentTok"/>
        </w:rPr>
        <w:t xml:space="preserve">#&gt;  Mean   :1984   Mean   : 50 </w:t>
      </w:r>
      <w:r>
        <w:rPr>
          <w:rStyle w:val="CommentTok"/>
        </w:rPr>
        <w:t xml:space="preserve">  Mean   :1   Mean   :1   Mean   :0.02160  </w:t>
      </w:r>
      <w:r>
        <w:br/>
      </w:r>
      <w:r>
        <w:rPr>
          <w:rStyle w:val="CommentTok"/>
        </w:rPr>
        <w:t xml:space="preserve">#&gt;  3rd Qu.:2002   3rd Qu.: 75   3rd Qu.:1   3rd Qu.:1   3rd Qu.:0.01119  </w:t>
      </w:r>
      <w:r>
        <w:br/>
      </w:r>
      <w:r>
        <w:rPr>
          <w:rStyle w:val="CommentTok"/>
        </w:rPr>
        <w:t>#&gt;  Max.   :2019   Max.   :100   Max.   :1   Max.   :1   Max.   :0.25797</w:t>
      </w:r>
    </w:p>
    <w:p w:rsidR="00674D7F" w:rsidRDefault="002B3B73">
      <w:r>
        <w:t>Similar functions exist for the other data frame elements.</w:t>
      </w:r>
    </w:p>
    <w:p w:rsidR="00674D7F" w:rsidRDefault="002B3B73">
      <w:pPr>
        <w:pStyle w:val="Heading2"/>
      </w:pPr>
      <w:bookmarkStart w:id="6" w:name="validating-data-frame-components"/>
      <w:r>
        <w:t>Valid</w:t>
      </w:r>
      <w:r>
        <w:t>ating Data Frame Components</w:t>
      </w:r>
      <w:bookmarkEnd w:id="6"/>
    </w:p>
    <w:p w:rsidR="00674D7F" w:rsidRDefault="002B3B73">
      <w:r>
        <w:t>At any time, the validity of an object as a member of its class can be checked using the function validate_ccmpp_object. This function inspects the objects “class” and calls the appropriate subfunction to check that the data str</w:t>
      </w:r>
      <w:r>
        <w:t xml:space="preserve">ucture and attributes of the object match the class definition. If they match the object is simply returned as-is; this is standard </w:t>
      </w:r>
      <w:r>
        <w:rPr>
          <w:i/>
        </w:rPr>
        <w:t>R</w:t>
      </w:r>
      <w:r>
        <w:t xml:space="preserve"> convention. If the object is not valid, an error is signalled:</w:t>
      </w:r>
    </w:p>
    <w:p w:rsidR="00674D7F" w:rsidRDefault="002B3B73">
      <w:pPr>
        <w:pStyle w:val="SourceCode"/>
      </w:pPr>
      <w:r>
        <w:rPr>
          <w:rStyle w:val="CommentTok"/>
        </w:rPr>
        <w:t>## Not run:</w:t>
      </w:r>
      <w:r>
        <w:br/>
      </w:r>
      <w:r>
        <w:rPr>
          <w:rStyle w:val="CommentTok"/>
        </w:rPr>
        <w:t>## validate_ccmpp_object(wpp_input_example$fert</w:t>
      </w:r>
      <w:r>
        <w:rPr>
          <w:rStyle w:val="CommentTok"/>
        </w:rPr>
        <w:t>_rate_age_f)</w:t>
      </w:r>
      <w:r>
        <w:br/>
      </w:r>
      <w:r>
        <w:rPr>
          <w:rStyle w:val="CommentTok"/>
        </w:rPr>
        <w:t xml:space="preserve">## Error in validate_ccmpp_object.default(wpp_input_example$fert_rate_age_f) : </w:t>
      </w:r>
      <w:r>
        <w:br/>
      </w:r>
      <w:r>
        <w:rPr>
          <w:rStyle w:val="CommentTok"/>
        </w:rPr>
        <w:t>##   'x' is not an object with a valid CCMPP object class. 'class(x) = data.frame'. Valid classes are 'life_table_age_sex', 'mig_parameter', 'mig_net_count_tot_b',</w:t>
      </w:r>
      <w:r>
        <w:rPr>
          <w:rStyle w:val="CommentTok"/>
        </w:rPr>
        <w:t xml:space="preserve"> 'mig_net_count_age_sex', 'mig_net_rate_age_sex', 'srb', 'pop_count_age_sex_base', 'survival_ratio_input_df', 'fert_rate_age_f', 'ccmpp_input_df', 'demog_change_component_df'.</w:t>
      </w:r>
      <w:r>
        <w:br/>
      </w:r>
      <w:r>
        <w:br/>
      </w:r>
      <w:r>
        <w:rPr>
          <w:rStyle w:val="CommentTok"/>
        </w:rPr>
        <w:t>## Valid objects are simply returned to the console</w:t>
      </w:r>
      <w:r>
        <w:br/>
      </w:r>
      <w:r>
        <w:rPr>
          <w:rStyle w:val="KeywordTok"/>
        </w:rPr>
        <w:t>validate_ccmpp_object</w:t>
      </w:r>
      <w:r>
        <w:rPr>
          <w:rStyle w:val="NormalTok"/>
        </w:rPr>
        <w:t>(fert_</w:t>
      </w:r>
      <w:r>
        <w:rPr>
          <w:rStyle w:val="NormalTok"/>
        </w:rPr>
        <w:t>example)</w:t>
      </w:r>
      <w:r>
        <w:br/>
      </w:r>
      <w:r>
        <w:rPr>
          <w:rStyle w:val="CommentTok"/>
        </w:rPr>
        <w:t>#&gt; # A 'fert_rate_age_f' with 7,070 rows.</w:t>
      </w:r>
      <w:r>
        <w:br/>
      </w:r>
      <w:r>
        <w:rPr>
          <w:rStyle w:val="CommentTok"/>
        </w:rPr>
        <w:t>#&gt; # dimensions = 'time, age'.</w:t>
      </w:r>
      <w:r>
        <w:br/>
      </w:r>
      <w:r>
        <w:rPr>
          <w:rStyle w:val="CommentTok"/>
        </w:rPr>
        <w:t>#&gt; # value_type = 'rate', age_span = '1', time_span = '1'.</w:t>
      </w:r>
      <w:r>
        <w:br/>
      </w:r>
      <w:r>
        <w:rPr>
          <w:rStyle w:val="CommentTok"/>
        </w:rPr>
        <w:t>#&gt; # non_zero_fert_ages = '12, 13, ...  52, 53'.</w:t>
      </w:r>
      <w:r>
        <w:br/>
      </w:r>
      <w:r>
        <w:rPr>
          <w:rStyle w:val="CommentTok"/>
        </w:rPr>
        <w:t>#&gt;  time_start age_start time_span age_span         value</w:t>
      </w:r>
      <w:r>
        <w:br/>
      </w:r>
      <w:r>
        <w:rPr>
          <w:rStyle w:val="CommentTok"/>
        </w:rPr>
        <w:t xml:space="preserve">#&gt;      </w:t>
      </w:r>
      <w:r>
        <w:rPr>
          <w:rStyle w:val="CommentTok"/>
        </w:rPr>
        <w:t xml:space="preserve">  1950         0         1        1        [zero]</w:t>
      </w:r>
      <w:r>
        <w:br/>
      </w:r>
      <w:r>
        <w:rPr>
          <w:rStyle w:val="CommentTok"/>
        </w:rPr>
        <w:t>#&gt;        1950         1         .        .        [zero]</w:t>
      </w:r>
      <w:r>
        <w:br/>
      </w:r>
      <w:r>
        <w:rPr>
          <w:rStyle w:val="CommentTok"/>
        </w:rPr>
        <w:t>#&gt;        1950         2         .        .        [zero]</w:t>
      </w:r>
      <w:r>
        <w:br/>
      </w:r>
      <w:r>
        <w:rPr>
          <w:rStyle w:val="CommentTok"/>
        </w:rPr>
        <w:t>#&gt;           .         .         .        .             .</w:t>
      </w:r>
      <w:r>
        <w:br/>
      </w:r>
      <w:r>
        <w:rPr>
          <w:rStyle w:val="CommentTok"/>
        </w:rPr>
        <w:t xml:space="preserve">#&gt;        1950        12        </w:t>
      </w:r>
      <w:r>
        <w:rPr>
          <w:rStyle w:val="CommentTok"/>
        </w:rPr>
        <w:t xml:space="preserve"> .        .    3.7238e-05</w:t>
      </w:r>
      <w:r>
        <w:br/>
      </w:r>
      <w:r>
        <w:rPr>
          <w:rStyle w:val="CommentTok"/>
        </w:rPr>
        <w:t>#&gt;        1950        13         .        . 0.00048408465</w:t>
      </w:r>
      <w:r>
        <w:br/>
      </w:r>
      <w:r>
        <w:rPr>
          <w:rStyle w:val="CommentTok"/>
        </w:rPr>
        <w:t>#&gt;        1950        14         .        . 0.00176102842</w:t>
      </w:r>
      <w:r>
        <w:br/>
      </w:r>
      <w:r>
        <w:rPr>
          <w:rStyle w:val="CommentTok"/>
        </w:rPr>
        <w:t>#&gt; # ... etc.</w:t>
      </w:r>
    </w:p>
    <w:p w:rsidR="00674D7F" w:rsidRDefault="002B3B73">
      <w:pPr>
        <w:pStyle w:val="Heading2"/>
      </w:pPr>
      <w:bookmarkStart w:id="7" w:name="creating-input-lists"/>
      <w:r>
        <w:t>Creating Input Lists</w:t>
      </w:r>
      <w:bookmarkEnd w:id="7"/>
    </w:p>
    <w:p w:rsidR="00674D7F" w:rsidRDefault="002B3B73">
      <w:pPr>
        <w:pStyle w:val="Heading3"/>
      </w:pPr>
      <w:bookmarkStart w:id="8" w:name="from-data-frames"/>
      <w:r>
        <w:t>From Data Frames</w:t>
      </w:r>
      <w:bookmarkEnd w:id="8"/>
    </w:p>
    <w:p w:rsidR="00674D7F" w:rsidRDefault="002B3B73">
      <w:r>
        <w:t>The function ccmpp_input_list can be used to create a valid in</w:t>
      </w:r>
      <w:r>
        <w:t>put list from constituent data frames:</w:t>
      </w:r>
    </w:p>
    <w:p w:rsidR="00674D7F" w:rsidRDefault="002B3B73">
      <w:pPr>
        <w:pStyle w:val="SourceCode"/>
      </w:pPr>
      <w:r>
        <w:rPr>
          <w:rStyle w:val="NormalTok"/>
        </w:rPr>
        <w:t>ccmpp_input_list_example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ccmpp_input_list</w:t>
      </w:r>
      <w:r>
        <w:rPr>
          <w:rStyle w:val="NormalTok"/>
        </w:rPr>
        <w:t>(</w:t>
      </w:r>
      <w:r>
        <w:rPr>
          <w:rStyle w:val="DataTypeTok"/>
        </w:rPr>
        <w:t>pop_count_age_sex_base =</w:t>
      </w:r>
      <w:r>
        <w:rPr>
          <w:rStyle w:val="NormalTok"/>
        </w:rPr>
        <w:t xml:space="preserve"> wpp_input_example</w:t>
      </w:r>
      <w:r>
        <w:rPr>
          <w:rStyle w:val="OperatorTok"/>
        </w:rPr>
        <w:t>$</w:t>
      </w:r>
      <w:r>
        <w:rPr>
          <w:rStyle w:val="NormalTok"/>
        </w:rPr>
        <w:t>pop_count_age_sex_base,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life_table_age_sex =</w:t>
      </w:r>
      <w:r>
        <w:rPr>
          <w:rStyle w:val="NormalTok"/>
        </w:rPr>
        <w:t xml:space="preserve"> wpp_input_example</w:t>
      </w:r>
      <w:r>
        <w:rPr>
          <w:rStyle w:val="OperatorTok"/>
        </w:rPr>
        <w:t>$</w:t>
      </w:r>
      <w:r>
        <w:rPr>
          <w:rStyle w:val="NormalTok"/>
        </w:rPr>
        <w:t>life_table_age_sex,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fert_rate_age_f =</w:t>
      </w:r>
      <w:r>
        <w:rPr>
          <w:rStyle w:val="NormalTok"/>
        </w:rPr>
        <w:t xml:space="preserve"> wpp_input_example</w:t>
      </w:r>
      <w:r>
        <w:rPr>
          <w:rStyle w:val="OperatorTok"/>
        </w:rPr>
        <w:t>$</w:t>
      </w:r>
      <w:r>
        <w:rPr>
          <w:rStyle w:val="NormalTok"/>
        </w:rPr>
        <w:t>fert_rate_age_f,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srb =</w:t>
      </w:r>
      <w:r>
        <w:rPr>
          <w:rStyle w:val="NormalTok"/>
        </w:rPr>
        <w:t xml:space="preserve"> wpp_input_example</w:t>
      </w:r>
      <w:r>
        <w:rPr>
          <w:rStyle w:val="OperatorTok"/>
        </w:rPr>
        <w:t>$</w:t>
      </w:r>
      <w:r>
        <w:rPr>
          <w:rStyle w:val="NormalTok"/>
        </w:rPr>
        <w:t>srb,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mig_net_count_age_sex =</w:t>
      </w:r>
      <w:r>
        <w:rPr>
          <w:rStyle w:val="NormalTok"/>
        </w:rPr>
        <w:t xml:space="preserve"> wpp_input_example</w:t>
      </w:r>
      <w:r>
        <w:rPr>
          <w:rStyle w:val="OperatorTok"/>
        </w:rPr>
        <w:t>$</w:t>
      </w:r>
      <w:r>
        <w:rPr>
          <w:rStyle w:val="NormalTok"/>
        </w:rPr>
        <w:t>mig_net_count_age_sex,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DataTypeTok"/>
        </w:rPr>
        <w:t>mig_net_rate_age_sex =</w:t>
      </w:r>
      <w:r>
        <w:rPr>
          <w:rStyle w:val="NormalTok"/>
        </w:rPr>
        <w:t xml:space="preserve"> wpp_input_example</w:t>
      </w:r>
      <w:r>
        <w:rPr>
          <w:rStyle w:val="OperatorTok"/>
        </w:rPr>
        <w:t>$</w:t>
      </w:r>
      <w:r>
        <w:rPr>
          <w:rStyle w:val="NormalTok"/>
        </w:rPr>
        <w:t>mig_net_rate_age_sex,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mig_net_count_tot_b =</w:t>
      </w:r>
      <w:r>
        <w:rPr>
          <w:rStyle w:val="NormalTok"/>
        </w:rPr>
        <w:t xml:space="preserve"> wpp_input_example</w:t>
      </w:r>
      <w:r>
        <w:rPr>
          <w:rStyle w:val="OperatorTok"/>
        </w:rPr>
        <w:t>$</w:t>
      </w:r>
      <w:r>
        <w:rPr>
          <w:rStyle w:val="NormalTok"/>
        </w:rPr>
        <w:t>mig_net_count_tot_b,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mig_parameter =</w:t>
      </w:r>
      <w:r>
        <w:rPr>
          <w:rStyle w:val="NormalTok"/>
        </w:rPr>
        <w:t xml:space="preserve"> wpp_input_example</w:t>
      </w:r>
      <w:r>
        <w:rPr>
          <w:rStyle w:val="OperatorTok"/>
        </w:rPr>
        <w:t>$</w:t>
      </w:r>
      <w:r>
        <w:rPr>
          <w:rStyle w:val="NormalTok"/>
        </w:rPr>
        <w:t>mig_parameter)</w:t>
      </w:r>
      <w:r>
        <w:br/>
      </w:r>
      <w:r>
        <w:rPr>
          <w:rStyle w:val="CommentTok"/>
        </w:rPr>
        <w:t>#&gt; 'non_zero_fert_ages' set to '12, 13, 14,  ... , 51, 52, 53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(ccmpp_input_list_example)</w:t>
      </w:r>
      <w:r>
        <w:br/>
      </w:r>
      <w:r>
        <w:rPr>
          <w:rStyle w:val="CommentTok"/>
        </w:rPr>
        <w:t>#&gt; [1] "ccmpp_input_list" "list"</w:t>
      </w:r>
    </w:p>
    <w:p w:rsidR="00674D7F" w:rsidRDefault="002B3B73">
      <w:pPr>
        <w:pStyle w:val="Heading3"/>
      </w:pPr>
      <w:bookmarkStart w:id="9" w:name="from-a-list"/>
      <w:r>
        <w:t>From a List</w:t>
      </w:r>
      <w:bookmarkEnd w:id="9"/>
    </w:p>
    <w:p w:rsidR="00674D7F" w:rsidRDefault="002B3B73">
      <w:r>
        <w:t xml:space="preserve">If the user has already assembled a list with the necessary components and proper element names, as_ccmpp_input_list can be used to </w:t>
      </w:r>
      <w:r>
        <w:rPr>
          <w:i/>
        </w:rPr>
        <w:t>coerce</w:t>
      </w:r>
      <w:r>
        <w:t xml:space="preserve"> it to a member of the class:</w:t>
      </w:r>
    </w:p>
    <w:p w:rsidR="00674D7F" w:rsidRDefault="002B3B73">
      <w:pPr>
        <w:pStyle w:val="SourceCode"/>
      </w:pPr>
      <w:r>
        <w:rPr>
          <w:rStyle w:val="NormalTok"/>
        </w:rPr>
        <w:t>ccmpp_input</w:t>
      </w:r>
      <w:r>
        <w:rPr>
          <w:rStyle w:val="NormalTok"/>
        </w:rPr>
        <w:t>_list_example_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as_ccmpp_input_list</w:t>
      </w:r>
      <w:r>
        <w:rPr>
          <w:rStyle w:val="NormalTok"/>
        </w:rPr>
        <w:t>(wpp_input_example)</w:t>
      </w:r>
      <w:r>
        <w:br/>
      </w:r>
      <w:r>
        <w:rPr>
          <w:rStyle w:val="CommentTok"/>
        </w:rPr>
        <w:t>#&gt; 'non_zero_fert_ages' set to '12, 13, 14,  ... , 51, 52, 53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(ccmpp_input_list_example_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[1] "ccmpp_input_list" "list"</w:t>
      </w:r>
    </w:p>
    <w:p w:rsidR="00674D7F" w:rsidRDefault="002B3B73">
      <w:pPr>
        <w:pStyle w:val="Heading2"/>
      </w:pPr>
      <w:bookmarkStart w:id="10" w:name="validating-input-lists"/>
      <w:r>
        <w:t>Validating Input Lists</w:t>
      </w:r>
      <w:bookmarkEnd w:id="10"/>
    </w:p>
    <w:p w:rsidR="00674D7F" w:rsidRDefault="002B3B73">
      <w:r>
        <w:t>The same function used above, validate_ccmpp_object can be used to validate a list</w:t>
      </w:r>
    </w:p>
    <w:p w:rsidR="00674D7F" w:rsidRDefault="002B3B73">
      <w:pPr>
        <w:pStyle w:val="SourceCode"/>
      </w:pPr>
      <w:r>
        <w:rPr>
          <w:rStyle w:val="KeywordTok"/>
        </w:rPr>
        <w:t>validate_ccmpp_object</w:t>
      </w:r>
      <w:r>
        <w:rPr>
          <w:rStyle w:val="NormalTok"/>
        </w:rPr>
        <w:t>(ccmpp_input_list_example)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$pop_count_age_sex_base</w:t>
      </w:r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t>#&gt; # A 'pop_count_age_sex_base</w:t>
      </w:r>
      <w:r>
        <w:rPr>
          <w:rStyle w:val="CommentTok"/>
        </w:rPr>
        <w:t>' with 202 rows.</w:t>
      </w:r>
      <w:r>
        <w:br/>
      </w:r>
      <w:r>
        <w:rPr>
          <w:rStyle w:val="CommentTok"/>
        </w:rPr>
        <w:t>#&gt; # dimensions = 'time, sex, age'.</w:t>
      </w:r>
      <w:r>
        <w:br/>
      </w:r>
      <w:r>
        <w:rPr>
          <w:rStyle w:val="CommentTok"/>
        </w:rPr>
        <w:t>#&gt; # value_type = 'count', age_span = '1', time_span = '1'.</w:t>
      </w:r>
      <w:r>
        <w:br/>
      </w:r>
      <w:r>
        <w:rPr>
          <w:rStyle w:val="CommentTok"/>
        </w:rPr>
        <w:t>#&gt; # 'sex' has levels: female, male.</w:t>
      </w:r>
      <w:r>
        <w:br/>
      </w:r>
      <w:r>
        <w:rPr>
          <w:rStyle w:val="CommentTok"/>
        </w:rPr>
        <w:t>#&gt;  time_start  sex age_start time_span age_span  value</w:t>
      </w:r>
      <w:r>
        <w:br/>
      </w:r>
      <w:r>
        <w:rPr>
          <w:rStyle w:val="CommentTok"/>
        </w:rPr>
        <w:t>#&gt;        1950 male         0         1        1 1</w:t>
      </w:r>
      <w:r>
        <w:rPr>
          <w:rStyle w:val="CommentTok"/>
        </w:rPr>
        <w:t>82890</w:t>
      </w:r>
      <w:r>
        <w:br/>
      </w:r>
      <w:r>
        <w:rPr>
          <w:rStyle w:val="CommentTok"/>
        </w:rPr>
        <w:t>#&gt;        1950 male         1         .        . 174512</w:t>
      </w:r>
      <w:r>
        <w:br/>
      </w:r>
      <w:r>
        <w:rPr>
          <w:rStyle w:val="CommentTok"/>
        </w:rPr>
        <w:t>#&gt;        1950 male         2         .        . 166560</w:t>
      </w:r>
      <w:r>
        <w:br/>
      </w:r>
      <w:r>
        <w:rPr>
          <w:rStyle w:val="CommentTok"/>
        </w:rPr>
        <w:t>#&gt;        1950 male         3         .        . 159048</w:t>
      </w:r>
      <w:r>
        <w:br/>
      </w:r>
      <w:r>
        <w:rPr>
          <w:rStyle w:val="CommentTok"/>
        </w:rPr>
        <w:t>#&gt;        1950 male         4         .        . 151990</w:t>
      </w:r>
      <w:r>
        <w:br/>
      </w:r>
      <w:r>
        <w:rPr>
          <w:rStyle w:val="CommentTok"/>
        </w:rPr>
        <w:t>#&gt;        1950 male         5         .        . 145402</w:t>
      </w:r>
      <w:r>
        <w:br/>
      </w:r>
      <w:r>
        <w:rPr>
          <w:rStyle w:val="CommentTok"/>
        </w:rPr>
        <w:t>#&gt; # ... etc.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$life_table_age_sex</w:t>
      </w:r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t>#&gt; # A 'life_table_age_sex' with 127,260 rows.</w:t>
      </w:r>
      <w:r>
        <w:br/>
      </w:r>
      <w:r>
        <w:rPr>
          <w:rStyle w:val="CommentTok"/>
        </w:rPr>
        <w:t>#&gt; # dimensions = 'indicator, time, sex, age'.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&gt; # value_type = 'real', age_span = '1', time_span = '1'.</w:t>
      </w:r>
      <w:r>
        <w:br/>
      </w:r>
      <w:r>
        <w:rPr>
          <w:rStyle w:val="CommentTok"/>
        </w:rPr>
        <w:t>#&gt; # 'sex' has levels: female, male.</w:t>
      </w:r>
      <w:r>
        <w:br/>
      </w:r>
      <w:r>
        <w:rPr>
          <w:rStyle w:val="CommentTok"/>
        </w:rPr>
        <w:t>#&gt; # 'indicator' has levels: lt_ex, lt_lx, lt_nAx, lt_ndx, lt_nLx.....</w:t>
      </w:r>
      <w:r>
        <w:br/>
      </w:r>
      <w:r>
        <w:rPr>
          <w:rStyle w:val="CommentTok"/>
        </w:rPr>
        <w:t>#&gt;  indicator time_start  sex age_start time_span age_span    value</w:t>
      </w:r>
      <w:r>
        <w:br/>
      </w:r>
      <w:r>
        <w:rPr>
          <w:rStyle w:val="CommentTok"/>
        </w:rPr>
        <w:t>#&gt;      lt_ex       19</w:t>
      </w:r>
      <w:r>
        <w:rPr>
          <w:rStyle w:val="CommentTok"/>
        </w:rPr>
        <w:t>50 male         0         1        1 67.12475</w:t>
      </w:r>
      <w:r>
        <w:br/>
      </w:r>
      <w:r>
        <w:rPr>
          <w:rStyle w:val="CommentTok"/>
        </w:rPr>
        <w:t xml:space="preserve">#&gt;      lt_ex       1950 male         1         .        . </w:t>
      </w:r>
      <w:r w:rsidRPr="002D7083">
        <w:rPr>
          <w:rStyle w:val="CommentTok"/>
          <w:lang w:val="fr-FR"/>
        </w:rPr>
        <w:t>69.28331</w:t>
      </w:r>
      <w:r w:rsidRPr="002D7083">
        <w:rPr>
          <w:lang w:val="fr-FR"/>
        </w:rPr>
        <w:br/>
      </w:r>
      <w:r w:rsidRPr="002D7083">
        <w:rPr>
          <w:rStyle w:val="CommentTok"/>
          <w:lang w:val="fr-FR"/>
        </w:rPr>
        <w:t xml:space="preserve">#&gt;      </w:t>
      </w:r>
      <w:proofErr w:type="spellStart"/>
      <w:r w:rsidRPr="002D7083">
        <w:rPr>
          <w:rStyle w:val="CommentTok"/>
          <w:lang w:val="fr-FR"/>
        </w:rPr>
        <w:t>lt_ex</w:t>
      </w:r>
      <w:proofErr w:type="spellEnd"/>
      <w:r w:rsidRPr="002D7083">
        <w:rPr>
          <w:rStyle w:val="CommentTok"/>
          <w:lang w:val="fr-FR"/>
        </w:rPr>
        <w:t xml:space="preserve">       1950 male         2         .        . 68.46299</w:t>
      </w:r>
      <w:r w:rsidRPr="002D7083">
        <w:rPr>
          <w:lang w:val="fr-FR"/>
        </w:rPr>
        <w:br/>
      </w:r>
      <w:r w:rsidRPr="002D7083">
        <w:rPr>
          <w:rStyle w:val="CommentTok"/>
          <w:lang w:val="fr-FR"/>
        </w:rPr>
        <w:lastRenderedPageBreak/>
        <w:t xml:space="preserve">#&gt;      </w:t>
      </w:r>
      <w:proofErr w:type="spellStart"/>
      <w:r w:rsidRPr="002D7083">
        <w:rPr>
          <w:rStyle w:val="CommentTok"/>
          <w:lang w:val="fr-FR"/>
        </w:rPr>
        <w:t>lt_ex</w:t>
      </w:r>
      <w:proofErr w:type="spellEnd"/>
      <w:r w:rsidRPr="002D7083">
        <w:rPr>
          <w:rStyle w:val="CommentTok"/>
          <w:lang w:val="fr-FR"/>
        </w:rPr>
        <w:t xml:space="preserve">       1950 male         3         .        . 67.60957</w:t>
      </w:r>
      <w:r w:rsidRPr="002D7083">
        <w:rPr>
          <w:lang w:val="fr-FR"/>
        </w:rPr>
        <w:br/>
      </w:r>
      <w:r w:rsidRPr="002D7083">
        <w:rPr>
          <w:rStyle w:val="CommentTok"/>
          <w:lang w:val="fr-FR"/>
        </w:rPr>
        <w:t xml:space="preserve">#&gt;    </w:t>
      </w:r>
      <w:r w:rsidRPr="002D7083">
        <w:rPr>
          <w:rStyle w:val="CommentTok"/>
          <w:lang w:val="fr-FR"/>
        </w:rPr>
        <w:t xml:space="preserve">  </w:t>
      </w:r>
      <w:proofErr w:type="spellStart"/>
      <w:r w:rsidRPr="002D7083">
        <w:rPr>
          <w:rStyle w:val="CommentTok"/>
          <w:lang w:val="fr-FR"/>
        </w:rPr>
        <w:t>lt_ex</w:t>
      </w:r>
      <w:proofErr w:type="spellEnd"/>
      <w:r w:rsidRPr="002D7083">
        <w:rPr>
          <w:rStyle w:val="CommentTok"/>
          <w:lang w:val="fr-FR"/>
        </w:rPr>
        <w:t xml:space="preserve">       1950 male         4         .        . 66.72946</w:t>
      </w:r>
      <w:r w:rsidRPr="002D7083">
        <w:rPr>
          <w:lang w:val="fr-FR"/>
        </w:rPr>
        <w:br/>
      </w:r>
      <w:r w:rsidRPr="002D7083">
        <w:rPr>
          <w:rStyle w:val="CommentTok"/>
          <w:lang w:val="fr-FR"/>
        </w:rPr>
        <w:t xml:space="preserve">#&gt;      </w:t>
      </w:r>
      <w:proofErr w:type="spellStart"/>
      <w:r w:rsidRPr="002D7083">
        <w:rPr>
          <w:rStyle w:val="CommentTok"/>
          <w:lang w:val="fr-FR"/>
        </w:rPr>
        <w:t>lt_ex</w:t>
      </w:r>
      <w:proofErr w:type="spellEnd"/>
      <w:r w:rsidRPr="002D7083">
        <w:rPr>
          <w:rStyle w:val="CommentTok"/>
          <w:lang w:val="fr-FR"/>
        </w:rPr>
        <w:t xml:space="preserve">       1950 male         5         .        . 65.82817</w:t>
      </w:r>
      <w:r w:rsidRPr="002D7083">
        <w:rPr>
          <w:lang w:val="fr-FR"/>
        </w:rPr>
        <w:br/>
      </w:r>
      <w:r w:rsidRPr="002D7083">
        <w:rPr>
          <w:rStyle w:val="CommentTok"/>
          <w:lang w:val="fr-FR"/>
        </w:rPr>
        <w:t>#&gt; # ... etc.</w:t>
      </w:r>
      <w:r w:rsidRPr="002D7083">
        <w:rPr>
          <w:lang w:val="fr-FR"/>
        </w:rP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</w:t>
      </w:r>
      <w:proofErr w:type="spellStart"/>
      <w:r>
        <w:rPr>
          <w:rStyle w:val="CommentTok"/>
        </w:rPr>
        <w:t>fert_rate_age_f</w:t>
      </w:r>
      <w:proofErr w:type="spellEnd"/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t>#&gt; # A 'fert_rate_age_f'</w:t>
      </w:r>
      <w:r>
        <w:rPr>
          <w:rStyle w:val="CommentTok"/>
        </w:rPr>
        <w:t xml:space="preserve"> with 7,070 rows.</w:t>
      </w:r>
      <w:r>
        <w:br/>
      </w:r>
      <w:r>
        <w:rPr>
          <w:rStyle w:val="CommentTok"/>
        </w:rPr>
        <w:t>#&gt; # dimensions = 'time, age'.</w:t>
      </w:r>
      <w:r>
        <w:br/>
      </w:r>
      <w:r>
        <w:rPr>
          <w:rStyle w:val="CommentTok"/>
        </w:rPr>
        <w:t>#&gt; # value_type = 'rate', age_span = '1', time_span = '1'.</w:t>
      </w:r>
      <w:r>
        <w:br/>
      </w:r>
      <w:r>
        <w:rPr>
          <w:rStyle w:val="CommentTok"/>
        </w:rPr>
        <w:t>#&gt; # non_zero_fert_ages = '12, 13, ...  52, 53'.</w:t>
      </w:r>
      <w:r>
        <w:br/>
      </w:r>
      <w:r>
        <w:rPr>
          <w:rStyle w:val="CommentTok"/>
        </w:rPr>
        <w:t>#&gt;  time_start age_start time_span age_span         value</w:t>
      </w:r>
      <w:r>
        <w:br/>
      </w:r>
      <w:r>
        <w:rPr>
          <w:rStyle w:val="CommentTok"/>
        </w:rPr>
        <w:t xml:space="preserve">#&gt;        1950         0         1       </w:t>
      </w:r>
      <w:r>
        <w:rPr>
          <w:rStyle w:val="CommentTok"/>
        </w:rPr>
        <w:t xml:space="preserve"> 1        [zero]</w:t>
      </w:r>
      <w:r>
        <w:br/>
      </w:r>
      <w:r>
        <w:rPr>
          <w:rStyle w:val="CommentTok"/>
        </w:rPr>
        <w:t>#&gt;        1950         1         .        .        [zero]</w:t>
      </w:r>
      <w:r>
        <w:br/>
      </w:r>
      <w:r>
        <w:rPr>
          <w:rStyle w:val="CommentTok"/>
        </w:rPr>
        <w:t>#&gt;        1950         2         .        .        [zero]</w:t>
      </w:r>
      <w:r>
        <w:br/>
      </w:r>
      <w:r>
        <w:rPr>
          <w:rStyle w:val="CommentTok"/>
        </w:rPr>
        <w:t>#&gt;           .         .         .        .             .</w:t>
      </w:r>
      <w:r>
        <w:br/>
      </w:r>
      <w:r>
        <w:rPr>
          <w:rStyle w:val="CommentTok"/>
        </w:rPr>
        <w:t>#&gt;        1950        12         .        .    3.7238e-05</w:t>
      </w:r>
      <w:r>
        <w:br/>
      </w:r>
      <w:r>
        <w:rPr>
          <w:rStyle w:val="CommentTok"/>
        </w:rPr>
        <w:t xml:space="preserve">#&gt;     </w:t>
      </w:r>
      <w:r>
        <w:rPr>
          <w:rStyle w:val="CommentTok"/>
        </w:rPr>
        <w:t xml:space="preserve">   1950        13         .        . 0.00048408465</w:t>
      </w:r>
      <w:r>
        <w:br/>
      </w:r>
      <w:r>
        <w:rPr>
          <w:rStyle w:val="CommentTok"/>
        </w:rPr>
        <w:t>#&gt;        1950        14         .        . 0.00176102842</w:t>
      </w:r>
      <w:r>
        <w:br/>
      </w:r>
      <w:r>
        <w:rPr>
          <w:rStyle w:val="CommentTok"/>
        </w:rPr>
        <w:t>#&gt; # ... etc.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$srb</w:t>
      </w:r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t>#&gt; # A 'srb' with 70 rows.</w:t>
      </w:r>
      <w:r>
        <w:br/>
      </w:r>
      <w:r>
        <w:rPr>
          <w:rStyle w:val="CommentTok"/>
        </w:rPr>
        <w:t>#&gt; # dimensions = 'time'.</w:t>
      </w:r>
      <w:r>
        <w:br/>
      </w:r>
      <w:r>
        <w:rPr>
          <w:rStyle w:val="CommentTok"/>
        </w:rPr>
        <w:t>#&gt; #</w:t>
      </w:r>
      <w:r>
        <w:rPr>
          <w:rStyle w:val="CommentTok"/>
        </w:rPr>
        <w:t xml:space="preserve"> value_type = 'ratio', time_span = '1'.</w:t>
      </w:r>
      <w:r>
        <w:br/>
      </w:r>
      <w:r>
        <w:rPr>
          <w:rStyle w:val="CommentTok"/>
        </w:rPr>
        <w:t>#&gt;  time_start time_span value</w:t>
      </w:r>
      <w:r>
        <w:br/>
      </w:r>
      <w:r>
        <w:rPr>
          <w:rStyle w:val="CommentTok"/>
        </w:rPr>
        <w:t>#&gt;        1950         1 1.058</w:t>
      </w:r>
      <w:r>
        <w:br/>
      </w:r>
      <w:r>
        <w:rPr>
          <w:rStyle w:val="CommentTok"/>
        </w:rPr>
        <w:t>#&gt;        1951         . 1.058</w:t>
      </w:r>
      <w:r>
        <w:br/>
      </w:r>
      <w:r>
        <w:rPr>
          <w:rStyle w:val="CommentTok"/>
        </w:rPr>
        <w:t>#&gt;        1952         . 1.058</w:t>
      </w:r>
      <w:r>
        <w:br/>
      </w:r>
      <w:r>
        <w:rPr>
          <w:rStyle w:val="CommentTok"/>
        </w:rPr>
        <w:t>#&gt;        1953         . 1.058</w:t>
      </w:r>
      <w:r>
        <w:br/>
      </w:r>
      <w:r>
        <w:rPr>
          <w:rStyle w:val="CommentTok"/>
        </w:rPr>
        <w:t>#&gt;        1954         . 1.058</w:t>
      </w:r>
      <w:r>
        <w:br/>
      </w:r>
      <w:r>
        <w:rPr>
          <w:rStyle w:val="CommentTok"/>
        </w:rPr>
        <w:t>#&gt;        1955         . 1.057</w:t>
      </w:r>
      <w:r>
        <w:br/>
      </w:r>
      <w:r>
        <w:rPr>
          <w:rStyle w:val="CommentTok"/>
        </w:rPr>
        <w:t>#&gt; # ... etc.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$mig_net_count_age_sex</w:t>
      </w:r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t>#&gt; # A 'mig_net_count_age_sex' with 14,140 rows.</w:t>
      </w:r>
      <w:r>
        <w:br/>
      </w:r>
      <w:r>
        <w:rPr>
          <w:rStyle w:val="CommentTok"/>
        </w:rPr>
        <w:t>#&gt; # dimensions = 'time, sex, age'.</w:t>
      </w:r>
      <w:r>
        <w:br/>
      </w:r>
      <w:r>
        <w:rPr>
          <w:rStyle w:val="CommentTok"/>
        </w:rPr>
        <w:t>#&gt; # value_type = 'count', age_span = '1', time_span = '1'.</w:t>
      </w:r>
      <w:r>
        <w:br/>
      </w:r>
      <w:r>
        <w:rPr>
          <w:rStyle w:val="CommentTok"/>
        </w:rPr>
        <w:t>#&gt; # 'sex' has levels: female, male.</w:t>
      </w:r>
      <w:r>
        <w:br/>
      </w:r>
      <w:r>
        <w:rPr>
          <w:rStyle w:val="CommentTok"/>
        </w:rPr>
        <w:t>#&gt;  time_start  sex age_start time_span age_span      value</w:t>
      </w:r>
      <w:r>
        <w:br/>
      </w:r>
      <w:r>
        <w:rPr>
          <w:rStyle w:val="CommentTok"/>
        </w:rPr>
        <w:t>#&gt;        1950 male         0         1        1 -1906.5913</w:t>
      </w:r>
      <w:r>
        <w:br/>
      </w:r>
      <w:r>
        <w:rPr>
          <w:rStyle w:val="CommentTok"/>
        </w:rPr>
        <w:t>#&gt;        1950 male         1         .</w:t>
      </w:r>
      <w:r>
        <w:rPr>
          <w:rStyle w:val="CommentTok"/>
        </w:rPr>
        <w:t xml:space="preserve">        .  -772.8935</w:t>
      </w:r>
      <w:r>
        <w:br/>
      </w:r>
      <w:r>
        <w:rPr>
          <w:rStyle w:val="CommentTok"/>
        </w:rPr>
        <w:t>#&gt;        1950 male         2         .        .    52.2876</w:t>
      </w:r>
      <w:r>
        <w:br/>
      </w:r>
      <w:r>
        <w:rPr>
          <w:rStyle w:val="CommentTok"/>
        </w:rPr>
        <w:t>#&gt;        1950 male         3         .        .   765.6268</w:t>
      </w:r>
      <w:r>
        <w:br/>
      </w:r>
      <w:r>
        <w:rPr>
          <w:rStyle w:val="CommentTok"/>
        </w:rPr>
        <w:t>#&gt;        1950 male         4         .        .  1291.9252</w:t>
      </w:r>
      <w:r>
        <w:br/>
      </w:r>
      <w:r>
        <w:rPr>
          <w:rStyle w:val="CommentTok"/>
        </w:rPr>
        <w:t>#&gt;        1950 male         5         .        .  1651.</w:t>
      </w:r>
      <w:r>
        <w:rPr>
          <w:rStyle w:val="CommentTok"/>
        </w:rPr>
        <w:t>7646</w:t>
      </w:r>
      <w:r>
        <w:br/>
      </w:r>
      <w:r>
        <w:rPr>
          <w:rStyle w:val="CommentTok"/>
        </w:rPr>
        <w:lastRenderedPageBreak/>
        <w:t>#&gt; # ... etc.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$mig_net_rate_age_sex</w:t>
      </w:r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t>#&gt; # A 'mig_net_rate_age_sex' with 14,140 rows.</w:t>
      </w:r>
      <w:r>
        <w:br/>
      </w:r>
      <w:r>
        <w:rPr>
          <w:rStyle w:val="CommentTok"/>
        </w:rPr>
        <w:t>#&gt; # dimensions = 'time, sex, age'.</w:t>
      </w:r>
      <w:r>
        <w:br/>
      </w:r>
      <w:r>
        <w:rPr>
          <w:rStyle w:val="CommentTok"/>
        </w:rPr>
        <w:t>#&gt; # value_type = 'rate', age_span = '1', time_span = '1'.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&gt; # 'sex' has levels: female, male.</w:t>
      </w:r>
      <w:r>
        <w:br/>
      </w:r>
      <w:r>
        <w:rPr>
          <w:rStyle w:val="CommentTok"/>
        </w:rPr>
        <w:t>#&gt;  time_start  sex age_start time_span age_span         value</w:t>
      </w:r>
      <w:r>
        <w:br/>
      </w:r>
      <w:r>
        <w:rPr>
          <w:rStyle w:val="CommentTok"/>
        </w:rPr>
        <w:t>#&gt;        1950 male         0         1        1 -0.0104247982</w:t>
      </w:r>
      <w:r>
        <w:br/>
      </w:r>
      <w:r>
        <w:rPr>
          <w:rStyle w:val="CommentTok"/>
        </w:rPr>
        <w:t>#&gt;        1950 male         1         .        . -0.0044288845</w:t>
      </w:r>
      <w:r>
        <w:br/>
      </w:r>
      <w:r>
        <w:rPr>
          <w:rStyle w:val="CommentTok"/>
        </w:rPr>
        <w:t xml:space="preserve">#&gt;        1950 male         2  </w:t>
      </w:r>
      <w:r>
        <w:rPr>
          <w:rStyle w:val="CommentTok"/>
        </w:rPr>
        <w:t xml:space="preserve">       .        .  0.0003139265</w:t>
      </w:r>
      <w:r>
        <w:br/>
      </w:r>
      <w:r>
        <w:rPr>
          <w:rStyle w:val="CommentTok"/>
        </w:rPr>
        <w:t>#&gt;        1950 male         3         .        .  0.0048138097</w:t>
      </w:r>
      <w:r>
        <w:br/>
      </w:r>
      <w:r>
        <w:rPr>
          <w:rStyle w:val="CommentTok"/>
        </w:rPr>
        <w:t>#&gt;        1950 male         4         .        .  0.0085000671</w:t>
      </w:r>
      <w:r>
        <w:br/>
      </w:r>
      <w:r>
        <w:rPr>
          <w:rStyle w:val="CommentTok"/>
        </w:rPr>
        <w:t>#&gt;        1950 male         5         .        .  0.0113599854</w:t>
      </w:r>
      <w:r>
        <w:br/>
      </w:r>
      <w:r>
        <w:rPr>
          <w:rStyle w:val="CommentTok"/>
        </w:rPr>
        <w:t>#&gt; # ... etc.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$mig_net_count</w:t>
      </w:r>
      <w:r>
        <w:rPr>
          <w:rStyle w:val="CommentTok"/>
        </w:rPr>
        <w:t>_tot_b</w:t>
      </w:r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t>#&gt; # A 'mig_net_count_tot_b' with 70 rows.</w:t>
      </w:r>
      <w:r>
        <w:br/>
      </w:r>
      <w:r>
        <w:rPr>
          <w:rStyle w:val="CommentTok"/>
        </w:rPr>
        <w:t>#&gt; # dimensions = 'time'.</w:t>
      </w:r>
      <w:r>
        <w:br/>
      </w:r>
      <w:r>
        <w:rPr>
          <w:rStyle w:val="CommentTok"/>
        </w:rPr>
        <w:t>#&gt; # value_type = 'count', time_span = '1'.</w:t>
      </w:r>
      <w:r>
        <w:br/>
      </w:r>
      <w:r>
        <w:rPr>
          <w:rStyle w:val="CommentTok"/>
        </w:rPr>
        <w:t>#&gt;  time_start time_span     value</w:t>
      </w:r>
      <w:r>
        <w:br/>
      </w:r>
      <w:r>
        <w:rPr>
          <w:rStyle w:val="CommentTok"/>
        </w:rPr>
        <w:t>#&gt;        1950         1  87133.78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       1951         .  99469.67</w:t>
      </w:r>
      <w:r>
        <w:br/>
      </w:r>
      <w:r>
        <w:rPr>
          <w:rStyle w:val="CommentTok"/>
        </w:rPr>
        <w:t>#&gt;        1952         . 108079.69</w:t>
      </w:r>
      <w:r>
        <w:br/>
      </w:r>
      <w:r>
        <w:rPr>
          <w:rStyle w:val="CommentTok"/>
        </w:rPr>
        <w:t>#&gt;        1953         . 113503.69</w:t>
      </w:r>
      <w:r>
        <w:br/>
      </w:r>
      <w:r>
        <w:rPr>
          <w:rStyle w:val="CommentTok"/>
        </w:rPr>
        <w:t>#&gt;        1954         . 116281.54</w:t>
      </w:r>
      <w:r>
        <w:br/>
      </w:r>
      <w:r>
        <w:rPr>
          <w:rStyle w:val="CommentTok"/>
        </w:rPr>
        <w:t>#&gt;        1955         . 116953.09</w:t>
      </w:r>
      <w:r>
        <w:br/>
      </w:r>
      <w:r>
        <w:rPr>
          <w:rStyle w:val="CommentTok"/>
        </w:rPr>
        <w:t>#&gt; # ... etc.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$mig_parameter</w:t>
      </w:r>
      <w:r>
        <w:br/>
      </w:r>
      <w:r>
        <w:rPr>
          <w:rStyle w:val="CommentTok"/>
        </w:rPr>
        <w:t>#&gt; --------------------------------------------</w:t>
      </w:r>
      <w:r>
        <w:rPr>
          <w:rStyle w:val="CommentTok"/>
        </w:rPr>
        <w:t>----------------</w:t>
      </w:r>
      <w:r>
        <w:br/>
      </w:r>
      <w:r>
        <w:rPr>
          <w:rStyle w:val="CommentTok"/>
        </w:rPr>
        <w:t>#&gt; # A 'mig_parameter' with 140 rows.</w:t>
      </w:r>
      <w:r>
        <w:br/>
      </w:r>
      <w:r>
        <w:rPr>
          <w:rStyle w:val="CommentTok"/>
        </w:rPr>
        <w:t>#&gt; # dimensions = 'indicator, time'.</w:t>
      </w:r>
      <w:r>
        <w:br/>
      </w:r>
      <w:r>
        <w:rPr>
          <w:rStyle w:val="CommentTok"/>
        </w:rPr>
        <w:t>#&gt; # value_type = 'categorical', time_span = '1'.</w:t>
      </w:r>
      <w:r>
        <w:br/>
      </w:r>
      <w:r>
        <w:rPr>
          <w:rStyle w:val="CommentTok"/>
        </w:rPr>
        <w:t>#&gt; # 'indicator' has levels: mig_assumption, mig_type.</w:t>
      </w:r>
      <w:r>
        <w:br/>
      </w:r>
      <w:r>
        <w:rPr>
          <w:rStyle w:val="CommentTok"/>
        </w:rPr>
        <w:t>#&gt; # 'value' has levels: counts, end.</w:t>
      </w:r>
      <w:r>
        <w:br/>
      </w:r>
      <w:r>
        <w:rPr>
          <w:rStyle w:val="CommentTok"/>
        </w:rPr>
        <w:t>#&gt;       indicator time_start time_span value</w:t>
      </w:r>
      <w:r>
        <w:br/>
      </w:r>
      <w:r>
        <w:rPr>
          <w:rStyle w:val="CommentTok"/>
        </w:rPr>
        <w:t>#&gt;  mig_assumption       1950         1   end</w:t>
      </w:r>
      <w:r>
        <w:br/>
      </w:r>
      <w:r>
        <w:rPr>
          <w:rStyle w:val="CommentTok"/>
        </w:rPr>
        <w:t>#&gt;  mig_assumption       1951         .   end</w:t>
      </w:r>
      <w:r>
        <w:br/>
      </w:r>
      <w:r>
        <w:rPr>
          <w:rStyle w:val="CommentTok"/>
        </w:rPr>
        <w:t>#&gt;  mig_assumption       1952         .   end</w:t>
      </w:r>
      <w:r>
        <w:br/>
      </w:r>
      <w:r>
        <w:rPr>
          <w:rStyle w:val="CommentTok"/>
        </w:rPr>
        <w:t>#&gt;  mig_assumption       1953         .   end</w:t>
      </w:r>
      <w:r>
        <w:br/>
      </w:r>
      <w:r>
        <w:rPr>
          <w:rStyle w:val="CommentTok"/>
        </w:rPr>
        <w:t>#&gt;  mig_assumption       1</w:t>
      </w:r>
      <w:r>
        <w:rPr>
          <w:rStyle w:val="CommentTok"/>
        </w:rPr>
        <w:t>954         .   end</w:t>
      </w:r>
      <w:r>
        <w:br/>
      </w:r>
      <w:r>
        <w:rPr>
          <w:rStyle w:val="CommentTok"/>
        </w:rPr>
        <w:t>#&gt;  mig_assumption       1955         .   end</w:t>
      </w:r>
      <w:r>
        <w:br/>
      </w:r>
      <w:r>
        <w:rPr>
          <w:rStyle w:val="CommentTok"/>
        </w:rPr>
        <w:t>#&gt; # ... etc.</w:t>
      </w:r>
    </w:p>
    <w:p w:rsidR="00674D7F" w:rsidRDefault="002B3B73">
      <w:pPr>
        <w:pStyle w:val="Heading1"/>
      </w:pPr>
      <w:bookmarkStart w:id="11" w:name="working-with-ccmpp-input-classes"/>
      <w:r>
        <w:lastRenderedPageBreak/>
        <w:t>Working with CCMPP Input Classes</w:t>
      </w:r>
      <w:bookmarkEnd w:id="11"/>
    </w:p>
    <w:p w:rsidR="00674D7F" w:rsidRDefault="002B3B73">
      <w:r>
        <w:t xml:space="preserve">In general, ccmpp_input_lists and the component data frames will behave just like regular </w:t>
      </w:r>
      <w:r>
        <w:rPr>
          <w:i/>
        </w:rPr>
        <w:t>R</w:t>
      </w:r>
      <w:r>
        <w:t xml:space="preserve"> lists and data frames. However, it is useful to not</w:t>
      </w:r>
      <w:r>
        <w:t>e that subsetting a data frame component of a ccmpp_input_list will drop the special class and the attributes. This is because a data frame must have exactly the right columns, column names, and structure to be a valid member of the class. Subsetting or ot</w:t>
      </w:r>
      <w:r>
        <w:t>herwise manipulating a data frame will likely make it invalid as a member.</w:t>
      </w:r>
    </w:p>
    <w:p w:rsidR="00674D7F" w:rsidRDefault="002B3B7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(fert_example)</w:t>
      </w:r>
      <w:r>
        <w:br/>
      </w:r>
      <w:r>
        <w:rPr>
          <w:rStyle w:val="CommentTok"/>
        </w:rPr>
        <w:t xml:space="preserve">#&gt; [1] "fert_rate_age_f"           "ccmpp_input_df"           </w:t>
      </w:r>
      <w:r>
        <w:br/>
      </w:r>
      <w:r>
        <w:rPr>
          <w:rStyle w:val="CommentTok"/>
        </w:rPr>
        <w:t>#&gt; [3] "demog_change_component_df" "data.frame"</w:t>
      </w:r>
    </w:p>
    <w:p w:rsidR="00674D7F" w:rsidRDefault="002B3B7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fert_example[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#&gt; Warning in `[.demog_cha</w:t>
      </w:r>
      <w:r>
        <w:rPr>
          <w:rStyle w:val="CommentTok"/>
        </w:rPr>
        <w:t>nge_component_df`(fert_example, 1:5, ): Subsetting a</w:t>
      </w:r>
      <w:r>
        <w:br/>
      </w:r>
      <w:r>
        <w:rPr>
          <w:rStyle w:val="CommentTok"/>
        </w:rPr>
        <w:t>#&gt; 'fert_rate_age_f' will not preserve the class or attributes. See '?subset_time'</w:t>
      </w:r>
      <w:r>
        <w:br/>
      </w:r>
      <w:r>
        <w:rPr>
          <w:rStyle w:val="CommentTok"/>
        </w:rPr>
        <w:t>#&gt; and friends for an alternative approach.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#&gt; [1] "data.frame"</w:t>
      </w:r>
      <w:r>
        <w:br/>
      </w:r>
      <w:r>
        <w:rPr>
          <w:rStyle w:val="KeywordTok"/>
        </w:rPr>
        <w:t>attributes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#&gt; $names</w:t>
      </w:r>
      <w:r>
        <w:br/>
      </w:r>
      <w:r>
        <w:rPr>
          <w:rStyle w:val="CommentTok"/>
        </w:rPr>
        <w:t>#&gt; [1] "time_start" "ag</w:t>
      </w:r>
      <w:r>
        <w:rPr>
          <w:rStyle w:val="CommentTok"/>
        </w:rPr>
        <w:t xml:space="preserve">e_start"  "time_span"  "age_span"   "value"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$row.names</w:t>
      </w:r>
      <w:r>
        <w:br/>
      </w:r>
      <w:r>
        <w:rPr>
          <w:rStyle w:val="CommentTok"/>
        </w:rPr>
        <w:t>#&gt; [1] 1 2 3 4 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$class</w:t>
      </w:r>
      <w:r>
        <w:br/>
      </w:r>
      <w:r>
        <w:rPr>
          <w:rStyle w:val="CommentTok"/>
        </w:rPr>
        <w:t>#&gt; [1] "data.frame"</w:t>
      </w:r>
    </w:p>
    <w:p w:rsidR="00674D7F" w:rsidRDefault="002B3B73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fert_example</w:t>
      </w:r>
      <w:r>
        <w:rPr>
          <w:rStyle w:val="OperatorTok"/>
        </w:rPr>
        <w:t>$</w:t>
      </w:r>
      <w:r>
        <w:rPr>
          <w:rStyle w:val="NormalTok"/>
        </w:rPr>
        <w:t>time_start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(y)</w:t>
      </w:r>
      <w:r>
        <w:br/>
      </w:r>
      <w:r>
        <w:rPr>
          <w:rStyle w:val="CommentTok"/>
        </w:rPr>
        <w:t>#&gt; [1] "numeric"</w:t>
      </w:r>
      <w:r>
        <w:br/>
      </w:r>
      <w:r>
        <w:rPr>
          <w:rStyle w:val="KeywordTok"/>
        </w:rPr>
        <w:t>attributes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#&gt; $names</w:t>
      </w:r>
      <w:r>
        <w:br/>
      </w:r>
      <w:r>
        <w:rPr>
          <w:rStyle w:val="CommentTok"/>
        </w:rPr>
        <w:t xml:space="preserve">#&gt; [1] "time_start" "age_start"  "time_span"  "age_span"   </w:t>
      </w:r>
      <w:r>
        <w:rPr>
          <w:rStyle w:val="CommentTok"/>
        </w:rPr>
        <w:t xml:space="preserve">"value"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$row.names</w:t>
      </w:r>
      <w:r>
        <w:br/>
      </w:r>
      <w:r>
        <w:rPr>
          <w:rStyle w:val="CommentTok"/>
        </w:rPr>
        <w:t>#&gt; [1] 1 2 3 4 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$class</w:t>
      </w:r>
      <w:r>
        <w:br/>
      </w:r>
      <w:r>
        <w:rPr>
          <w:rStyle w:val="CommentTok"/>
        </w:rPr>
        <w:t>#&gt; [1] "data.frame"</w:t>
      </w:r>
    </w:p>
    <w:p w:rsidR="00674D7F" w:rsidRDefault="002B3B73">
      <w:r>
        <w:t xml:space="preserve">To subset a data frame there are special functions subset_[dimension], where “[dimension]” </w:t>
      </w:r>
      <w:r>
        <w:t>is one of the dimensions in Table @ref(tab:ccmpp-input-subclass-restrictions).</w:t>
      </w:r>
    </w:p>
    <w:p w:rsidR="00674D7F" w:rsidRDefault="002B3B73">
      <w:pPr>
        <w:pStyle w:val="SourceCode"/>
      </w:pPr>
      <w:r>
        <w:rPr>
          <w:rStyle w:val="NormalTok"/>
        </w:rPr>
        <w:t>fert_example_1950s_only &lt;-</w:t>
      </w:r>
      <w:r>
        <w:rPr>
          <w:rStyle w:val="StringTok"/>
        </w:rPr>
        <w:t xml:space="preserve"> </w:t>
      </w:r>
      <w:r>
        <w:rPr>
          <w:rStyle w:val="KeywordTok"/>
        </w:rPr>
        <w:t>subset_time</w:t>
      </w:r>
      <w:r>
        <w:rPr>
          <w:rStyle w:val="NormalTok"/>
        </w:rPr>
        <w:t xml:space="preserve">(fert_example,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1950</w:t>
      </w:r>
      <w:r>
        <w:rPr>
          <w:rStyle w:val="OperatorTok"/>
        </w:rPr>
        <w:t>:</w:t>
      </w:r>
      <w:r>
        <w:rPr>
          <w:rStyle w:val="DecValTok"/>
        </w:rPr>
        <w:t>1959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'non_zero_fert_ages' set to '12, 13, 14,  ... , 51, 52, 53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(fert_example_1950s_only)</w:t>
      </w:r>
      <w:r>
        <w:br/>
      </w:r>
      <w:r>
        <w:rPr>
          <w:rStyle w:val="CommentTok"/>
        </w:rPr>
        <w:t>#&gt; dimensi</w:t>
      </w:r>
      <w:r>
        <w:rPr>
          <w:rStyle w:val="CommentTok"/>
        </w:rPr>
        <w:t>ons:  time, age</w:t>
      </w:r>
      <w:r>
        <w:br/>
      </w:r>
      <w:r>
        <w:rPr>
          <w:rStyle w:val="CommentTok"/>
        </w:rPr>
        <w:t>#&gt;       time:  range = [1950, 1959]    span = 1</w:t>
      </w:r>
      <w:r>
        <w:br/>
      </w:r>
      <w:r>
        <w:rPr>
          <w:rStyle w:val="CommentTok"/>
        </w:rPr>
        <w:t>#&gt;        age:  range = [0, 100]    span = 1</w:t>
      </w:r>
      <w:r>
        <w:br/>
      </w:r>
      <w:r>
        <w:rPr>
          <w:rStyle w:val="CommentTok"/>
        </w:rPr>
        <w:t>#&gt; value_type:  rate</w:t>
      </w:r>
      <w:r>
        <w:br/>
      </w:r>
      <w:r>
        <w:rPr>
          <w:rStyle w:val="CommentTok"/>
        </w:rPr>
        <w:t>#&gt; ------------------------------------------------------------</w:t>
      </w:r>
      <w:r>
        <w:br/>
      </w:r>
      <w:r>
        <w:rPr>
          <w:rStyle w:val="CommentTok"/>
        </w:rPr>
        <w:lastRenderedPageBreak/>
        <w:t>#&gt; non_zero_fert_ages:  12, 13, 14,  ... , 51, 52, 53</w:t>
      </w:r>
      <w:r>
        <w:br/>
      </w:r>
      <w:r>
        <w:rPr>
          <w:rStyle w:val="CommentTok"/>
        </w:rPr>
        <w:t>#&gt; ----</w:t>
      </w:r>
      <w:r>
        <w:rPr>
          <w:rStyle w:val="CommentTok"/>
        </w:rPr>
        <w:t>--------------------------------------------------------</w:t>
      </w:r>
      <w:r>
        <w:br/>
      </w:r>
      <w:r>
        <w:rPr>
          <w:rStyle w:val="CommentTok"/>
        </w:rPr>
        <w:t>#&gt; table:</w:t>
      </w:r>
      <w:r>
        <w:br/>
      </w:r>
      <w:r>
        <w:rPr>
          <w:rStyle w:val="CommentTok"/>
        </w:rPr>
        <w:t xml:space="preserve">#&gt;    time_start     age_start     time_span    age_span     value        </w:t>
      </w:r>
      <w:r>
        <w:br/>
      </w:r>
      <w:r>
        <w:rPr>
          <w:rStyle w:val="CommentTok"/>
        </w:rPr>
        <w:t xml:space="preserve">#&gt;  Min.   :1950   Min.   :  0   Min.   :1   Min.   :1   Min.   :0.00000  </w:t>
      </w:r>
      <w:r>
        <w:br/>
      </w:r>
      <w:r>
        <w:rPr>
          <w:rStyle w:val="CommentTok"/>
        </w:rPr>
        <w:t>#&gt;  1st Qu.:1952   1st Qu.: 25   1st Qu</w:t>
      </w:r>
      <w:r>
        <w:rPr>
          <w:rStyle w:val="CommentTok"/>
        </w:rPr>
        <w:t xml:space="preserve">.:1   1st Qu.:1   1st Qu.:0.00000  </w:t>
      </w:r>
      <w:r>
        <w:br/>
      </w:r>
      <w:r>
        <w:rPr>
          <w:rStyle w:val="CommentTok"/>
        </w:rPr>
        <w:t xml:space="preserve">#&gt;  Median :1954   Median : 50   Median :1   Median :1   Median :0.00000  </w:t>
      </w:r>
      <w:r>
        <w:br/>
      </w:r>
      <w:r>
        <w:rPr>
          <w:rStyle w:val="CommentTok"/>
        </w:rPr>
        <w:t xml:space="preserve">#&gt;  Mean   :1954   Mean   : 50   Mean   :1   Mean   :1   Mean   :0.03717  </w:t>
      </w:r>
      <w:r>
        <w:br/>
      </w:r>
      <w:r>
        <w:rPr>
          <w:rStyle w:val="CommentTok"/>
        </w:rPr>
        <w:t>#&gt;  3rd Qu.:1957   3rd Qu.: 75   3rd Qu.:1   3rd Qu.:1   3rd Qu.:0.030</w:t>
      </w:r>
      <w:r>
        <w:rPr>
          <w:rStyle w:val="CommentTok"/>
        </w:rPr>
        <w:t xml:space="preserve">10  </w:t>
      </w:r>
      <w:r>
        <w:br/>
      </w:r>
      <w:r>
        <w:rPr>
          <w:rStyle w:val="CommentTok"/>
        </w:rPr>
        <w:t>#&gt;  Max.   :1959   Max.   :100   Max.   :1   Max.   :1   Max.   :0.25797</w:t>
      </w:r>
    </w:p>
    <w:p w:rsidR="00674D7F" w:rsidRDefault="002B3B73">
      <w:r>
        <w:t>Alternatively, subset the object as normal and recreate it as a member of the class:</w:t>
      </w:r>
    </w:p>
    <w:p w:rsidR="00674D7F" w:rsidRDefault="002B3B73">
      <w:pPr>
        <w:pStyle w:val="SourceCode"/>
      </w:pPr>
      <w:r>
        <w:rPr>
          <w:rStyle w:val="CommentTok"/>
        </w:rPr>
        <w:t>### Tidyverse style: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Attaching package: 'dplyr'</w:t>
      </w:r>
      <w:r>
        <w:br/>
      </w:r>
      <w:r>
        <w:rPr>
          <w:rStyle w:val="CommentTok"/>
        </w:rPr>
        <w:t>#&gt; Th</w:t>
      </w:r>
      <w:r>
        <w:rPr>
          <w:rStyle w:val="CommentTok"/>
        </w:rPr>
        <w:t>e following objects are masked from 'package:stats':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    filter, lag</w:t>
      </w:r>
      <w:r>
        <w:br/>
      </w:r>
      <w:r>
        <w:rPr>
          <w:rStyle w:val="CommentTok"/>
        </w:rPr>
        <w:t>#&gt; The following objects are masked from 'package:base':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    intersect, setdiff, setequal, union</w:t>
      </w:r>
      <w:r>
        <w:br/>
      </w:r>
      <w:r>
        <w:rPr>
          <w:rStyle w:val="NormalTok"/>
        </w:rPr>
        <w:t>fert_example_1950s_only_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(fert_example, time_start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1960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fert_rate_age_f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#&gt; 'non_zero_fert_ages' set to '12, 13, 14,  ... , 51, 52, 53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(fert_example_1950s_only_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#&gt; [1] "fert_rate_age_f"           "ccmpp_input_df"           </w:t>
      </w:r>
      <w:r>
        <w:br/>
      </w:r>
      <w:r>
        <w:rPr>
          <w:rStyle w:val="CommentTok"/>
        </w:rPr>
        <w:t>#&gt; [3] "demog_change_component_df" "data.frame"</w:t>
      </w:r>
      <w:r>
        <w:br/>
      </w:r>
      <w:r>
        <w:br/>
      </w:r>
      <w:r>
        <w:rPr>
          <w:rStyle w:val="CommentTok"/>
        </w:rPr>
        <w:t>### Base R style:</w:t>
      </w:r>
      <w:r>
        <w:br/>
      </w:r>
      <w:r>
        <w:rPr>
          <w:rStyle w:val="NormalTok"/>
        </w:rPr>
        <w:t>fert_example_1950s_only_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fert_example[fert_example</w:t>
      </w:r>
      <w:r>
        <w:rPr>
          <w:rStyle w:val="OperatorTok"/>
        </w:rPr>
        <w:t>$</w:t>
      </w:r>
      <w:r>
        <w:rPr>
          <w:rStyle w:val="NormalTok"/>
        </w:rPr>
        <w:t xml:space="preserve">time_start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1960</w:t>
      </w:r>
      <w:r>
        <w:rPr>
          <w:rStyle w:val="NormalTok"/>
        </w:rPr>
        <w:t>, ]</w:t>
      </w:r>
      <w:r>
        <w:br/>
      </w:r>
      <w:r>
        <w:rPr>
          <w:rStyle w:val="CommentTok"/>
        </w:rPr>
        <w:t>#&gt; Warning in `[.demog_change_component_df`(fert_example, fert_example$time_start</w:t>
      </w:r>
      <w:r>
        <w:br/>
      </w:r>
      <w:r>
        <w:rPr>
          <w:rStyle w:val="CommentTok"/>
        </w:rPr>
        <w:t>#&gt; &lt; : Subsetting a 'fert_rate_age_f' will not preserve the class or attributes.</w:t>
      </w:r>
      <w:r>
        <w:br/>
      </w:r>
      <w:r>
        <w:rPr>
          <w:rStyle w:val="CommentTok"/>
        </w:rPr>
        <w:t>#&gt; See '?sub</w:t>
      </w:r>
      <w:r>
        <w:rPr>
          <w:rStyle w:val="CommentTok"/>
        </w:rPr>
        <w:t>set_time' and friends for an alternative approach.</w:t>
      </w:r>
      <w:r>
        <w:br/>
      </w:r>
      <w:r>
        <w:rPr>
          <w:rStyle w:val="NormalTok"/>
        </w:rPr>
        <w:t>fert_example_1950s_only_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fert_rate_age_f</w:t>
      </w:r>
      <w:r>
        <w:rPr>
          <w:rStyle w:val="NormalTok"/>
        </w:rPr>
        <w:t>(fert_example_1950s_only_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'non_zero_fert_ages' set to '12, 13, 14,  ... , 51, 52, 53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(fert_example_1950s_only_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[1] "fert_rate_age_f"           "cc</w:t>
      </w:r>
      <w:r>
        <w:rPr>
          <w:rStyle w:val="CommentTok"/>
        </w:rPr>
        <w:t xml:space="preserve">mpp_input_df"           </w:t>
      </w:r>
      <w:r>
        <w:br/>
      </w:r>
      <w:r>
        <w:rPr>
          <w:rStyle w:val="CommentTok"/>
        </w:rPr>
        <w:t>#&gt; [3] "demog_change_component_df" "data.frame"</w:t>
      </w:r>
    </w:p>
    <w:p w:rsidR="00674D7F" w:rsidRDefault="002B3B73">
      <w:pPr>
        <w:pStyle w:val="Heading1"/>
      </w:pPr>
      <w:bookmarkStart w:id="12" w:name="what-next"/>
      <w:r>
        <w:t>What Next?</w:t>
      </w:r>
      <w:bookmarkEnd w:id="12"/>
    </w:p>
    <w:p w:rsidR="00674D7F" w:rsidRDefault="002B3B73">
      <w:pPr>
        <w:numPr>
          <w:ilvl w:val="0"/>
          <w:numId w:val="39"/>
        </w:numPr>
      </w:pPr>
      <w:r>
        <w:t>Get feedback on the general set-up, names of things, operation, etc.</w:t>
      </w:r>
    </w:p>
    <w:p w:rsidR="00674D7F" w:rsidRDefault="002B3B73">
      <w:pPr>
        <w:numPr>
          <w:ilvl w:val="0"/>
          <w:numId w:val="39"/>
        </w:numPr>
      </w:pPr>
      <w:r>
        <w:t xml:space="preserve">Decide if the output list would benefit from having classes defined like the input list. This would be </w:t>
      </w:r>
      <w:r>
        <w:t>straightforward given the infrastructure already created.</w:t>
      </w:r>
    </w:p>
    <w:p w:rsidR="00674D7F" w:rsidRDefault="002B3B73">
      <w:pPr>
        <w:numPr>
          <w:ilvl w:val="0"/>
          <w:numId w:val="39"/>
        </w:numPr>
      </w:pPr>
      <w:r>
        <w:lastRenderedPageBreak/>
        <w:t>Complete documentation files for functions and classes (e.g., ?ccmpp_input_list).</w:t>
      </w:r>
    </w:p>
    <w:p w:rsidR="00674D7F" w:rsidRDefault="002B3B73">
      <w:pPr>
        <w:numPr>
          <w:ilvl w:val="0"/>
          <w:numId w:val="39"/>
        </w:numPr>
      </w:pPr>
      <w:r>
        <w:t>Consider other methods that would be useful. E.g., would a plot method be useful to vizualize the inputs? This would</w:t>
      </w:r>
      <w:r>
        <w:t xml:space="preserve"> allow quick and easier creation of a standard set of vizualizations to check the inputs/outputs.</w:t>
      </w:r>
    </w:p>
    <w:sectPr w:rsidR="0067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B73" w:rsidRDefault="002B3B73">
      <w:pPr>
        <w:spacing w:after="0"/>
      </w:pPr>
      <w:r>
        <w:separator/>
      </w:r>
    </w:p>
  </w:endnote>
  <w:endnote w:type="continuationSeparator" w:id="0">
    <w:p w:rsidR="002B3B73" w:rsidRDefault="002B3B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B73" w:rsidRDefault="002B3B73">
      <w:r>
        <w:separator/>
      </w:r>
    </w:p>
  </w:footnote>
  <w:footnote w:type="continuationSeparator" w:id="0">
    <w:p w:rsidR="002B3B73" w:rsidRDefault="002B3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5ACFB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3D0665E"/>
    <w:multiLevelType w:val="hybridMultilevel"/>
    <w:tmpl w:val="D16A8E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67E5E"/>
    <w:multiLevelType w:val="hybridMultilevel"/>
    <w:tmpl w:val="96002BDA"/>
    <w:lvl w:ilvl="0" w:tplc="8A460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A188F"/>
    <w:multiLevelType w:val="hybridMultilevel"/>
    <w:tmpl w:val="E1089690"/>
    <w:lvl w:ilvl="0" w:tplc="8A460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7977E7"/>
    <w:multiLevelType w:val="hybridMultilevel"/>
    <w:tmpl w:val="428ED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1AE401"/>
    <w:multiLevelType w:val="multilevel"/>
    <w:tmpl w:val="294A78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8710F14"/>
    <w:multiLevelType w:val="hybridMultilevel"/>
    <w:tmpl w:val="57C816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B197C2C"/>
    <w:multiLevelType w:val="hybridMultilevel"/>
    <w:tmpl w:val="57C816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4F20139"/>
    <w:multiLevelType w:val="hybridMultilevel"/>
    <w:tmpl w:val="1388B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41885"/>
    <w:multiLevelType w:val="hybridMultilevel"/>
    <w:tmpl w:val="9F0621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20D6B02"/>
    <w:multiLevelType w:val="hybridMultilevel"/>
    <w:tmpl w:val="D584A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315DCA"/>
    <w:multiLevelType w:val="multilevel"/>
    <w:tmpl w:val="F2C2AA00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F7E4D3C"/>
    <w:multiLevelType w:val="hybridMultilevel"/>
    <w:tmpl w:val="073C0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1"/>
  </w:num>
  <w:num w:numId="4">
    <w:abstractNumId w:val="32"/>
  </w:num>
  <w:num w:numId="5">
    <w:abstractNumId w:val="15"/>
  </w:num>
  <w:num w:numId="6">
    <w:abstractNumId w:val="23"/>
  </w:num>
  <w:num w:numId="7">
    <w:abstractNumId w:val="26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8"/>
  </w:num>
  <w:num w:numId="19">
    <w:abstractNumId w:val="21"/>
  </w:num>
  <w:num w:numId="20">
    <w:abstractNumId w:val="30"/>
  </w:num>
  <w:num w:numId="21">
    <w:abstractNumId w:val="25"/>
  </w:num>
  <w:num w:numId="22">
    <w:abstractNumId w:val="13"/>
  </w:num>
  <w:num w:numId="23">
    <w:abstractNumId w:val="34"/>
  </w:num>
  <w:num w:numId="24">
    <w:abstractNumId w:val="35"/>
  </w:num>
  <w:num w:numId="25">
    <w:abstractNumId w:val="27"/>
  </w:num>
  <w:num w:numId="26">
    <w:abstractNumId w:val="17"/>
  </w:num>
  <w:num w:numId="27">
    <w:abstractNumId w:val="31"/>
  </w:num>
  <w:num w:numId="28">
    <w:abstractNumId w:val="28"/>
  </w:num>
  <w:num w:numId="29">
    <w:abstractNumId w:val="19"/>
  </w:num>
  <w:num w:numId="30">
    <w:abstractNumId w:val="12"/>
  </w:num>
  <w:num w:numId="31">
    <w:abstractNumId w:val="16"/>
  </w:num>
  <w:num w:numId="32">
    <w:abstractNumId w:val="22"/>
  </w:num>
  <w:num w:numId="33">
    <w:abstractNumId w:val="24"/>
  </w:num>
  <w:num w:numId="34">
    <w:abstractNumId w:val="2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33"/>
  </w:num>
  <w:num w:numId="38">
    <w:abstractNumId w:val="33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B3B73"/>
    <w:rsid w:val="002D7083"/>
    <w:rsid w:val="004E29B3"/>
    <w:rsid w:val="00590D07"/>
    <w:rsid w:val="00674D7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18E8"/>
  <w15:docId w15:val="{F1652218-8CC0-465E-A21A-EBBEED3E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6FF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52"/>
    <w:pPr>
      <w:keepNext/>
      <w:keepLines/>
      <w:spacing w:before="120" w:after="40" w:line="276" w:lineRule="auto"/>
      <w:outlineLvl w:val="1"/>
    </w:pPr>
    <w:rPr>
      <w:rFonts w:asciiTheme="majorHAnsi" w:eastAsiaTheme="majorEastAsia" w:hAnsiTheme="majorHAnsi" w:cstheme="majorBidi"/>
      <w:i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652"/>
    <w:pPr>
      <w:keepNext/>
      <w:keepLines/>
      <w:spacing w:before="80" w:after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6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7652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7652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7652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7652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7652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65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652"/>
    <w:rPr>
      <w:rFonts w:asciiTheme="majorHAnsi" w:eastAsiaTheme="majorEastAsia" w:hAnsiTheme="majorHAnsi" w:cstheme="majorBidi"/>
      <w:i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6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65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0A765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0A76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A76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A76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76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247D8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0327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032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3276"/>
  </w:style>
  <w:style w:type="character" w:customStyle="1" w:styleId="CodeChar">
    <w:name w:val="Code Char"/>
    <w:basedOn w:val="DefaultParagraphFont"/>
    <w:link w:val="Code"/>
    <w:locked/>
    <w:rsid w:val="00BB5E96"/>
    <w:rPr>
      <w:rFonts w:ascii="Consolas" w:eastAsiaTheme="minorEastAsia" w:hAnsi="Consolas" w:cs="Calibri"/>
      <w:sz w:val="20"/>
      <w:lang w:val="en-GB"/>
    </w:rPr>
  </w:style>
  <w:style w:type="paragraph" w:customStyle="1" w:styleId="Code">
    <w:name w:val="Code"/>
    <w:basedOn w:val="Normal"/>
    <w:link w:val="CodeChar"/>
    <w:qFormat/>
    <w:rsid w:val="00BB5E96"/>
    <w:pPr>
      <w:spacing w:after="0"/>
    </w:pPr>
    <w:rPr>
      <w:rFonts w:ascii="Consolas" w:eastAsiaTheme="minorEastAsia" w:hAnsi="Consolas" w:cs="Calibri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58C3"/>
    <w:rPr>
      <w:vertAlign w:val="superscript"/>
    </w:rPr>
  </w:style>
  <w:style w:type="table" w:styleId="TableGrid">
    <w:name w:val="Table Grid"/>
    <w:basedOn w:val="TableNormal"/>
    <w:uiPriority w:val="39"/>
    <w:rsid w:val="00F205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2059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E637-897A-46CA-BB36-C0DC1E187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CCMPP Input Data Structures Quick Guide</dc:title>
  <dc:creator/>
  <cp:keywords/>
  <cp:lastModifiedBy>Mark Wheldon</cp:lastModifiedBy>
  <cp:revision>2</cp:revision>
  <dcterms:created xsi:type="dcterms:W3CDTF">2020-07-17T19:50:00Z</dcterms:created>
  <dcterms:modified xsi:type="dcterms:W3CDTF">2020-07-17T19:53:00Z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2020-07-17(ccmppWPP version 0.0.0.9000)</vt:lpwstr>
  </property>
  <property fmtid="{D5CDD505-2E9C-101B-9397-08002B2CF9AE}" pid="4" name="link-citations">
    <vt:lpwstr>True</vt:lpwstr>
  </property>
  <property fmtid="{D5CDD505-2E9C-101B-9397-08002B2CF9AE}" pid="5" name="output">
    <vt:lpwstr/>
  </property>
  <property fmtid="{D5CDD505-2E9C-101B-9397-08002B2CF9AE}" pid="6" name="vignette">
    <vt:lpwstr>% % %</vt:lpwstr>
  </property>
</Properties>
</file>